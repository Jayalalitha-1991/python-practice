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F5B6C" w:rsidP="00082566">
      <w:pPr>
        <w:spacing w:before="60"/>
        <w:ind w:right="140"/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34925</wp:posOffset>
            </wp:positionV>
            <wp:extent cx="3295650" cy="1190625"/>
            <wp:effectExtent l="0" t="0" r="0" b="0"/>
            <wp:wrapTight wrapText="bothSides">
              <wp:wrapPolygon>
                <wp:start x="0" y="0"/>
                <wp:lineTo x="0" y="21427"/>
                <wp:lineTo x="21475" y="21427"/>
                <wp:lineTo x="2147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39340" name="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591B">
      <w:pPr>
        <w:spacing w:before="60"/>
        <w:ind w:right="140"/>
        <w:jc w:val="right"/>
        <w:rPr>
          <w:sz w:val="36"/>
          <w:szCs w:val="36"/>
        </w:rPr>
      </w:pPr>
      <w:r>
        <w:rPr>
          <w:b/>
          <w:sz w:val="36"/>
          <w:szCs w:val="36"/>
        </w:rPr>
        <w:t>D</w:t>
      </w:r>
      <w:r>
        <w:rPr>
          <w:b/>
          <w:spacing w:val="1"/>
          <w:sz w:val="36"/>
          <w:szCs w:val="36"/>
        </w:rPr>
        <w:t>ee</w:t>
      </w:r>
      <w:r>
        <w:rPr>
          <w:b/>
          <w:sz w:val="36"/>
          <w:szCs w:val="36"/>
        </w:rPr>
        <w:t>pak</w:t>
      </w:r>
      <w:r w:rsidR="00F763CA">
        <w:rPr>
          <w:b/>
          <w:sz w:val="36"/>
          <w:szCs w:val="36"/>
        </w:rPr>
        <w:t xml:space="preserve"> </w:t>
      </w:r>
      <w:r>
        <w:rPr>
          <w:b/>
          <w:w w:val="99"/>
          <w:sz w:val="36"/>
          <w:szCs w:val="36"/>
        </w:rPr>
        <w:t>Sh</w:t>
      </w:r>
      <w:r>
        <w:rPr>
          <w:b/>
          <w:spacing w:val="2"/>
          <w:w w:val="99"/>
          <w:sz w:val="36"/>
          <w:szCs w:val="36"/>
        </w:rPr>
        <w:t>u</w:t>
      </w:r>
      <w:r>
        <w:rPr>
          <w:b/>
          <w:w w:val="99"/>
          <w:sz w:val="36"/>
          <w:szCs w:val="36"/>
        </w:rPr>
        <w:t>k</w:t>
      </w:r>
      <w:r>
        <w:rPr>
          <w:b/>
          <w:spacing w:val="1"/>
          <w:sz w:val="36"/>
          <w:szCs w:val="36"/>
        </w:rPr>
        <w:t>l</w:t>
      </w:r>
      <w:r>
        <w:rPr>
          <w:b/>
          <w:w w:val="99"/>
          <w:sz w:val="36"/>
          <w:szCs w:val="36"/>
        </w:rPr>
        <w:t>a</w:t>
      </w:r>
    </w:p>
    <w:p w:rsidR="00D1591B">
      <w:pPr>
        <w:spacing w:before="2"/>
        <w:ind w:right="142"/>
        <w:jc w:val="right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pacing w:val="1"/>
        </w:rPr>
        <w:t>P</w:t>
      </w:r>
      <w:r>
        <w:rPr>
          <w:rFonts w:ascii="Verdana" w:eastAsia="Verdana" w:hAnsi="Verdana" w:cs="Verdana"/>
          <w:b/>
        </w:rPr>
        <w:t>hon</w:t>
      </w:r>
      <w:r>
        <w:rPr>
          <w:rFonts w:ascii="Verdana" w:eastAsia="Verdana" w:hAnsi="Verdana" w:cs="Verdana"/>
          <w:b/>
          <w:spacing w:val="2"/>
        </w:rPr>
        <w:t>e</w:t>
      </w:r>
      <w:r>
        <w:rPr>
          <w:rFonts w:ascii="Verdana" w:eastAsia="Verdana" w:hAnsi="Verdana" w:cs="Verdana"/>
          <w:b/>
        </w:rPr>
        <w:t>:</w:t>
      </w:r>
      <w:r w:rsidR="003A2665"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</w:rPr>
        <w:t>+</w:t>
      </w:r>
      <w:r>
        <w:rPr>
          <w:rFonts w:ascii="Verdana" w:eastAsia="Verdana" w:hAnsi="Verdana" w:cs="Verdana"/>
          <w:spacing w:val="1"/>
        </w:rPr>
        <w:t>91-9716239</w:t>
      </w:r>
      <w:r>
        <w:rPr>
          <w:rFonts w:ascii="Verdana" w:eastAsia="Verdana" w:hAnsi="Verdana" w:cs="Verdana"/>
          <w:spacing w:val="3"/>
        </w:rPr>
        <w:t>2</w:t>
      </w:r>
      <w:r>
        <w:rPr>
          <w:rFonts w:ascii="Verdana" w:eastAsia="Verdana" w:hAnsi="Verdana" w:cs="Verdana"/>
          <w:spacing w:val="1"/>
        </w:rPr>
        <w:t>1</w:t>
      </w:r>
      <w:r>
        <w:rPr>
          <w:rFonts w:ascii="Verdana" w:eastAsia="Verdana" w:hAnsi="Verdana" w:cs="Verdana"/>
          <w:spacing w:val="2"/>
        </w:rPr>
        <w:t>6</w:t>
      </w:r>
      <w:r w:rsidR="007C2493">
        <w:rPr>
          <w:rFonts w:ascii="Verdana" w:eastAsia="Verdana" w:hAnsi="Verdana" w:cs="Verdana"/>
          <w:spacing w:val="2"/>
        </w:rPr>
        <w:t>,</w:t>
      </w:r>
      <w:r w:rsidR="00834285">
        <w:rPr>
          <w:rFonts w:ascii="Verdana" w:eastAsia="Verdana" w:hAnsi="Verdana" w:cs="Verdana"/>
          <w:spacing w:val="2"/>
        </w:rPr>
        <w:t>9899111252</w:t>
      </w:r>
    </w:p>
    <w:p w:rsidR="00D1591B">
      <w:pPr>
        <w:spacing w:before="1" w:line="220" w:lineRule="exact"/>
        <w:ind w:right="145"/>
        <w:jc w:val="right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pacing w:val="1"/>
          <w:position w:val="-1"/>
        </w:rPr>
        <w:t>Em</w:t>
      </w:r>
      <w:r>
        <w:rPr>
          <w:rFonts w:ascii="Verdana" w:eastAsia="Verdana" w:hAnsi="Verdana" w:cs="Verdana"/>
          <w:b/>
          <w:spacing w:val="-1"/>
          <w:position w:val="-1"/>
        </w:rPr>
        <w:t>a</w:t>
      </w:r>
      <w:r>
        <w:rPr>
          <w:rFonts w:ascii="Verdana" w:eastAsia="Verdana" w:hAnsi="Verdana" w:cs="Verdana"/>
          <w:b/>
          <w:spacing w:val="2"/>
          <w:position w:val="-1"/>
        </w:rPr>
        <w:t>i</w:t>
      </w:r>
      <w:r>
        <w:rPr>
          <w:rFonts w:ascii="Verdana" w:eastAsia="Verdana" w:hAnsi="Verdana" w:cs="Verdana"/>
          <w:b/>
          <w:spacing w:val="-1"/>
          <w:position w:val="-1"/>
        </w:rPr>
        <w:t>l</w:t>
      </w:r>
      <w:r>
        <w:rPr>
          <w:rFonts w:ascii="Verdana" w:eastAsia="Verdana" w:hAnsi="Verdana" w:cs="Verdana"/>
          <w:b/>
          <w:position w:val="-1"/>
        </w:rPr>
        <w:t>:</w:t>
      </w:r>
      <w:r w:rsidR="004C0DF2">
        <w:rPr>
          <w:rFonts w:ascii="Verdana" w:eastAsia="Verdana" w:hAnsi="Verdana" w:cs="Verdana"/>
          <w:b/>
          <w:position w:val="-1"/>
        </w:rPr>
        <w:t xml:space="preserve"> </w:t>
      </w:r>
      <w:hyperlink r:id="rId5" w:history="1">
        <w:r>
          <w:rPr>
            <w:rFonts w:ascii="Verdana" w:eastAsia="Verdana" w:hAnsi="Verdana" w:cs="Verdana"/>
            <w:color w:val="0000FF"/>
            <w:spacing w:val="1"/>
            <w:w w:val="99"/>
            <w:position w:val="-1"/>
            <w:u w:val="single" w:color="0000FF"/>
          </w:rPr>
          <w:t>de</w:t>
        </w:r>
        <w:r>
          <w:rPr>
            <w:rFonts w:ascii="Verdana" w:eastAsia="Verdana" w:hAnsi="Verdana" w:cs="Verdana"/>
            <w:color w:val="0000FF"/>
            <w:spacing w:val="-1"/>
            <w:w w:val="99"/>
            <w:position w:val="-1"/>
            <w:u w:val="single" w:color="0000FF"/>
          </w:rPr>
          <w:t>e</w:t>
        </w:r>
        <w:r>
          <w:rPr>
            <w:rFonts w:ascii="Verdana" w:eastAsia="Verdana" w:hAnsi="Verdana" w:cs="Verdana"/>
            <w:color w:val="0000FF"/>
            <w:spacing w:val="1"/>
            <w:w w:val="99"/>
            <w:position w:val="-1"/>
            <w:u w:val="single" w:color="0000FF"/>
          </w:rPr>
          <w:t>p</w:t>
        </w:r>
        <w:r>
          <w:rPr>
            <w:rFonts w:ascii="Verdana" w:eastAsia="Verdana" w:hAnsi="Verdana" w:cs="Verdana"/>
            <w:color w:val="0000FF"/>
            <w:w w:val="99"/>
            <w:position w:val="-1"/>
            <w:u w:val="single" w:color="0000FF"/>
          </w:rPr>
          <w:t>a</w:t>
        </w:r>
        <w:r>
          <w:rPr>
            <w:rFonts w:ascii="Verdana" w:eastAsia="Verdana" w:hAnsi="Verdana" w:cs="Verdana"/>
            <w:color w:val="0000FF"/>
            <w:spacing w:val="2"/>
            <w:w w:val="99"/>
            <w:position w:val="-1"/>
            <w:u w:val="single" w:color="0000FF"/>
          </w:rPr>
          <w:t>k</w:t>
        </w:r>
        <w:r>
          <w:rPr>
            <w:rFonts w:ascii="Verdana" w:eastAsia="Verdana" w:hAnsi="Verdana" w:cs="Verdana"/>
            <w:color w:val="0000FF"/>
            <w:w w:val="99"/>
            <w:position w:val="-1"/>
            <w:u w:val="single" w:color="0000FF"/>
          </w:rPr>
          <w:t>s</w:t>
        </w:r>
        <w:r>
          <w:rPr>
            <w:rFonts w:ascii="Verdana" w:eastAsia="Verdana" w:hAnsi="Verdana" w:cs="Verdana"/>
            <w:color w:val="0000FF"/>
            <w:spacing w:val="1"/>
            <w:w w:val="99"/>
            <w:position w:val="-1"/>
            <w:u w:val="single" w:color="0000FF"/>
          </w:rPr>
          <w:t>hu</w:t>
        </w:r>
        <w:r>
          <w:rPr>
            <w:rFonts w:ascii="Verdana" w:eastAsia="Verdana" w:hAnsi="Verdana" w:cs="Verdana"/>
            <w:color w:val="0000FF"/>
            <w:w w:val="99"/>
            <w:position w:val="-1"/>
            <w:u w:val="single" w:color="0000FF"/>
          </w:rPr>
          <w:t>k</w:t>
        </w:r>
        <w:r>
          <w:rPr>
            <w:rFonts w:ascii="Verdana" w:eastAsia="Verdana" w:hAnsi="Verdana" w:cs="Verdana"/>
            <w:color w:val="0000FF"/>
            <w:spacing w:val="3"/>
            <w:w w:val="99"/>
            <w:position w:val="-1"/>
            <w:u w:val="single" w:color="0000FF"/>
          </w:rPr>
          <w:t>l</w:t>
        </w:r>
        <w:r>
          <w:rPr>
            <w:rFonts w:ascii="Verdana" w:eastAsia="Verdana" w:hAnsi="Verdana" w:cs="Verdana"/>
            <w:color w:val="0000FF"/>
            <w:w w:val="99"/>
            <w:position w:val="-1"/>
            <w:u w:val="single" w:color="0000FF"/>
          </w:rPr>
          <w:t>a</w:t>
        </w:r>
        <w:r>
          <w:rPr>
            <w:rFonts w:ascii="Verdana" w:eastAsia="Verdana" w:hAnsi="Verdana" w:cs="Verdana"/>
            <w:color w:val="0000FF"/>
            <w:spacing w:val="1"/>
            <w:w w:val="99"/>
            <w:position w:val="-1"/>
            <w:u w:val="single" w:color="0000FF"/>
          </w:rPr>
          <w:t>0</w:t>
        </w:r>
        <w:r>
          <w:rPr>
            <w:rFonts w:ascii="Verdana" w:eastAsia="Verdana" w:hAnsi="Verdana" w:cs="Verdana"/>
            <w:color w:val="0000FF"/>
            <w:spacing w:val="-2"/>
            <w:w w:val="99"/>
            <w:position w:val="-1"/>
            <w:u w:val="single" w:color="0000FF"/>
          </w:rPr>
          <w:t>0</w:t>
        </w:r>
        <w:r>
          <w:rPr>
            <w:rFonts w:ascii="Verdana" w:eastAsia="Verdana" w:hAnsi="Verdana" w:cs="Verdana"/>
            <w:color w:val="0000FF"/>
            <w:spacing w:val="1"/>
            <w:w w:val="99"/>
            <w:position w:val="-1"/>
            <w:u w:val="single" w:color="0000FF"/>
          </w:rPr>
          <w:t>3</w:t>
        </w:r>
        <w:r>
          <w:rPr>
            <w:rFonts w:ascii="Verdana" w:eastAsia="Verdana" w:hAnsi="Verdana" w:cs="Verdana"/>
            <w:color w:val="0000FF"/>
            <w:w w:val="99"/>
            <w:position w:val="-1"/>
            <w:u w:val="single" w:color="0000FF"/>
          </w:rPr>
          <w:t>@</w:t>
        </w:r>
        <w:r>
          <w:rPr>
            <w:rFonts w:ascii="Verdana" w:eastAsia="Verdana" w:hAnsi="Verdana" w:cs="Verdana"/>
            <w:color w:val="0000FF"/>
            <w:spacing w:val="1"/>
            <w:w w:val="99"/>
            <w:position w:val="-1"/>
            <w:u w:val="single" w:color="0000FF"/>
          </w:rPr>
          <w:t>gm</w:t>
        </w:r>
        <w:r>
          <w:rPr>
            <w:rFonts w:ascii="Verdana" w:eastAsia="Verdana" w:hAnsi="Verdana" w:cs="Verdana"/>
            <w:color w:val="0000FF"/>
            <w:w w:val="99"/>
            <w:position w:val="-1"/>
            <w:u w:val="single" w:color="0000FF"/>
          </w:rPr>
          <w:t>a</w:t>
        </w:r>
        <w:r>
          <w:rPr>
            <w:rFonts w:ascii="Verdana" w:eastAsia="Verdana" w:hAnsi="Verdana" w:cs="Verdana"/>
            <w:color w:val="0000FF"/>
            <w:spacing w:val="1"/>
            <w:w w:val="99"/>
            <w:position w:val="-1"/>
            <w:u w:val="single" w:color="0000FF"/>
          </w:rPr>
          <w:t>i</w:t>
        </w:r>
        <w:r>
          <w:rPr>
            <w:rFonts w:ascii="Verdana" w:eastAsia="Verdana" w:hAnsi="Verdana" w:cs="Verdana"/>
            <w:color w:val="0000FF"/>
            <w:spacing w:val="3"/>
            <w:w w:val="99"/>
            <w:position w:val="-1"/>
            <w:u w:val="single" w:color="0000FF"/>
          </w:rPr>
          <w:t>l</w:t>
        </w:r>
        <w:r>
          <w:rPr>
            <w:rFonts w:ascii="Verdana" w:eastAsia="Verdana" w:hAnsi="Verdana" w:cs="Verdana"/>
            <w:color w:val="0000FF"/>
            <w:w w:val="99"/>
            <w:position w:val="-1"/>
            <w:u w:val="single" w:color="0000FF"/>
          </w:rPr>
          <w:t>.c</w:t>
        </w:r>
        <w:r>
          <w:rPr>
            <w:rFonts w:ascii="Verdana" w:eastAsia="Verdana" w:hAnsi="Verdana" w:cs="Verdana"/>
            <w:color w:val="0000FF"/>
            <w:spacing w:val="-1"/>
            <w:w w:val="99"/>
            <w:position w:val="-1"/>
            <w:u w:val="single" w:color="0000FF"/>
          </w:rPr>
          <w:t>o</w:t>
        </w:r>
        <w:r>
          <w:rPr>
            <w:rFonts w:ascii="Verdana" w:eastAsia="Verdana" w:hAnsi="Verdana" w:cs="Verdana"/>
            <w:color w:val="0000FF"/>
            <w:w w:val="99"/>
            <w:position w:val="-1"/>
            <w:u w:val="single" w:color="0000FF"/>
          </w:rPr>
          <w:t>m</w:t>
        </w:r>
      </w:hyperlink>
    </w:p>
    <w:p w:rsidR="00D1591B">
      <w:pPr>
        <w:spacing w:line="200" w:lineRule="exact"/>
      </w:pPr>
    </w:p>
    <w:p w:rsidR="002F5B6C">
      <w:pPr>
        <w:spacing w:line="200" w:lineRule="exact"/>
      </w:pPr>
    </w:p>
    <w:p w:rsidR="00A05893">
      <w:pPr>
        <w:spacing w:line="200" w:lineRule="exact"/>
        <w:rPr>
          <w:b/>
          <w:sz w:val="22"/>
          <w:szCs w:val="22"/>
        </w:rPr>
      </w:pPr>
      <w:r w:rsidRPr="00BF7236">
        <w:rPr>
          <w:b/>
          <w:sz w:val="22"/>
          <w:szCs w:val="22"/>
        </w:rPr>
        <w:t xml:space="preserve">  </w:t>
      </w:r>
    </w:p>
    <w:p w:rsidR="003A46C4">
      <w:pPr>
        <w:spacing w:line="200" w:lineRule="exact"/>
        <w:rPr>
          <w:b/>
          <w:sz w:val="22"/>
          <w:szCs w:val="22"/>
        </w:rPr>
      </w:pPr>
    </w:p>
    <w:p w:rsidR="00A05893" w:rsidRPr="006A022A" w:rsidP="00A05893">
      <w:pPr>
        <w:tabs>
          <w:tab w:val="left" w:pos="9520"/>
        </w:tabs>
        <w:spacing w:before="16"/>
        <w:rPr>
          <w:rFonts w:ascii="Calibri" w:eastAsia="Calibri" w:hAnsi="Calibri" w:cs="Calibri"/>
          <w:sz w:val="28"/>
          <w:szCs w:val="28"/>
        </w:rPr>
      </w:pPr>
      <w:r w:rsidRPr="006A022A">
        <w:rPr>
          <w:rFonts w:ascii="Calibri" w:eastAsia="Calibri" w:hAnsi="Calibri" w:cs="Calibri"/>
          <w:b/>
          <w:sz w:val="28"/>
          <w:szCs w:val="28"/>
          <w:highlight w:val="lightGray"/>
        </w:rPr>
        <w:t xml:space="preserve">LIST OF CERTIFICATE </w:t>
      </w:r>
      <w:r w:rsidRPr="006A022A">
        <w:rPr>
          <w:rFonts w:ascii="Calibri" w:eastAsia="Calibri" w:hAnsi="Calibri" w:cs="Calibri"/>
          <w:b/>
          <w:sz w:val="28"/>
          <w:szCs w:val="28"/>
          <w:highlight w:val="lightGray"/>
        </w:rPr>
        <w:tab/>
      </w:r>
    </w:p>
    <w:p w:rsidR="00A05893" w:rsidP="00A05893">
      <w:pPr>
        <w:spacing w:line="200" w:lineRule="exact"/>
        <w:rPr>
          <w:b/>
          <w:sz w:val="24"/>
          <w:szCs w:val="24"/>
        </w:rPr>
      </w:pPr>
    </w:p>
    <w:p w:rsidR="006A022A" w:rsidP="00A05893">
      <w:pPr>
        <w:spacing w:line="200" w:lineRule="exact"/>
        <w:rPr>
          <w:b/>
          <w:sz w:val="24"/>
          <w:szCs w:val="24"/>
        </w:rPr>
      </w:pPr>
      <w:r w:rsidRPr="006A022A">
        <w:rPr>
          <w:b/>
          <w:sz w:val="24"/>
          <w:szCs w:val="24"/>
        </w:rPr>
        <w:t>Redhat</w:t>
      </w:r>
      <w:r w:rsidRPr="006A022A">
        <w:rPr>
          <w:b/>
          <w:sz w:val="24"/>
          <w:szCs w:val="24"/>
        </w:rPr>
        <w:t xml:space="preserve"> Certified System Administrator (RHCSA 8)</w:t>
      </w:r>
    </w:p>
    <w:p w:rsidR="006A022A" w:rsidP="00A05893">
      <w:pPr>
        <w:spacing w:line="200" w:lineRule="exact"/>
        <w:rPr>
          <w:b/>
          <w:sz w:val="24"/>
          <w:szCs w:val="24"/>
        </w:rPr>
      </w:pPr>
    </w:p>
    <w:p w:rsidR="00A05893" w:rsidRPr="00A05893" w:rsidP="00A05893">
      <w:pPr>
        <w:spacing w:line="200" w:lineRule="exact"/>
        <w:rPr>
          <w:b/>
          <w:sz w:val="24"/>
          <w:szCs w:val="24"/>
        </w:rPr>
      </w:pPr>
      <w:r w:rsidRPr="00A05893">
        <w:rPr>
          <w:rFonts w:eastAsia="Garamond" w:asciiTheme="minorHAnsi" w:hAnsiTheme="minorHAnsi" w:cs="FrankRuehl"/>
          <w:sz w:val="22"/>
          <w:szCs w:val="22"/>
        </w:rPr>
        <w:t>Certification ID -  200-123-479</w:t>
      </w:r>
    </w:p>
    <w:p w:rsidR="00A05893" w:rsidP="00A05893">
      <w:pPr>
        <w:shd w:val="clear" w:color="auto" w:fill="FFFFFF"/>
        <w:spacing w:line="353" w:lineRule="atLeast"/>
        <w:ind w:right="41"/>
        <w:rPr>
          <w:rFonts w:eastAsia="Garamond" w:asciiTheme="minorHAnsi" w:hAnsiTheme="minorHAnsi" w:cs="FrankRuehl"/>
          <w:sz w:val="22"/>
          <w:szCs w:val="22"/>
        </w:rPr>
      </w:pPr>
      <w:r w:rsidRPr="00A05893">
        <w:rPr>
          <w:rFonts w:eastAsia="Garamond" w:asciiTheme="minorHAnsi" w:hAnsiTheme="minorHAnsi" w:cs="FrankRuehl"/>
          <w:sz w:val="22"/>
          <w:szCs w:val="22"/>
        </w:rPr>
        <w:t>Validity -  Sept</w:t>
      </w:r>
      <w:r w:rsidR="007B4ECE">
        <w:rPr>
          <w:rFonts w:eastAsia="Garamond" w:asciiTheme="minorHAnsi" w:hAnsiTheme="minorHAnsi" w:cs="FrankRuehl"/>
          <w:sz w:val="22"/>
          <w:szCs w:val="22"/>
        </w:rPr>
        <w:t>ember</w:t>
      </w:r>
      <w:r w:rsidRPr="00A05893">
        <w:rPr>
          <w:rFonts w:eastAsia="Garamond" w:asciiTheme="minorHAnsi" w:hAnsiTheme="minorHAnsi" w:cs="FrankRuehl"/>
          <w:sz w:val="22"/>
          <w:szCs w:val="22"/>
        </w:rPr>
        <w:t xml:space="preserve"> </w:t>
      </w:r>
      <w:r w:rsidR="001B7772">
        <w:rPr>
          <w:rFonts w:eastAsia="Garamond" w:asciiTheme="minorHAnsi" w:hAnsiTheme="minorHAnsi" w:cs="FrankRuehl"/>
          <w:sz w:val="22"/>
          <w:szCs w:val="22"/>
        </w:rPr>
        <w:t>8,</w:t>
      </w:r>
      <w:r>
        <w:rPr>
          <w:rFonts w:eastAsia="Garamond" w:asciiTheme="minorHAnsi" w:hAnsiTheme="minorHAnsi" w:cs="FrankRuehl"/>
          <w:sz w:val="22"/>
          <w:szCs w:val="22"/>
        </w:rPr>
        <w:t xml:space="preserve"> </w:t>
      </w:r>
      <w:r w:rsidRPr="00A05893">
        <w:rPr>
          <w:rFonts w:eastAsia="Garamond" w:asciiTheme="minorHAnsi" w:hAnsiTheme="minorHAnsi" w:cs="FrankRuehl"/>
          <w:sz w:val="22"/>
          <w:szCs w:val="22"/>
        </w:rPr>
        <w:t xml:space="preserve">2020 to </w:t>
      </w:r>
      <w:r w:rsidR="007B4ECE">
        <w:rPr>
          <w:rFonts w:eastAsia="Garamond" w:asciiTheme="minorHAnsi" w:hAnsiTheme="minorHAnsi" w:cs="FrankRuehl"/>
          <w:sz w:val="22"/>
          <w:szCs w:val="22"/>
        </w:rPr>
        <w:t>September</w:t>
      </w:r>
      <w:r>
        <w:rPr>
          <w:rFonts w:eastAsia="Garamond" w:asciiTheme="minorHAnsi" w:hAnsiTheme="minorHAnsi" w:cs="FrankRuehl"/>
          <w:sz w:val="22"/>
          <w:szCs w:val="22"/>
        </w:rPr>
        <w:t xml:space="preserve"> 7,</w:t>
      </w:r>
      <w:r w:rsidRPr="00A05893">
        <w:rPr>
          <w:rFonts w:eastAsia="Garamond" w:asciiTheme="minorHAnsi" w:hAnsiTheme="minorHAnsi" w:cs="FrankRuehl"/>
          <w:sz w:val="22"/>
          <w:szCs w:val="22"/>
        </w:rPr>
        <w:t xml:space="preserve"> 2023</w:t>
      </w:r>
    </w:p>
    <w:p w:rsidR="006A022A" w:rsidRPr="006A022A" w:rsidP="00A05893">
      <w:pPr>
        <w:shd w:val="clear" w:color="auto" w:fill="FFFFFF"/>
        <w:spacing w:line="353" w:lineRule="atLeast"/>
        <w:ind w:right="41"/>
        <w:rPr>
          <w:b/>
          <w:sz w:val="24"/>
          <w:szCs w:val="24"/>
        </w:rPr>
      </w:pPr>
      <w:r w:rsidRPr="006A022A">
        <w:rPr>
          <w:b/>
          <w:sz w:val="24"/>
          <w:szCs w:val="24"/>
        </w:rPr>
        <w:t>AWS Certified Solutions Architect – Associate (SAA C-03)</w:t>
      </w:r>
    </w:p>
    <w:p w:rsidR="00A05893" w:rsidP="00A05893">
      <w:pPr>
        <w:shd w:val="clear" w:color="auto" w:fill="FFFFFF"/>
        <w:spacing w:line="353" w:lineRule="atLeast"/>
        <w:ind w:right="41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 xml:space="preserve">Validation Number - </w:t>
      </w:r>
      <w:r w:rsidRPr="00A05893">
        <w:rPr>
          <w:rFonts w:eastAsia="Garamond" w:asciiTheme="minorHAnsi" w:hAnsiTheme="minorHAnsi" w:cs="FrankRuehl"/>
          <w:sz w:val="22"/>
          <w:szCs w:val="22"/>
        </w:rPr>
        <w:t>QW8BR8525EQQQ3SF</w:t>
      </w:r>
    </w:p>
    <w:p w:rsidR="00A05893" w:rsidP="00A05893">
      <w:pPr>
        <w:shd w:val="clear" w:color="auto" w:fill="FFFFFF"/>
        <w:spacing w:line="353" w:lineRule="atLeast"/>
        <w:ind w:right="41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 xml:space="preserve"> </w:t>
      </w:r>
      <w:r w:rsidRPr="00A05893">
        <w:rPr>
          <w:rFonts w:eastAsia="Garamond" w:asciiTheme="minorHAnsi" w:hAnsiTheme="minorHAnsi" w:cs="FrankRuehl"/>
          <w:sz w:val="22"/>
          <w:szCs w:val="22"/>
        </w:rPr>
        <w:t xml:space="preserve">Validity -  </w:t>
      </w:r>
      <w:r w:rsidR="00492F10">
        <w:rPr>
          <w:rFonts w:eastAsia="Garamond" w:asciiTheme="minorHAnsi" w:hAnsiTheme="minorHAnsi" w:cs="FrankRuehl"/>
          <w:sz w:val="22"/>
          <w:szCs w:val="22"/>
        </w:rPr>
        <w:t>N</w:t>
      </w:r>
      <w:r w:rsidRPr="00492F10" w:rsidR="00492F10">
        <w:rPr>
          <w:rFonts w:eastAsia="Garamond" w:asciiTheme="minorHAnsi" w:hAnsiTheme="minorHAnsi" w:cs="FrankRuehl"/>
          <w:sz w:val="22"/>
          <w:szCs w:val="22"/>
        </w:rPr>
        <w:t>ovember</w:t>
      </w:r>
      <w:r w:rsidRPr="00A05893" w:rsidR="00492F10">
        <w:rPr>
          <w:rFonts w:eastAsia="Garamond" w:asciiTheme="minorHAnsi" w:hAnsiTheme="minorHAnsi" w:cs="FrankRuehl"/>
          <w:sz w:val="22"/>
          <w:szCs w:val="22"/>
        </w:rPr>
        <w:t xml:space="preserve"> </w:t>
      </w:r>
      <w:r w:rsidRPr="00A05893">
        <w:rPr>
          <w:rFonts w:eastAsia="Garamond" w:asciiTheme="minorHAnsi" w:hAnsiTheme="minorHAnsi" w:cs="FrankRuehl"/>
          <w:sz w:val="22"/>
          <w:szCs w:val="22"/>
        </w:rPr>
        <w:t>27, 2022</w:t>
      </w:r>
      <w:r>
        <w:rPr>
          <w:rFonts w:eastAsia="Garamond" w:asciiTheme="minorHAnsi" w:hAnsiTheme="minorHAnsi" w:cs="FrankRuehl"/>
          <w:sz w:val="22"/>
          <w:szCs w:val="22"/>
        </w:rPr>
        <w:t xml:space="preserve"> to </w:t>
      </w:r>
      <w:r w:rsidR="00492F10">
        <w:rPr>
          <w:rFonts w:eastAsia="Garamond" w:asciiTheme="minorHAnsi" w:hAnsiTheme="minorHAnsi" w:cs="FrankRuehl"/>
          <w:sz w:val="22"/>
          <w:szCs w:val="22"/>
        </w:rPr>
        <w:t>N</w:t>
      </w:r>
      <w:r w:rsidRPr="00492F10" w:rsidR="00492F10">
        <w:rPr>
          <w:rFonts w:eastAsia="Garamond" w:asciiTheme="minorHAnsi" w:hAnsiTheme="minorHAnsi" w:cs="FrankRuehl"/>
          <w:sz w:val="22"/>
          <w:szCs w:val="22"/>
        </w:rPr>
        <w:t>ovember</w:t>
      </w:r>
      <w:r w:rsidRPr="00A05893" w:rsidR="00492F10">
        <w:rPr>
          <w:rFonts w:eastAsia="Garamond" w:asciiTheme="minorHAnsi" w:hAnsiTheme="minorHAnsi" w:cs="FrankRuehl"/>
          <w:sz w:val="22"/>
          <w:szCs w:val="22"/>
        </w:rPr>
        <w:t xml:space="preserve"> </w:t>
      </w:r>
      <w:r w:rsidRPr="00A05893">
        <w:rPr>
          <w:rFonts w:eastAsia="Garamond" w:asciiTheme="minorHAnsi" w:hAnsiTheme="minorHAnsi" w:cs="FrankRuehl"/>
          <w:sz w:val="22"/>
          <w:szCs w:val="22"/>
        </w:rPr>
        <w:t>27, 2025</w:t>
      </w:r>
    </w:p>
    <w:p w:rsidR="006A022A" w:rsidRPr="006A022A" w:rsidP="00A05893">
      <w:pPr>
        <w:shd w:val="clear" w:color="auto" w:fill="FFFFFF"/>
        <w:spacing w:line="353" w:lineRule="atLeast"/>
        <w:ind w:right="41"/>
        <w:rPr>
          <w:b/>
          <w:sz w:val="24"/>
          <w:szCs w:val="24"/>
        </w:rPr>
      </w:pPr>
      <w:r w:rsidRPr="006A022A">
        <w:rPr>
          <w:b/>
          <w:sz w:val="24"/>
          <w:szCs w:val="24"/>
        </w:rPr>
        <w:t>Microsoft Certified: Az</w:t>
      </w:r>
      <w:r w:rsidR="00492F10">
        <w:rPr>
          <w:b/>
          <w:sz w:val="24"/>
          <w:szCs w:val="24"/>
        </w:rPr>
        <w:t>ure Administrator Associate (AZ-</w:t>
      </w:r>
      <w:r w:rsidRPr="006A022A">
        <w:rPr>
          <w:b/>
          <w:sz w:val="24"/>
          <w:szCs w:val="24"/>
        </w:rPr>
        <w:t>104)</w:t>
      </w:r>
    </w:p>
    <w:p w:rsidR="001B7772" w:rsidP="00A05893">
      <w:pPr>
        <w:shd w:val="clear" w:color="auto" w:fill="FFFFFF"/>
        <w:spacing w:line="353" w:lineRule="atLeast"/>
        <w:ind w:right="41"/>
        <w:rPr>
          <w:rFonts w:eastAsia="Garamond" w:asciiTheme="minorHAnsi" w:hAnsiTheme="minorHAnsi" w:cs="FrankRuehl"/>
          <w:sz w:val="22"/>
          <w:szCs w:val="22"/>
        </w:rPr>
      </w:pPr>
      <w:r w:rsidRPr="00AF298D">
        <w:rPr>
          <w:rFonts w:eastAsia="Garamond" w:asciiTheme="minorHAnsi" w:hAnsiTheme="minorHAnsi" w:cs="FrankRuehl"/>
          <w:sz w:val="22"/>
          <w:szCs w:val="22"/>
        </w:rPr>
        <w:t>Certification Number: I475-6673</w:t>
      </w:r>
    </w:p>
    <w:p w:rsidR="00AF298D" w:rsidP="00A05893">
      <w:pPr>
        <w:shd w:val="clear" w:color="auto" w:fill="FFFFFF"/>
        <w:spacing w:line="353" w:lineRule="atLeast"/>
        <w:ind w:right="41"/>
        <w:rPr>
          <w:rFonts w:eastAsia="Garamond" w:asciiTheme="minorHAnsi" w:hAnsiTheme="minorHAnsi" w:cs="FrankRuehl"/>
          <w:sz w:val="22"/>
          <w:szCs w:val="22"/>
        </w:rPr>
      </w:pPr>
      <w:r w:rsidRPr="00A05893">
        <w:rPr>
          <w:rFonts w:eastAsia="Garamond" w:asciiTheme="minorHAnsi" w:hAnsiTheme="minorHAnsi" w:cs="FrankRuehl"/>
          <w:sz w:val="22"/>
          <w:szCs w:val="22"/>
        </w:rPr>
        <w:t>Validity</w:t>
      </w:r>
      <w:r w:rsidR="00ED4D2A">
        <w:rPr>
          <w:rFonts w:eastAsia="Garamond" w:asciiTheme="minorHAnsi" w:hAnsiTheme="minorHAnsi" w:cs="FrankRuehl"/>
          <w:sz w:val="22"/>
          <w:szCs w:val="22"/>
        </w:rPr>
        <w:t xml:space="preserve"> – </w:t>
      </w:r>
      <w:r w:rsidR="00492F10">
        <w:rPr>
          <w:rFonts w:eastAsia="Garamond" w:asciiTheme="minorHAnsi" w:hAnsiTheme="minorHAnsi" w:cs="FrankRuehl"/>
          <w:sz w:val="22"/>
          <w:szCs w:val="22"/>
        </w:rPr>
        <w:t>N</w:t>
      </w:r>
      <w:r w:rsidRPr="00492F10" w:rsidR="00492F10">
        <w:rPr>
          <w:rFonts w:eastAsia="Garamond" w:asciiTheme="minorHAnsi" w:hAnsiTheme="minorHAnsi" w:cs="FrankRuehl"/>
          <w:sz w:val="22"/>
          <w:szCs w:val="22"/>
        </w:rPr>
        <w:t>ovember</w:t>
      </w:r>
      <w:r w:rsidR="00492F10">
        <w:rPr>
          <w:rFonts w:eastAsia="Garamond" w:asciiTheme="minorHAnsi" w:hAnsiTheme="minorHAnsi" w:cs="FrankRuehl"/>
          <w:sz w:val="22"/>
          <w:szCs w:val="22"/>
        </w:rPr>
        <w:t xml:space="preserve"> </w:t>
      </w:r>
      <w:r w:rsidR="00ED4D2A">
        <w:rPr>
          <w:rFonts w:eastAsia="Garamond" w:asciiTheme="minorHAnsi" w:hAnsiTheme="minorHAnsi" w:cs="FrankRuehl"/>
          <w:sz w:val="22"/>
          <w:szCs w:val="22"/>
        </w:rPr>
        <w:t xml:space="preserve">6 2022 to </w:t>
      </w:r>
      <w:r w:rsidR="00492F10">
        <w:rPr>
          <w:rFonts w:eastAsia="Garamond" w:asciiTheme="minorHAnsi" w:hAnsiTheme="minorHAnsi" w:cs="FrankRuehl"/>
          <w:sz w:val="22"/>
          <w:szCs w:val="22"/>
        </w:rPr>
        <w:t>N</w:t>
      </w:r>
      <w:r w:rsidRPr="00492F10" w:rsidR="00492F10">
        <w:rPr>
          <w:rFonts w:eastAsia="Garamond" w:asciiTheme="minorHAnsi" w:hAnsiTheme="minorHAnsi" w:cs="FrankRuehl"/>
          <w:sz w:val="22"/>
          <w:szCs w:val="22"/>
        </w:rPr>
        <w:t>ovember</w:t>
      </w:r>
      <w:r w:rsidRPr="00ED4D2A" w:rsidR="00492F10">
        <w:rPr>
          <w:rFonts w:eastAsia="Garamond" w:asciiTheme="minorHAnsi" w:hAnsiTheme="minorHAnsi" w:cs="FrankRuehl"/>
          <w:sz w:val="22"/>
          <w:szCs w:val="22"/>
        </w:rPr>
        <w:t xml:space="preserve"> </w:t>
      </w:r>
      <w:r w:rsidRPr="00ED4D2A" w:rsidR="00ED4D2A">
        <w:rPr>
          <w:rFonts w:eastAsia="Garamond" w:asciiTheme="minorHAnsi" w:hAnsiTheme="minorHAnsi" w:cs="FrankRuehl"/>
          <w:sz w:val="22"/>
          <w:szCs w:val="22"/>
        </w:rPr>
        <w:t>7, 2023</w:t>
      </w:r>
    </w:p>
    <w:p w:rsidR="004C6869" w:rsidRPr="00A05893" w:rsidP="00A05893">
      <w:pPr>
        <w:shd w:val="clear" w:color="auto" w:fill="FFFFFF"/>
        <w:spacing w:line="353" w:lineRule="atLeast"/>
        <w:ind w:right="41"/>
        <w:rPr>
          <w:rFonts w:eastAsia="Garamond" w:asciiTheme="minorHAnsi" w:hAnsiTheme="minorHAnsi" w:cs="FrankRuehl"/>
          <w:sz w:val="22"/>
          <w:szCs w:val="22"/>
        </w:rPr>
      </w:pPr>
    </w:p>
    <w:p w:rsidR="00D1591B" w:rsidRPr="005E3571" w:rsidP="00ED4D2A">
      <w:pPr>
        <w:tabs>
          <w:tab w:val="left" w:pos="9520"/>
        </w:tabs>
        <w:spacing w:before="16"/>
        <w:rPr>
          <w:rFonts w:ascii="Calibri" w:eastAsia="Calibri" w:hAnsi="Calibri" w:cs="Calibri"/>
          <w:sz w:val="26"/>
          <w:szCs w:val="26"/>
        </w:rPr>
      </w:pPr>
      <w:r w:rsidRPr="005E3571">
        <w:rPr>
          <w:rFonts w:ascii="Calibri" w:eastAsia="Calibri" w:hAnsi="Calibri" w:cs="Calibri"/>
          <w:b/>
          <w:spacing w:val="1"/>
          <w:sz w:val="26"/>
          <w:szCs w:val="26"/>
          <w:highlight w:val="lightGray"/>
        </w:rPr>
        <w:t>CA</w:t>
      </w:r>
      <w:r w:rsidRPr="005E3571">
        <w:rPr>
          <w:rFonts w:ascii="Calibri" w:eastAsia="Calibri" w:hAnsi="Calibri" w:cs="Calibri"/>
          <w:b/>
          <w:spacing w:val="-2"/>
          <w:sz w:val="26"/>
          <w:szCs w:val="26"/>
          <w:highlight w:val="lightGray"/>
        </w:rPr>
        <w:t>R</w:t>
      </w:r>
      <w:r w:rsidRPr="005E3571">
        <w:rPr>
          <w:rFonts w:ascii="Calibri" w:eastAsia="Calibri" w:hAnsi="Calibri" w:cs="Calibri"/>
          <w:b/>
          <w:sz w:val="26"/>
          <w:szCs w:val="26"/>
          <w:highlight w:val="lightGray"/>
        </w:rPr>
        <w:t>EER</w:t>
      </w:r>
      <w:r w:rsidR="00BF7236">
        <w:rPr>
          <w:rFonts w:ascii="Calibri" w:eastAsia="Calibri" w:hAnsi="Calibri" w:cs="Calibri"/>
          <w:b/>
          <w:sz w:val="26"/>
          <w:szCs w:val="26"/>
          <w:highlight w:val="lightGray"/>
        </w:rPr>
        <w:t xml:space="preserve"> </w:t>
      </w:r>
      <w:r w:rsidRPr="005E3571">
        <w:rPr>
          <w:rFonts w:ascii="Calibri" w:eastAsia="Calibri" w:hAnsi="Calibri" w:cs="Calibri"/>
          <w:b/>
          <w:sz w:val="26"/>
          <w:szCs w:val="26"/>
          <w:highlight w:val="lightGray"/>
        </w:rPr>
        <w:t>O</w:t>
      </w:r>
      <w:r w:rsidRPr="005E3571">
        <w:rPr>
          <w:rFonts w:ascii="Calibri" w:eastAsia="Calibri" w:hAnsi="Calibri" w:cs="Calibri"/>
          <w:b/>
          <w:spacing w:val="1"/>
          <w:sz w:val="26"/>
          <w:szCs w:val="26"/>
          <w:highlight w:val="lightGray"/>
        </w:rPr>
        <w:t>B</w:t>
      </w:r>
      <w:r w:rsidRPr="005E3571">
        <w:rPr>
          <w:rFonts w:ascii="Calibri" w:eastAsia="Calibri" w:hAnsi="Calibri" w:cs="Calibri"/>
          <w:b/>
          <w:spacing w:val="-1"/>
          <w:sz w:val="26"/>
          <w:szCs w:val="26"/>
          <w:highlight w:val="lightGray"/>
        </w:rPr>
        <w:t>J</w:t>
      </w:r>
      <w:r w:rsidRPr="005E3571">
        <w:rPr>
          <w:rFonts w:ascii="Calibri" w:eastAsia="Calibri" w:hAnsi="Calibri" w:cs="Calibri"/>
          <w:b/>
          <w:spacing w:val="-2"/>
          <w:sz w:val="26"/>
          <w:szCs w:val="26"/>
          <w:highlight w:val="lightGray"/>
        </w:rPr>
        <w:t>E</w:t>
      </w:r>
      <w:r w:rsidRPr="005E3571">
        <w:rPr>
          <w:rFonts w:ascii="Calibri" w:eastAsia="Calibri" w:hAnsi="Calibri" w:cs="Calibri"/>
          <w:b/>
          <w:spacing w:val="1"/>
          <w:sz w:val="26"/>
          <w:szCs w:val="26"/>
          <w:highlight w:val="lightGray"/>
        </w:rPr>
        <w:t>C</w:t>
      </w:r>
      <w:r w:rsidRPr="005E3571">
        <w:rPr>
          <w:rFonts w:ascii="Calibri" w:eastAsia="Calibri" w:hAnsi="Calibri" w:cs="Calibri"/>
          <w:b/>
          <w:spacing w:val="-1"/>
          <w:sz w:val="26"/>
          <w:szCs w:val="26"/>
          <w:highlight w:val="lightGray"/>
        </w:rPr>
        <w:t>T</w:t>
      </w:r>
      <w:r w:rsidRPr="005E3571">
        <w:rPr>
          <w:rFonts w:ascii="Calibri" w:eastAsia="Calibri" w:hAnsi="Calibri" w:cs="Calibri"/>
          <w:b/>
          <w:spacing w:val="1"/>
          <w:sz w:val="26"/>
          <w:szCs w:val="26"/>
          <w:highlight w:val="lightGray"/>
        </w:rPr>
        <w:t>I</w:t>
      </w:r>
      <w:r w:rsidRPr="005E3571">
        <w:rPr>
          <w:rFonts w:ascii="Calibri" w:eastAsia="Calibri" w:hAnsi="Calibri" w:cs="Calibri"/>
          <w:b/>
          <w:spacing w:val="-1"/>
          <w:sz w:val="26"/>
          <w:szCs w:val="26"/>
          <w:highlight w:val="lightGray"/>
        </w:rPr>
        <w:t>V</w:t>
      </w:r>
      <w:r w:rsidRPr="005E3571">
        <w:rPr>
          <w:rFonts w:ascii="Calibri" w:eastAsia="Calibri" w:hAnsi="Calibri" w:cs="Calibri"/>
          <w:b/>
          <w:sz w:val="26"/>
          <w:szCs w:val="26"/>
          <w:highlight w:val="lightGray"/>
        </w:rPr>
        <w:t xml:space="preserve">E </w:t>
      </w:r>
      <w:r w:rsidRPr="005E3571">
        <w:rPr>
          <w:rFonts w:ascii="Calibri" w:eastAsia="Calibri" w:hAnsi="Calibri" w:cs="Calibri"/>
          <w:b/>
          <w:sz w:val="26"/>
          <w:szCs w:val="26"/>
          <w:highlight w:val="lightGray"/>
        </w:rPr>
        <w:tab/>
      </w:r>
    </w:p>
    <w:p w:rsidR="00D1591B" w:rsidRPr="005E3571">
      <w:pPr>
        <w:spacing w:before="4" w:line="180" w:lineRule="exact"/>
        <w:rPr>
          <w:rFonts w:cs="FrankRuehl"/>
          <w:sz w:val="19"/>
          <w:szCs w:val="19"/>
        </w:rPr>
      </w:pPr>
    </w:p>
    <w:p w:rsidR="00D1591B" w:rsidRPr="00421980" w:rsidP="00D05010">
      <w:pPr>
        <w:spacing w:line="240" w:lineRule="exact"/>
        <w:ind w:right="108"/>
        <w:rPr>
          <w:rFonts w:eastAsia="Garamond" w:asciiTheme="minorHAnsi" w:hAnsiTheme="minorHAnsi" w:cs="FrankRuehl"/>
          <w:sz w:val="22"/>
          <w:szCs w:val="22"/>
        </w:rPr>
      </w:pPr>
      <w:r w:rsidRPr="00421980">
        <w:rPr>
          <w:rFonts w:eastAsia="Garamond" w:asciiTheme="minorHAnsi" w:hAnsiTheme="minorHAnsi" w:cs="FrankRuehl"/>
          <w:sz w:val="22"/>
          <w:szCs w:val="22"/>
        </w:rPr>
        <w:t>To work in an organization where I am able to contribute to the organization’s growth and profitability with my skill and in turn get an opportunity to gain exposure and expertise that would</w:t>
      </w:r>
    </w:p>
    <w:p w:rsidR="00D1591B">
      <w:pPr>
        <w:spacing w:before="10" w:line="200" w:lineRule="exact"/>
      </w:pPr>
    </w:p>
    <w:p w:rsidR="00D1591B" w:rsidRPr="000F7568" w:rsidP="00ED4D2A">
      <w:pPr>
        <w:tabs>
          <w:tab w:val="left" w:pos="9520"/>
        </w:tabs>
        <w:spacing w:before="16"/>
        <w:rPr>
          <w:rFonts w:ascii="Calibri" w:eastAsia="Calibri" w:hAnsi="Calibri" w:cs="Calibri"/>
          <w:sz w:val="26"/>
          <w:szCs w:val="26"/>
        </w:rPr>
      </w:pPr>
      <w:r w:rsidRPr="005E3571">
        <w:rPr>
          <w:rFonts w:ascii="Helvetica" w:hAnsi="Helvetica" w:cs="Helvetica"/>
          <w:b/>
          <w:bCs/>
          <w:color w:val="000000"/>
          <w:sz w:val="26"/>
          <w:szCs w:val="26"/>
          <w:shd w:val="clear" w:color="auto" w:fill="D3D3D3"/>
        </w:rPr>
        <w:t>CAREER SUMMARY</w:t>
      </w:r>
      <w:r w:rsidRPr="005E3571">
        <w:rPr>
          <w:rFonts w:ascii="Calibri" w:eastAsia="Calibri" w:hAnsi="Calibri" w:cs="Calibri"/>
          <w:b/>
          <w:sz w:val="26"/>
          <w:szCs w:val="26"/>
          <w:highlight w:val="lightGray"/>
        </w:rPr>
        <w:tab/>
      </w:r>
    </w:p>
    <w:p w:rsidR="007839C5" w:rsidRPr="00421980" w:rsidP="00EB7F4C">
      <w:pPr>
        <w:pStyle w:val="ListParagraph"/>
        <w:numPr>
          <w:ilvl w:val="0"/>
          <w:numId w:val="3"/>
        </w:numPr>
        <w:shd w:val="clear" w:color="auto" w:fill="FFFFFF"/>
        <w:spacing w:line="353" w:lineRule="atLeast"/>
        <w:ind w:right="41"/>
        <w:rPr>
          <w:rFonts w:eastAsia="Garamond" w:asciiTheme="minorHAnsi" w:hAnsiTheme="minorHAnsi" w:cs="FrankRuehl"/>
          <w:sz w:val="22"/>
          <w:szCs w:val="22"/>
        </w:rPr>
      </w:pPr>
      <w:r w:rsidRPr="00421980">
        <w:rPr>
          <w:rFonts w:eastAsia="Garamond" w:asciiTheme="minorHAnsi" w:hAnsiTheme="minorHAnsi" w:cs="FrankRuehl"/>
          <w:sz w:val="22"/>
          <w:szCs w:val="22"/>
        </w:rPr>
        <w:t xml:space="preserve">A skillful, dynamic and multitalented person having </w:t>
      </w:r>
      <w:r w:rsidR="00EB7F4C">
        <w:rPr>
          <w:rFonts w:eastAsia="Garamond" w:asciiTheme="minorHAnsi" w:hAnsiTheme="minorHAnsi" w:cs="FrankRuehl"/>
          <w:sz w:val="22"/>
          <w:szCs w:val="22"/>
        </w:rPr>
        <w:t>Certification</w:t>
      </w:r>
      <w:r w:rsidRPr="00421980">
        <w:rPr>
          <w:rFonts w:eastAsia="Garamond" w:asciiTheme="minorHAnsi" w:hAnsiTheme="minorHAnsi" w:cs="FrankRuehl"/>
          <w:sz w:val="22"/>
          <w:szCs w:val="22"/>
        </w:rPr>
        <w:t xml:space="preserve"> in</w:t>
      </w:r>
      <w:r w:rsidR="00EB7F4C">
        <w:rPr>
          <w:rFonts w:eastAsia="Garamond" w:asciiTheme="minorHAnsi" w:hAnsiTheme="minorHAnsi" w:cs="FrankRuehl"/>
          <w:sz w:val="22"/>
          <w:szCs w:val="22"/>
        </w:rPr>
        <w:t xml:space="preserve"> RHCSA</w:t>
      </w:r>
      <w:r w:rsidR="00534BFD">
        <w:rPr>
          <w:rFonts w:eastAsia="Garamond" w:asciiTheme="minorHAnsi" w:hAnsiTheme="minorHAnsi" w:cs="FrankRuehl"/>
          <w:sz w:val="22"/>
          <w:szCs w:val="22"/>
        </w:rPr>
        <w:t xml:space="preserve"> 8</w:t>
      </w:r>
      <w:r w:rsidR="00EB7F4C">
        <w:rPr>
          <w:rFonts w:eastAsia="Garamond" w:asciiTheme="minorHAnsi" w:hAnsiTheme="minorHAnsi" w:cs="FrankRuehl"/>
          <w:sz w:val="22"/>
          <w:szCs w:val="22"/>
        </w:rPr>
        <w:t>, AWS solutions Architect Associate (SAA C-03) and Azure Administrator C</w:t>
      </w:r>
      <w:r w:rsidRPr="00EB7F4C" w:rsidR="00EB7F4C">
        <w:rPr>
          <w:rFonts w:eastAsia="Garamond" w:asciiTheme="minorHAnsi" w:hAnsiTheme="minorHAnsi" w:cs="FrankRuehl"/>
          <w:sz w:val="22"/>
          <w:szCs w:val="22"/>
        </w:rPr>
        <w:t xml:space="preserve">ertified </w:t>
      </w:r>
      <w:r w:rsidR="00EB7F4C">
        <w:rPr>
          <w:rFonts w:eastAsia="Garamond" w:asciiTheme="minorHAnsi" w:hAnsiTheme="minorHAnsi" w:cs="FrankRuehl"/>
          <w:sz w:val="22"/>
          <w:szCs w:val="22"/>
        </w:rPr>
        <w:t>(AZ 104)</w:t>
      </w:r>
      <w:r w:rsidRPr="00421980">
        <w:rPr>
          <w:rFonts w:eastAsia="Garamond" w:asciiTheme="minorHAnsi" w:hAnsiTheme="minorHAnsi" w:cs="FrankRuehl"/>
          <w:sz w:val="22"/>
          <w:szCs w:val="22"/>
        </w:rPr>
        <w:t xml:space="preserve"> </w:t>
      </w:r>
      <w:r w:rsidR="00534BFD">
        <w:rPr>
          <w:rFonts w:eastAsia="Garamond" w:asciiTheme="minorHAnsi" w:hAnsiTheme="minorHAnsi" w:cs="FrankRuehl"/>
          <w:sz w:val="22"/>
          <w:szCs w:val="22"/>
        </w:rPr>
        <w:t>also</w:t>
      </w:r>
      <w:r w:rsidR="00EB7F4C">
        <w:rPr>
          <w:rFonts w:eastAsia="Garamond" w:asciiTheme="minorHAnsi" w:hAnsiTheme="minorHAnsi" w:cs="FrankRuehl"/>
          <w:sz w:val="22"/>
          <w:szCs w:val="22"/>
        </w:rPr>
        <w:t xml:space="preserve"> Diploma in Computer </w:t>
      </w:r>
      <w:r w:rsidR="00421980">
        <w:rPr>
          <w:rFonts w:eastAsia="Garamond" w:asciiTheme="minorHAnsi" w:hAnsiTheme="minorHAnsi" w:cs="FrankRuehl"/>
          <w:sz w:val="22"/>
          <w:szCs w:val="22"/>
        </w:rPr>
        <w:t>hardware</w:t>
      </w:r>
      <w:r w:rsidR="00020CC2">
        <w:rPr>
          <w:rFonts w:eastAsia="Garamond" w:asciiTheme="minorHAnsi" w:hAnsiTheme="minorHAnsi" w:cs="FrankRuehl"/>
          <w:sz w:val="22"/>
          <w:szCs w:val="22"/>
        </w:rPr>
        <w:t xml:space="preserve"> and</w:t>
      </w:r>
      <w:r w:rsidR="00450BDF">
        <w:rPr>
          <w:rFonts w:eastAsia="Garamond" w:asciiTheme="minorHAnsi" w:hAnsiTheme="minorHAnsi" w:cs="FrankRuehl"/>
          <w:sz w:val="22"/>
          <w:szCs w:val="22"/>
        </w:rPr>
        <w:t xml:space="preserve"> </w:t>
      </w:r>
      <w:r w:rsidRPr="00421980" w:rsidR="00E47617">
        <w:rPr>
          <w:rFonts w:eastAsia="Garamond" w:asciiTheme="minorHAnsi" w:hAnsiTheme="minorHAnsi" w:cs="FrankRuehl"/>
          <w:sz w:val="22"/>
          <w:szCs w:val="22"/>
        </w:rPr>
        <w:t>Netw</w:t>
      </w:r>
      <w:r w:rsidR="00E47617">
        <w:rPr>
          <w:rFonts w:eastAsia="Garamond" w:asciiTheme="minorHAnsi" w:hAnsiTheme="minorHAnsi" w:cs="FrankRuehl"/>
          <w:sz w:val="22"/>
          <w:szCs w:val="22"/>
        </w:rPr>
        <w:t>orking engineering</w:t>
      </w:r>
      <w:r w:rsidR="00317255">
        <w:rPr>
          <w:rFonts w:eastAsia="Garamond" w:asciiTheme="minorHAnsi" w:hAnsiTheme="minorHAnsi" w:cs="FrankRuehl"/>
          <w:sz w:val="22"/>
          <w:szCs w:val="22"/>
        </w:rPr>
        <w:t xml:space="preserve"> with more </w:t>
      </w:r>
      <w:r w:rsidR="00EB7F4C">
        <w:rPr>
          <w:rFonts w:eastAsia="Garamond" w:asciiTheme="minorHAnsi" w:hAnsiTheme="minorHAnsi" w:cs="FrankRuehl"/>
          <w:sz w:val="22"/>
          <w:szCs w:val="22"/>
        </w:rPr>
        <w:t>than 8</w:t>
      </w:r>
      <w:r w:rsidR="00317255">
        <w:rPr>
          <w:rFonts w:eastAsia="Garamond" w:asciiTheme="minorHAnsi" w:hAnsiTheme="minorHAnsi" w:cs="FrankRuehl"/>
          <w:sz w:val="22"/>
          <w:szCs w:val="22"/>
        </w:rPr>
        <w:t xml:space="preserve"> </w:t>
      </w:r>
      <w:r w:rsidR="00E47617">
        <w:rPr>
          <w:rFonts w:eastAsia="Garamond" w:asciiTheme="minorHAnsi" w:hAnsiTheme="minorHAnsi" w:cs="FrankRuehl"/>
          <w:sz w:val="22"/>
          <w:szCs w:val="22"/>
        </w:rPr>
        <w:t>Years’ Experience</w:t>
      </w:r>
      <w:r w:rsidR="007F67B0">
        <w:rPr>
          <w:rFonts w:eastAsia="Garamond" w:asciiTheme="minorHAnsi" w:hAnsiTheme="minorHAnsi" w:cs="FrankRuehl"/>
          <w:sz w:val="22"/>
          <w:szCs w:val="22"/>
        </w:rPr>
        <w:t xml:space="preserve"> in IT Infra </w:t>
      </w:r>
      <w:r w:rsidR="00735D72">
        <w:rPr>
          <w:rFonts w:eastAsia="Garamond" w:asciiTheme="minorHAnsi" w:hAnsiTheme="minorHAnsi" w:cs="FrankRuehl"/>
          <w:sz w:val="22"/>
          <w:szCs w:val="22"/>
        </w:rPr>
        <w:t>4.5</w:t>
      </w:r>
      <w:r w:rsidR="003C1AA2">
        <w:rPr>
          <w:rFonts w:eastAsia="Garamond" w:asciiTheme="minorHAnsi" w:hAnsiTheme="minorHAnsi" w:cs="FrankRuehl"/>
          <w:sz w:val="22"/>
          <w:szCs w:val="22"/>
        </w:rPr>
        <w:t xml:space="preserve"> Year Expe</w:t>
      </w:r>
      <w:r w:rsidR="00E515A4">
        <w:rPr>
          <w:rFonts w:eastAsia="Garamond" w:asciiTheme="minorHAnsi" w:hAnsiTheme="minorHAnsi" w:cs="FrankRuehl"/>
          <w:sz w:val="22"/>
          <w:szCs w:val="22"/>
        </w:rPr>
        <w:t>rience in L</w:t>
      </w:r>
      <w:r w:rsidR="00735D72">
        <w:rPr>
          <w:rFonts w:eastAsia="Garamond" w:asciiTheme="minorHAnsi" w:hAnsiTheme="minorHAnsi" w:cs="FrankRuehl"/>
          <w:sz w:val="22"/>
          <w:szCs w:val="22"/>
        </w:rPr>
        <w:t xml:space="preserve">inux administration </w:t>
      </w:r>
      <w:r w:rsidR="007F67B0">
        <w:rPr>
          <w:rFonts w:eastAsia="Garamond" w:asciiTheme="minorHAnsi" w:hAnsiTheme="minorHAnsi" w:cs="FrankRuehl"/>
          <w:sz w:val="22"/>
          <w:szCs w:val="22"/>
        </w:rPr>
        <w:t>with</w:t>
      </w:r>
      <w:r w:rsidR="000E5436">
        <w:rPr>
          <w:rFonts w:eastAsia="Garamond" w:asciiTheme="minorHAnsi" w:hAnsiTheme="minorHAnsi" w:cs="FrankRuehl"/>
          <w:sz w:val="22"/>
          <w:szCs w:val="22"/>
        </w:rPr>
        <w:t xml:space="preserve"> 3 years’ Experience in Cloud AWS  </w:t>
      </w:r>
    </w:p>
    <w:p w:rsidR="007839C5" w:rsidRPr="00421980" w:rsidP="007839C5">
      <w:pPr>
        <w:pStyle w:val="ListParagraph"/>
        <w:numPr>
          <w:ilvl w:val="0"/>
          <w:numId w:val="3"/>
        </w:numPr>
        <w:shd w:val="clear" w:color="auto" w:fill="FFFFFF"/>
        <w:spacing w:line="353" w:lineRule="atLeast"/>
        <w:ind w:right="41"/>
        <w:rPr>
          <w:rFonts w:eastAsia="Garamond" w:asciiTheme="minorHAnsi" w:hAnsiTheme="minorHAnsi" w:cs="FrankRuehl"/>
          <w:sz w:val="22"/>
          <w:szCs w:val="22"/>
        </w:rPr>
      </w:pPr>
      <w:r w:rsidRPr="00421980">
        <w:rPr>
          <w:rFonts w:eastAsia="Garamond" w:asciiTheme="minorHAnsi" w:hAnsiTheme="minorHAnsi" w:cs="FrankRuehl"/>
          <w:sz w:val="22"/>
          <w:szCs w:val="22"/>
        </w:rPr>
        <w:t xml:space="preserve">Implementing new and innovative networking </w:t>
      </w:r>
      <w:r w:rsidR="00421980">
        <w:rPr>
          <w:rFonts w:eastAsia="Garamond" w:asciiTheme="minorHAnsi" w:hAnsiTheme="minorHAnsi" w:cs="FrankRuehl"/>
          <w:sz w:val="22"/>
          <w:szCs w:val="22"/>
        </w:rPr>
        <w:t>ideas in the System</w:t>
      </w:r>
    </w:p>
    <w:p w:rsidR="007839C5" w:rsidRPr="00421980" w:rsidP="007839C5">
      <w:pPr>
        <w:pStyle w:val="ListParagraph"/>
        <w:numPr>
          <w:ilvl w:val="0"/>
          <w:numId w:val="3"/>
        </w:numPr>
        <w:shd w:val="clear" w:color="auto" w:fill="FFFFFF"/>
        <w:spacing w:line="353" w:lineRule="atLeast"/>
        <w:ind w:right="41"/>
        <w:rPr>
          <w:rFonts w:eastAsia="Garamond" w:asciiTheme="minorHAnsi" w:hAnsiTheme="minorHAnsi" w:cs="FrankRuehl"/>
          <w:sz w:val="22"/>
          <w:szCs w:val="22"/>
        </w:rPr>
      </w:pPr>
      <w:r w:rsidRPr="00421980">
        <w:rPr>
          <w:rFonts w:eastAsia="Garamond" w:asciiTheme="minorHAnsi" w:hAnsiTheme="minorHAnsi" w:cs="FrankRuehl"/>
          <w:sz w:val="22"/>
          <w:szCs w:val="22"/>
        </w:rPr>
        <w:t>Trouble shooting and maintaining the existing network system</w:t>
      </w:r>
      <w:r w:rsidRPr="00421980" w:rsidR="005B708C">
        <w:rPr>
          <w:rFonts w:eastAsia="Garamond" w:asciiTheme="minorHAnsi" w:hAnsiTheme="minorHAnsi" w:cs="FrankRuehl"/>
          <w:sz w:val="22"/>
          <w:szCs w:val="22"/>
        </w:rPr>
        <w:t xml:space="preserve"> and Network</w:t>
      </w:r>
    </w:p>
    <w:p w:rsidR="007839C5" w:rsidRPr="00421980" w:rsidP="007839C5">
      <w:pPr>
        <w:pStyle w:val="ListParagraph"/>
        <w:numPr>
          <w:ilvl w:val="0"/>
          <w:numId w:val="3"/>
        </w:numPr>
        <w:shd w:val="clear" w:color="auto" w:fill="FFFFFF"/>
        <w:spacing w:line="353" w:lineRule="atLeast"/>
        <w:ind w:right="41"/>
        <w:rPr>
          <w:rFonts w:eastAsia="Garamond" w:asciiTheme="minorHAnsi" w:hAnsiTheme="minorHAnsi" w:cs="FrankRuehl"/>
          <w:sz w:val="22"/>
          <w:szCs w:val="22"/>
        </w:rPr>
      </w:pPr>
      <w:r w:rsidRPr="00421980">
        <w:rPr>
          <w:rFonts w:eastAsia="Garamond" w:asciiTheme="minorHAnsi" w:hAnsiTheme="minorHAnsi" w:cs="FrankRuehl"/>
          <w:sz w:val="22"/>
          <w:szCs w:val="22"/>
        </w:rPr>
        <w:t>Developing the new and smooth communicatio</w:t>
      </w:r>
      <w:r w:rsidR="00421980">
        <w:rPr>
          <w:rFonts w:eastAsia="Garamond" w:asciiTheme="minorHAnsi" w:hAnsiTheme="minorHAnsi" w:cs="FrankRuehl"/>
          <w:sz w:val="22"/>
          <w:szCs w:val="22"/>
        </w:rPr>
        <w:t>n channel for a group of people</w:t>
      </w:r>
    </w:p>
    <w:p w:rsidR="00D1591B" w:rsidP="00997C63">
      <w:pPr>
        <w:pStyle w:val="ListParagraph"/>
        <w:numPr>
          <w:ilvl w:val="0"/>
          <w:numId w:val="3"/>
        </w:numPr>
        <w:shd w:val="clear" w:color="auto" w:fill="FFFFFF"/>
        <w:spacing w:line="353" w:lineRule="atLeast"/>
        <w:ind w:right="41"/>
        <w:rPr>
          <w:rFonts w:eastAsia="Garamond" w:asciiTheme="minorHAnsi" w:hAnsiTheme="minorHAnsi" w:cs="FrankRuehl"/>
          <w:sz w:val="22"/>
          <w:szCs w:val="22"/>
        </w:rPr>
      </w:pPr>
      <w:r w:rsidRPr="00421980">
        <w:rPr>
          <w:rFonts w:eastAsia="Garamond" w:asciiTheme="minorHAnsi" w:hAnsiTheme="minorHAnsi" w:cs="FrankRuehl"/>
          <w:sz w:val="22"/>
          <w:szCs w:val="22"/>
        </w:rPr>
        <w:t xml:space="preserve">Maintaining the </w:t>
      </w:r>
      <w:r w:rsidRPr="00421980" w:rsidR="005F4BB3">
        <w:rPr>
          <w:rFonts w:eastAsia="Garamond" w:asciiTheme="minorHAnsi" w:hAnsiTheme="minorHAnsi" w:cs="FrankRuehl"/>
          <w:sz w:val="22"/>
          <w:szCs w:val="22"/>
        </w:rPr>
        <w:t>security</w:t>
      </w:r>
      <w:r w:rsidRPr="00421980">
        <w:rPr>
          <w:rFonts w:eastAsia="Garamond" w:asciiTheme="minorHAnsi" w:hAnsiTheme="minorHAnsi" w:cs="FrankRuehl"/>
          <w:sz w:val="22"/>
          <w:szCs w:val="22"/>
        </w:rPr>
        <w:t xml:space="preserve"> of </w:t>
      </w:r>
      <w:r w:rsidRPr="00421980" w:rsidR="005F4BB3">
        <w:rPr>
          <w:rFonts w:eastAsia="Garamond" w:asciiTheme="minorHAnsi" w:hAnsiTheme="minorHAnsi" w:cs="FrankRuehl"/>
          <w:sz w:val="22"/>
          <w:szCs w:val="22"/>
        </w:rPr>
        <w:t>network</w:t>
      </w:r>
      <w:r w:rsidRPr="00421980">
        <w:rPr>
          <w:rFonts w:eastAsia="Garamond" w:asciiTheme="minorHAnsi" w:hAnsiTheme="minorHAnsi" w:cs="FrankRuehl"/>
          <w:sz w:val="22"/>
          <w:szCs w:val="22"/>
        </w:rPr>
        <w:t xml:space="preserve"> system</w:t>
      </w:r>
      <w:r w:rsidRPr="00421980" w:rsidR="005F4BB3">
        <w:rPr>
          <w:rFonts w:eastAsia="Garamond" w:asciiTheme="minorHAnsi" w:hAnsiTheme="minorHAnsi" w:cs="FrankRuehl"/>
          <w:sz w:val="22"/>
          <w:szCs w:val="22"/>
        </w:rPr>
        <w:t xml:space="preserve"> and network</w:t>
      </w:r>
    </w:p>
    <w:p w:rsidR="00997C63" w:rsidRPr="00997C63" w:rsidP="00516171">
      <w:pPr>
        <w:pStyle w:val="ListParagraph"/>
        <w:shd w:val="clear" w:color="auto" w:fill="FFFFFF"/>
        <w:spacing w:line="353" w:lineRule="atLeast"/>
        <w:ind w:right="41"/>
        <w:rPr>
          <w:rFonts w:eastAsia="Garamond" w:asciiTheme="minorHAnsi" w:hAnsiTheme="minorHAnsi" w:cs="FrankRuehl"/>
          <w:sz w:val="22"/>
          <w:szCs w:val="22"/>
        </w:rPr>
      </w:pPr>
    </w:p>
    <w:p w:rsidR="00D1591B" w:rsidRPr="005E3571">
      <w:pPr>
        <w:tabs>
          <w:tab w:val="left" w:pos="9520"/>
        </w:tabs>
        <w:spacing w:before="16"/>
        <w:ind w:left="111"/>
        <w:rPr>
          <w:rFonts w:ascii="Calibri" w:eastAsia="Calibri" w:hAnsi="Calibri" w:cs="Calibri"/>
          <w:sz w:val="26"/>
          <w:szCs w:val="26"/>
        </w:rPr>
      </w:pPr>
      <w:r w:rsidRPr="005E3571">
        <w:rPr>
          <w:rFonts w:ascii="Calibri" w:eastAsia="Calibri" w:hAnsi="Calibri" w:cs="Calibri"/>
          <w:b/>
          <w:sz w:val="26"/>
          <w:szCs w:val="26"/>
          <w:highlight w:val="lightGray"/>
        </w:rPr>
        <w:t>P</w:t>
      </w:r>
      <w:r w:rsidRPr="005E3571">
        <w:rPr>
          <w:rFonts w:ascii="Calibri" w:eastAsia="Calibri" w:hAnsi="Calibri" w:cs="Calibri"/>
          <w:b/>
          <w:spacing w:val="1"/>
          <w:sz w:val="26"/>
          <w:szCs w:val="26"/>
          <w:highlight w:val="lightGray"/>
        </w:rPr>
        <w:t>R</w:t>
      </w:r>
      <w:r w:rsidRPr="005E3571">
        <w:rPr>
          <w:rFonts w:ascii="Calibri" w:eastAsia="Calibri" w:hAnsi="Calibri" w:cs="Calibri"/>
          <w:b/>
          <w:sz w:val="26"/>
          <w:szCs w:val="26"/>
          <w:highlight w:val="lightGray"/>
        </w:rPr>
        <w:t>OFE</w:t>
      </w:r>
      <w:r w:rsidRPr="005E3571">
        <w:rPr>
          <w:rFonts w:ascii="Calibri" w:eastAsia="Calibri" w:hAnsi="Calibri" w:cs="Calibri"/>
          <w:b/>
          <w:spacing w:val="-1"/>
          <w:sz w:val="26"/>
          <w:szCs w:val="26"/>
          <w:highlight w:val="lightGray"/>
        </w:rPr>
        <w:t>SS</w:t>
      </w:r>
      <w:r w:rsidRPr="005E3571">
        <w:rPr>
          <w:rFonts w:ascii="Calibri" w:eastAsia="Calibri" w:hAnsi="Calibri" w:cs="Calibri"/>
          <w:b/>
          <w:spacing w:val="1"/>
          <w:sz w:val="26"/>
          <w:szCs w:val="26"/>
          <w:highlight w:val="lightGray"/>
        </w:rPr>
        <w:t>I</w:t>
      </w:r>
      <w:r w:rsidRPr="005E3571">
        <w:rPr>
          <w:rFonts w:ascii="Calibri" w:eastAsia="Calibri" w:hAnsi="Calibri" w:cs="Calibri"/>
          <w:b/>
          <w:sz w:val="26"/>
          <w:szCs w:val="26"/>
          <w:highlight w:val="lightGray"/>
        </w:rPr>
        <w:t>O</w:t>
      </w:r>
      <w:r w:rsidRPr="005E3571">
        <w:rPr>
          <w:rFonts w:ascii="Calibri" w:eastAsia="Calibri" w:hAnsi="Calibri" w:cs="Calibri"/>
          <w:b/>
          <w:spacing w:val="-1"/>
          <w:sz w:val="26"/>
          <w:szCs w:val="26"/>
          <w:highlight w:val="lightGray"/>
        </w:rPr>
        <w:t>N</w:t>
      </w:r>
      <w:r w:rsidRPr="005E3571">
        <w:rPr>
          <w:rFonts w:ascii="Calibri" w:eastAsia="Calibri" w:hAnsi="Calibri" w:cs="Calibri"/>
          <w:b/>
          <w:spacing w:val="1"/>
          <w:sz w:val="26"/>
          <w:szCs w:val="26"/>
          <w:highlight w:val="lightGray"/>
        </w:rPr>
        <w:t>A</w:t>
      </w:r>
      <w:r w:rsidRPr="005E3571">
        <w:rPr>
          <w:rFonts w:ascii="Calibri" w:eastAsia="Calibri" w:hAnsi="Calibri" w:cs="Calibri"/>
          <w:b/>
          <w:sz w:val="26"/>
          <w:szCs w:val="26"/>
          <w:highlight w:val="lightGray"/>
        </w:rPr>
        <w:t>LE</w:t>
      </w:r>
      <w:r w:rsidRPr="005E3571">
        <w:rPr>
          <w:rFonts w:ascii="Calibri" w:eastAsia="Calibri" w:hAnsi="Calibri" w:cs="Calibri"/>
          <w:b/>
          <w:spacing w:val="1"/>
          <w:sz w:val="26"/>
          <w:szCs w:val="26"/>
          <w:highlight w:val="lightGray"/>
        </w:rPr>
        <w:t>X</w:t>
      </w:r>
      <w:r w:rsidRPr="005E3571">
        <w:rPr>
          <w:rFonts w:ascii="Calibri" w:eastAsia="Calibri" w:hAnsi="Calibri" w:cs="Calibri"/>
          <w:b/>
          <w:spacing w:val="-2"/>
          <w:sz w:val="26"/>
          <w:szCs w:val="26"/>
          <w:highlight w:val="lightGray"/>
        </w:rPr>
        <w:t>P</w:t>
      </w:r>
      <w:r w:rsidRPr="005E3571">
        <w:rPr>
          <w:rFonts w:ascii="Calibri" w:eastAsia="Calibri" w:hAnsi="Calibri" w:cs="Calibri"/>
          <w:b/>
          <w:sz w:val="26"/>
          <w:szCs w:val="26"/>
          <w:highlight w:val="lightGray"/>
        </w:rPr>
        <w:t>E</w:t>
      </w:r>
      <w:r w:rsidRPr="005E3571">
        <w:rPr>
          <w:rFonts w:ascii="Calibri" w:eastAsia="Calibri" w:hAnsi="Calibri" w:cs="Calibri"/>
          <w:b/>
          <w:spacing w:val="-2"/>
          <w:sz w:val="26"/>
          <w:szCs w:val="26"/>
          <w:highlight w:val="lightGray"/>
        </w:rPr>
        <w:t>R</w:t>
      </w:r>
      <w:r w:rsidRPr="005E3571">
        <w:rPr>
          <w:rFonts w:ascii="Calibri" w:eastAsia="Calibri" w:hAnsi="Calibri" w:cs="Calibri"/>
          <w:b/>
          <w:spacing w:val="1"/>
          <w:sz w:val="26"/>
          <w:szCs w:val="26"/>
          <w:highlight w:val="lightGray"/>
        </w:rPr>
        <w:t>I</w:t>
      </w:r>
      <w:r w:rsidRPr="005E3571">
        <w:rPr>
          <w:rFonts w:ascii="Calibri" w:eastAsia="Calibri" w:hAnsi="Calibri" w:cs="Calibri"/>
          <w:b/>
          <w:sz w:val="26"/>
          <w:szCs w:val="26"/>
          <w:highlight w:val="lightGray"/>
        </w:rPr>
        <w:t>E</w:t>
      </w:r>
      <w:r w:rsidRPr="005E3571">
        <w:rPr>
          <w:rFonts w:ascii="Calibri" w:eastAsia="Calibri" w:hAnsi="Calibri" w:cs="Calibri"/>
          <w:b/>
          <w:spacing w:val="-1"/>
          <w:sz w:val="26"/>
          <w:szCs w:val="26"/>
          <w:highlight w:val="lightGray"/>
        </w:rPr>
        <w:t>NC</w:t>
      </w:r>
      <w:r w:rsidRPr="005E3571">
        <w:rPr>
          <w:rFonts w:ascii="Calibri" w:eastAsia="Calibri" w:hAnsi="Calibri" w:cs="Calibri"/>
          <w:b/>
          <w:sz w:val="26"/>
          <w:szCs w:val="26"/>
          <w:highlight w:val="lightGray"/>
        </w:rPr>
        <w:t xml:space="preserve">E </w:t>
      </w:r>
      <w:r w:rsidRPr="005E3571">
        <w:rPr>
          <w:rFonts w:ascii="Calibri" w:eastAsia="Calibri" w:hAnsi="Calibri" w:cs="Calibri"/>
          <w:b/>
          <w:sz w:val="26"/>
          <w:szCs w:val="26"/>
          <w:highlight w:val="lightGray"/>
        </w:rPr>
        <w:tab/>
      </w:r>
    </w:p>
    <w:p w:rsidR="00D1591B">
      <w:pPr>
        <w:spacing w:before="2" w:line="180" w:lineRule="exact"/>
        <w:rPr>
          <w:sz w:val="18"/>
          <w:szCs w:val="18"/>
        </w:rPr>
      </w:pPr>
    </w:p>
    <w:p w:rsidR="002E3415" w:rsidP="002E3415">
      <w:pPr>
        <w:ind w:left="140"/>
        <w:rPr>
          <w:rFonts w:eastAsia="Verdana"/>
          <w:b/>
          <w:sz w:val="22"/>
          <w:szCs w:val="22"/>
        </w:rPr>
      </w:pPr>
      <w:r w:rsidRPr="006022FA">
        <w:rPr>
          <w:rFonts w:eastAsia="Verdana"/>
          <w:b/>
          <w:sz w:val="22"/>
          <w:szCs w:val="22"/>
        </w:rPr>
        <w:t>Marketgoal</w:t>
      </w:r>
      <w:r w:rsidRPr="006022FA">
        <w:rPr>
          <w:rFonts w:eastAsia="Verdana"/>
          <w:b/>
          <w:sz w:val="22"/>
          <w:szCs w:val="22"/>
        </w:rPr>
        <w:t xml:space="preserve"> Digital Solutions </w:t>
      </w:r>
      <w:r w:rsidRPr="006022FA">
        <w:rPr>
          <w:rFonts w:eastAsia="Verdana"/>
          <w:b/>
          <w:sz w:val="22"/>
          <w:szCs w:val="22"/>
        </w:rPr>
        <w:t>Pvt</w:t>
      </w:r>
      <w:r w:rsidRPr="006022FA">
        <w:rPr>
          <w:rFonts w:eastAsia="Verdana"/>
          <w:b/>
          <w:sz w:val="22"/>
          <w:szCs w:val="22"/>
        </w:rPr>
        <w:t xml:space="preserve"> Ltd</w:t>
      </w:r>
      <w:r>
        <w:rPr>
          <w:rFonts w:eastAsia="Verdana"/>
          <w:b/>
          <w:sz w:val="22"/>
          <w:szCs w:val="22"/>
        </w:rPr>
        <w:t>, 10 Oct 2022 to till date</w:t>
      </w:r>
    </w:p>
    <w:p w:rsidR="002E3415" w:rsidP="002E3415">
      <w:pPr>
        <w:spacing w:line="220" w:lineRule="exact"/>
        <w:ind w:left="140"/>
        <w:rPr>
          <w:rFonts w:eastAsia="Verdana"/>
          <w:b/>
          <w:sz w:val="22"/>
          <w:szCs w:val="22"/>
        </w:rPr>
      </w:pPr>
      <w:r w:rsidRPr="00421980">
        <w:rPr>
          <w:rFonts w:eastAsia="Verdana"/>
          <w:b/>
          <w:sz w:val="22"/>
          <w:szCs w:val="22"/>
        </w:rPr>
        <w:t xml:space="preserve">Designation – </w:t>
      </w:r>
      <w:r w:rsidR="00C25620">
        <w:rPr>
          <w:rFonts w:eastAsia="Verdana"/>
          <w:b/>
          <w:sz w:val="22"/>
          <w:szCs w:val="22"/>
        </w:rPr>
        <w:t>System Administrator</w:t>
      </w:r>
    </w:p>
    <w:p w:rsidR="002E3415" w:rsidP="002E3415">
      <w:pPr>
        <w:spacing w:line="220" w:lineRule="exact"/>
        <w:ind w:left="140"/>
        <w:rPr>
          <w:rFonts w:eastAsia="Verdana"/>
          <w:b/>
          <w:sz w:val="22"/>
          <w:szCs w:val="22"/>
        </w:rPr>
      </w:pPr>
      <w:r>
        <w:rPr>
          <w:rFonts w:eastAsia="Verdana"/>
          <w:b/>
          <w:sz w:val="22"/>
          <w:szCs w:val="22"/>
        </w:rPr>
        <w:t xml:space="preserve"> </w:t>
      </w:r>
    </w:p>
    <w:p w:rsidR="002E3415" w:rsidP="002E3415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>Alerts Monitoring</w:t>
      </w:r>
      <w:r w:rsidR="007C50EB">
        <w:rPr>
          <w:rFonts w:eastAsia="Garamond" w:asciiTheme="minorHAnsi" w:hAnsiTheme="minorHAnsi" w:cs="FrankRuehl"/>
          <w:sz w:val="22"/>
          <w:szCs w:val="22"/>
        </w:rPr>
        <w:t xml:space="preserve"> on </w:t>
      </w:r>
      <w:r w:rsidR="00502740">
        <w:rPr>
          <w:rFonts w:eastAsia="Garamond" w:asciiTheme="minorHAnsi" w:hAnsiTheme="minorHAnsi" w:cs="FrankRuehl"/>
          <w:sz w:val="22"/>
          <w:szCs w:val="22"/>
        </w:rPr>
        <w:t>AWS</w:t>
      </w:r>
      <w:r w:rsidR="007C50EB">
        <w:rPr>
          <w:rFonts w:eastAsia="Garamond" w:asciiTheme="minorHAnsi" w:hAnsiTheme="minorHAnsi" w:cs="FrankRuehl"/>
          <w:sz w:val="22"/>
          <w:szCs w:val="22"/>
        </w:rPr>
        <w:t xml:space="preserve"> using SNS</w:t>
      </w:r>
    </w:p>
    <w:p w:rsidR="002F1865" w:rsidP="002E3415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>Providing  US Based Client Support</w:t>
      </w:r>
    </w:p>
    <w:p w:rsidR="007C50EB" w:rsidP="002E3415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 xml:space="preserve">Resource Monitoring </w:t>
      </w:r>
      <w:bookmarkStart w:id="0" w:name="_GoBack"/>
      <w:bookmarkEnd w:id="0"/>
      <w:r>
        <w:rPr>
          <w:rFonts w:eastAsia="Garamond" w:asciiTheme="minorHAnsi" w:hAnsiTheme="minorHAnsi" w:cs="FrankRuehl"/>
          <w:sz w:val="22"/>
          <w:szCs w:val="22"/>
        </w:rPr>
        <w:t xml:space="preserve">using </w:t>
      </w:r>
      <w:r>
        <w:rPr>
          <w:rFonts w:eastAsia="Garamond" w:asciiTheme="minorHAnsi" w:hAnsiTheme="minorHAnsi" w:cs="FrankRuehl"/>
          <w:sz w:val="22"/>
          <w:szCs w:val="22"/>
        </w:rPr>
        <w:t>Cloudtrail</w:t>
      </w:r>
      <w:r>
        <w:rPr>
          <w:rFonts w:eastAsia="Garamond" w:asciiTheme="minorHAnsi" w:hAnsiTheme="minorHAnsi" w:cs="FrankRuehl"/>
          <w:sz w:val="22"/>
          <w:szCs w:val="22"/>
        </w:rPr>
        <w:t xml:space="preserve">  </w:t>
      </w:r>
    </w:p>
    <w:p w:rsidR="002E3415" w:rsidP="002E3415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 xml:space="preserve">AWS resources Management Like EC2, VPC, Cloud </w:t>
      </w:r>
      <w:r w:rsidR="000B59A1">
        <w:rPr>
          <w:rFonts w:eastAsia="Garamond" w:asciiTheme="minorHAnsi" w:hAnsiTheme="minorHAnsi" w:cs="FrankRuehl"/>
          <w:sz w:val="22"/>
          <w:szCs w:val="22"/>
        </w:rPr>
        <w:t>Watch</w:t>
      </w:r>
    </w:p>
    <w:p w:rsidR="002E3415" w:rsidP="002E3415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>AWS EC2 Backup</w:t>
      </w:r>
      <w:r w:rsidR="007C50EB">
        <w:rPr>
          <w:rFonts w:eastAsia="Garamond" w:asciiTheme="minorHAnsi" w:hAnsiTheme="minorHAnsi" w:cs="FrankRuehl"/>
          <w:sz w:val="22"/>
          <w:szCs w:val="22"/>
        </w:rPr>
        <w:t xml:space="preserve"> and AMI </w:t>
      </w:r>
    </w:p>
    <w:p w:rsidR="0057680D" w:rsidP="0057680D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 xml:space="preserve">Preparing Development and Staging Environments </w:t>
      </w:r>
      <w:r>
        <w:rPr>
          <w:rFonts w:eastAsia="Garamond" w:asciiTheme="minorHAnsi" w:hAnsiTheme="minorHAnsi" w:cs="FrankRuehl"/>
          <w:sz w:val="22"/>
          <w:szCs w:val="22"/>
        </w:rPr>
        <w:t xml:space="preserve">using </w:t>
      </w:r>
      <w:r>
        <w:rPr>
          <w:rFonts w:eastAsia="Garamond" w:asciiTheme="minorHAnsi" w:hAnsiTheme="minorHAnsi" w:cs="FrankRuehl"/>
          <w:sz w:val="22"/>
          <w:szCs w:val="22"/>
        </w:rPr>
        <w:t>ansible</w:t>
      </w:r>
      <w:r>
        <w:rPr>
          <w:rFonts w:eastAsia="Garamond" w:asciiTheme="minorHAnsi" w:hAnsiTheme="minorHAnsi" w:cs="FrankRuehl"/>
          <w:sz w:val="22"/>
          <w:szCs w:val="22"/>
        </w:rPr>
        <w:t xml:space="preserve"> playbooks</w:t>
      </w:r>
    </w:p>
    <w:p w:rsidR="0067513B" w:rsidP="0057680D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>Cloudf</w:t>
      </w:r>
      <w:r w:rsidR="007C50EB">
        <w:rPr>
          <w:rFonts w:eastAsia="Garamond" w:asciiTheme="minorHAnsi" w:hAnsiTheme="minorHAnsi" w:cs="FrankRuehl"/>
          <w:sz w:val="22"/>
          <w:szCs w:val="22"/>
        </w:rPr>
        <w:t>ront</w:t>
      </w:r>
      <w:r w:rsidR="007C50EB">
        <w:rPr>
          <w:rFonts w:eastAsia="Garamond" w:asciiTheme="minorHAnsi" w:hAnsiTheme="minorHAnsi" w:cs="FrankRuehl"/>
          <w:sz w:val="22"/>
          <w:szCs w:val="22"/>
        </w:rPr>
        <w:t xml:space="preserve"> Distribution handling</w:t>
      </w:r>
    </w:p>
    <w:p w:rsidR="007C50EB" w:rsidP="0057680D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 xml:space="preserve">RDS and </w:t>
      </w:r>
      <w:r w:rsidR="001230AD">
        <w:rPr>
          <w:rFonts w:eastAsia="Garamond" w:asciiTheme="minorHAnsi" w:hAnsiTheme="minorHAnsi" w:cs="FrankRuehl"/>
          <w:sz w:val="22"/>
          <w:szCs w:val="22"/>
        </w:rPr>
        <w:t>Arora</w:t>
      </w:r>
      <w:r>
        <w:rPr>
          <w:rFonts w:eastAsia="Garamond" w:asciiTheme="minorHAnsi" w:hAnsiTheme="minorHAnsi" w:cs="FrankRuehl"/>
          <w:sz w:val="22"/>
          <w:szCs w:val="22"/>
        </w:rPr>
        <w:t xml:space="preserve"> Management with Read replicas </w:t>
      </w:r>
    </w:p>
    <w:p w:rsidR="007C50EB" w:rsidP="0057680D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 xml:space="preserve">Domain Management with Route 53 and </w:t>
      </w:r>
      <w:r>
        <w:rPr>
          <w:rFonts w:eastAsia="Garamond" w:asciiTheme="minorHAnsi" w:hAnsiTheme="minorHAnsi" w:cs="FrankRuehl"/>
          <w:sz w:val="22"/>
          <w:szCs w:val="22"/>
        </w:rPr>
        <w:t>Godaddy</w:t>
      </w:r>
    </w:p>
    <w:p w:rsidR="0072027C" w:rsidP="0072027C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 xml:space="preserve">Windows and Linux Instance Management </w:t>
      </w:r>
    </w:p>
    <w:p w:rsidR="00502740" w:rsidP="0072027C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 xml:space="preserve">Billing Management </w:t>
      </w:r>
    </w:p>
    <w:p w:rsidR="00502740" w:rsidP="0072027C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 xml:space="preserve">Auto scaling with NLB and ALB </w:t>
      </w:r>
      <w:r>
        <w:rPr>
          <w:rFonts w:eastAsia="Garamond" w:asciiTheme="minorHAnsi" w:hAnsiTheme="minorHAnsi" w:cs="FrankRuehl"/>
          <w:sz w:val="22"/>
          <w:szCs w:val="22"/>
        </w:rPr>
        <w:t xml:space="preserve"> Management</w:t>
      </w:r>
    </w:p>
    <w:p w:rsidR="00EE6AFC" w:rsidP="0072027C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>website hosting on S</w:t>
      </w:r>
      <w:r w:rsidR="00C1411E">
        <w:rPr>
          <w:rFonts w:eastAsia="Garamond" w:asciiTheme="minorHAnsi" w:hAnsiTheme="minorHAnsi" w:cs="FrankRuehl"/>
          <w:sz w:val="22"/>
          <w:szCs w:val="22"/>
        </w:rPr>
        <w:t>3 and</w:t>
      </w:r>
      <w:r>
        <w:rPr>
          <w:rFonts w:eastAsia="Garamond" w:asciiTheme="minorHAnsi" w:hAnsiTheme="minorHAnsi" w:cs="FrankRuehl"/>
          <w:sz w:val="22"/>
          <w:szCs w:val="22"/>
        </w:rPr>
        <w:t xml:space="preserve"> Data Backup on S3 </w:t>
      </w:r>
      <w:r w:rsidR="002C4A22">
        <w:rPr>
          <w:rFonts w:eastAsia="Garamond" w:asciiTheme="minorHAnsi" w:hAnsiTheme="minorHAnsi" w:cs="FrankRuehl"/>
          <w:sz w:val="22"/>
          <w:szCs w:val="22"/>
        </w:rPr>
        <w:t xml:space="preserve">with lifecycle Policy </w:t>
      </w:r>
    </w:p>
    <w:p w:rsidR="00E0531A" w:rsidP="0072027C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 xml:space="preserve">New Server deployment on </w:t>
      </w:r>
      <w:r>
        <w:rPr>
          <w:rFonts w:eastAsia="Garamond" w:asciiTheme="minorHAnsi" w:hAnsiTheme="minorHAnsi" w:cs="FrankRuehl"/>
          <w:sz w:val="22"/>
          <w:szCs w:val="22"/>
        </w:rPr>
        <w:t>aws</w:t>
      </w:r>
      <w:r>
        <w:rPr>
          <w:rFonts w:eastAsia="Garamond" w:asciiTheme="minorHAnsi" w:hAnsiTheme="minorHAnsi" w:cs="FrankRuehl"/>
          <w:sz w:val="22"/>
          <w:szCs w:val="22"/>
        </w:rPr>
        <w:t xml:space="preserve"> </w:t>
      </w:r>
      <w:r w:rsidR="001849A2">
        <w:rPr>
          <w:rFonts w:eastAsia="Garamond" w:asciiTheme="minorHAnsi" w:hAnsiTheme="minorHAnsi" w:cs="FrankRuehl"/>
          <w:sz w:val="22"/>
          <w:szCs w:val="22"/>
        </w:rPr>
        <w:t xml:space="preserve">using console or Terraform </w:t>
      </w:r>
    </w:p>
    <w:p w:rsidR="00D94B2B" w:rsidP="0072027C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 xml:space="preserve">Writing Terraform code as per requirement </w:t>
      </w:r>
    </w:p>
    <w:p w:rsidR="00A44C68" w:rsidRPr="00D94B2B" w:rsidP="00D94B2B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>AWS Code commit</w:t>
      </w:r>
      <w:r w:rsidR="00D94B2B">
        <w:rPr>
          <w:rFonts w:eastAsia="Garamond" w:asciiTheme="minorHAnsi" w:hAnsiTheme="minorHAnsi" w:cs="FrankRuehl"/>
          <w:sz w:val="22"/>
          <w:szCs w:val="22"/>
        </w:rPr>
        <w:t xml:space="preserve"> , </w:t>
      </w:r>
      <w:r w:rsidR="00D94B2B">
        <w:rPr>
          <w:rFonts w:eastAsia="Garamond" w:asciiTheme="minorHAnsi" w:hAnsiTheme="minorHAnsi" w:cs="FrankRuehl"/>
          <w:sz w:val="22"/>
          <w:szCs w:val="22"/>
        </w:rPr>
        <w:t>G</w:t>
      </w:r>
      <w:r>
        <w:rPr>
          <w:rFonts w:eastAsia="Garamond" w:asciiTheme="minorHAnsi" w:hAnsiTheme="minorHAnsi" w:cs="FrankRuehl"/>
          <w:sz w:val="22"/>
          <w:szCs w:val="22"/>
        </w:rPr>
        <w:t>it</w:t>
      </w:r>
      <w:r>
        <w:rPr>
          <w:rFonts w:eastAsia="Garamond" w:asciiTheme="minorHAnsi" w:hAnsiTheme="minorHAnsi" w:cs="FrankRuehl"/>
          <w:sz w:val="22"/>
          <w:szCs w:val="22"/>
        </w:rPr>
        <w:t>,</w:t>
      </w:r>
      <w:r w:rsidR="00D94B2B">
        <w:rPr>
          <w:rFonts w:eastAsia="Garamond" w:asciiTheme="minorHAnsi" w:hAnsiTheme="minorHAnsi" w:cs="FrankRuehl"/>
          <w:sz w:val="22"/>
          <w:szCs w:val="22"/>
        </w:rPr>
        <w:t xml:space="preserve"> </w:t>
      </w:r>
      <w:r>
        <w:rPr>
          <w:rFonts w:eastAsia="Garamond" w:asciiTheme="minorHAnsi" w:hAnsiTheme="minorHAnsi" w:cs="FrankRuehl"/>
          <w:sz w:val="22"/>
          <w:szCs w:val="22"/>
        </w:rPr>
        <w:t>Docker</w:t>
      </w:r>
      <w:r w:rsidRPr="00D94B2B">
        <w:rPr>
          <w:rFonts w:eastAsia="Garamond" w:asciiTheme="minorHAnsi" w:hAnsiTheme="minorHAnsi" w:cs="FrankRuehl"/>
          <w:sz w:val="22"/>
          <w:szCs w:val="22"/>
        </w:rPr>
        <w:t xml:space="preserve"> </w:t>
      </w:r>
    </w:p>
    <w:p w:rsidR="00904C43" w:rsidP="0072027C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 xml:space="preserve">SSL Management using ACM </w:t>
      </w:r>
      <w:r w:rsidR="003F5D93">
        <w:rPr>
          <w:rFonts w:eastAsia="Garamond" w:asciiTheme="minorHAnsi" w:hAnsiTheme="minorHAnsi" w:cs="FrankRuehl"/>
          <w:sz w:val="22"/>
          <w:szCs w:val="22"/>
        </w:rPr>
        <w:t xml:space="preserve">and </w:t>
      </w:r>
      <w:r w:rsidR="003F5D93">
        <w:rPr>
          <w:rFonts w:eastAsia="Garamond" w:asciiTheme="minorHAnsi" w:hAnsiTheme="minorHAnsi" w:cs="FrankRuehl"/>
          <w:sz w:val="22"/>
          <w:szCs w:val="22"/>
        </w:rPr>
        <w:t>Godaddy</w:t>
      </w:r>
    </w:p>
    <w:p w:rsidR="00904C43" w:rsidP="0072027C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 xml:space="preserve">IAM User and Policy creation as per requirement </w:t>
      </w:r>
    </w:p>
    <w:p w:rsidR="001849A2" w:rsidP="0072027C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 xml:space="preserve">Coordinating with developers for testing and new deployment   </w:t>
      </w:r>
    </w:p>
    <w:p w:rsidR="00904C43" w:rsidP="00904C43">
      <w:p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</w:p>
    <w:p w:rsidR="00904C43" w:rsidP="00904C43">
      <w:p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</w:p>
    <w:p w:rsidR="0072027C" w:rsidRPr="00904C43" w:rsidP="00904C43">
      <w:p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 w:rsidRPr="00904C43">
        <w:rPr>
          <w:rFonts w:eastAsia="Garamond" w:asciiTheme="minorHAnsi" w:hAnsiTheme="minorHAnsi" w:cs="FrankRuehl"/>
          <w:sz w:val="22"/>
          <w:szCs w:val="22"/>
        </w:rPr>
        <w:t xml:space="preserve"> </w:t>
      </w:r>
      <w:r w:rsidRPr="00904C43">
        <w:rPr>
          <w:rFonts w:eastAsia="Garamond" w:asciiTheme="minorHAnsi" w:hAnsiTheme="minorHAnsi" w:cs="FrankRuehl"/>
          <w:sz w:val="22"/>
          <w:szCs w:val="22"/>
        </w:rPr>
        <w:t xml:space="preserve">     </w:t>
      </w:r>
    </w:p>
    <w:p w:rsidR="00616A83" w:rsidRPr="0072027C" w:rsidP="0072027C">
      <w:p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 w:rsidRPr="0072027C">
        <w:rPr>
          <w:rFonts w:eastAsia="Garamond" w:asciiTheme="minorHAnsi" w:hAnsiTheme="minorHAnsi" w:cs="FrankRuehl"/>
          <w:sz w:val="22"/>
          <w:szCs w:val="22"/>
        </w:rPr>
        <w:t xml:space="preserve"> </w:t>
      </w:r>
      <w:r w:rsidR="005D0DAD">
        <w:rPr>
          <w:rFonts w:eastAsia="Garamond" w:asciiTheme="minorHAnsi" w:hAnsiTheme="minorHAnsi" w:cs="FrankRuehl"/>
          <w:sz w:val="22"/>
          <w:szCs w:val="22"/>
        </w:rPr>
        <w:t xml:space="preserve"> </w:t>
      </w:r>
      <w:r w:rsidR="00EB6EF0">
        <w:rPr>
          <w:rFonts w:eastAsia="Verdana"/>
          <w:b/>
          <w:sz w:val="22"/>
          <w:szCs w:val="22"/>
        </w:rPr>
        <w:t>Qualix</w:t>
      </w:r>
      <w:r>
        <w:rPr>
          <w:rFonts w:eastAsia="Verdana"/>
          <w:b/>
          <w:sz w:val="22"/>
          <w:szCs w:val="22"/>
        </w:rPr>
        <w:t xml:space="preserve"> Information System LLP, 23 Sept 2020 </w:t>
      </w:r>
      <w:r w:rsidRPr="00421980">
        <w:rPr>
          <w:rFonts w:eastAsia="Verdana"/>
          <w:b/>
          <w:sz w:val="22"/>
          <w:szCs w:val="22"/>
        </w:rPr>
        <w:t>to</w:t>
      </w:r>
      <w:r>
        <w:rPr>
          <w:rFonts w:eastAsia="Verdana"/>
          <w:b/>
          <w:sz w:val="22"/>
          <w:szCs w:val="22"/>
        </w:rPr>
        <w:t xml:space="preserve"> </w:t>
      </w:r>
      <w:r w:rsidR="0027327A">
        <w:rPr>
          <w:rFonts w:eastAsia="Verdana"/>
          <w:b/>
          <w:sz w:val="22"/>
          <w:szCs w:val="22"/>
        </w:rPr>
        <w:t>31</w:t>
      </w:r>
      <w:r w:rsidR="00014576">
        <w:rPr>
          <w:rFonts w:eastAsia="Verdana"/>
          <w:b/>
          <w:sz w:val="22"/>
          <w:szCs w:val="22"/>
        </w:rPr>
        <w:t xml:space="preserve"> July</w:t>
      </w:r>
      <w:r w:rsidR="00C878C8">
        <w:rPr>
          <w:rFonts w:eastAsia="Verdana"/>
          <w:b/>
          <w:sz w:val="22"/>
          <w:szCs w:val="22"/>
        </w:rPr>
        <w:t xml:space="preserve"> 2022</w:t>
      </w:r>
    </w:p>
    <w:p w:rsidR="00616A83" w:rsidP="002E3415">
      <w:pPr>
        <w:spacing w:line="220" w:lineRule="exact"/>
        <w:rPr>
          <w:rFonts w:eastAsia="Verdana"/>
          <w:b/>
          <w:sz w:val="22"/>
          <w:szCs w:val="22"/>
        </w:rPr>
      </w:pPr>
      <w:r>
        <w:rPr>
          <w:rFonts w:eastAsia="Verdana"/>
          <w:b/>
          <w:sz w:val="22"/>
          <w:szCs w:val="22"/>
        </w:rPr>
        <w:t xml:space="preserve">  </w:t>
      </w:r>
      <w:r w:rsidRPr="00421980">
        <w:rPr>
          <w:rFonts w:eastAsia="Verdana"/>
          <w:b/>
          <w:sz w:val="22"/>
          <w:szCs w:val="22"/>
        </w:rPr>
        <w:t xml:space="preserve">Designation – </w:t>
      </w:r>
      <w:r w:rsidR="00720BE0">
        <w:rPr>
          <w:rFonts w:eastAsia="Verdana"/>
          <w:b/>
          <w:sz w:val="22"/>
          <w:szCs w:val="22"/>
        </w:rPr>
        <w:t>Sr. IT Engineer</w:t>
      </w:r>
      <w:r>
        <w:rPr>
          <w:rFonts w:eastAsia="Verdana"/>
          <w:b/>
          <w:sz w:val="22"/>
          <w:szCs w:val="22"/>
        </w:rPr>
        <w:t xml:space="preserve"> </w:t>
      </w:r>
    </w:p>
    <w:p w:rsidR="00E07DDD" w:rsidRPr="00421980" w:rsidP="00616A83">
      <w:pPr>
        <w:spacing w:line="220" w:lineRule="exact"/>
        <w:ind w:left="140"/>
        <w:rPr>
          <w:rFonts w:eastAsia="Verdana"/>
          <w:b/>
          <w:sz w:val="22"/>
          <w:szCs w:val="22"/>
        </w:rPr>
      </w:pPr>
    </w:p>
    <w:p w:rsidR="00720BE0" w:rsidP="00720BE0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 xml:space="preserve">Support Software Team to </w:t>
      </w:r>
      <w:r w:rsidR="00B17361">
        <w:rPr>
          <w:rFonts w:eastAsia="Garamond" w:asciiTheme="minorHAnsi" w:hAnsiTheme="minorHAnsi" w:cs="FrankRuehl"/>
          <w:sz w:val="22"/>
          <w:szCs w:val="22"/>
        </w:rPr>
        <w:t>development and deployment of</w:t>
      </w:r>
      <w:r w:rsidR="008056BF">
        <w:rPr>
          <w:rFonts w:eastAsia="Garamond" w:asciiTheme="minorHAnsi" w:hAnsiTheme="minorHAnsi" w:cs="FrankRuehl"/>
          <w:sz w:val="22"/>
          <w:szCs w:val="22"/>
        </w:rPr>
        <w:t xml:space="preserve"> software </w:t>
      </w:r>
    </w:p>
    <w:p w:rsidR="008056BF" w:rsidP="00720BE0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>Support to Client on</w:t>
      </w:r>
      <w:r>
        <w:rPr>
          <w:rFonts w:eastAsia="Garamond" w:asciiTheme="minorHAnsi" w:hAnsiTheme="minorHAnsi" w:cs="FrankRuehl"/>
          <w:sz w:val="22"/>
          <w:szCs w:val="22"/>
        </w:rPr>
        <w:t xml:space="preserve"> Linux </w:t>
      </w:r>
      <w:r>
        <w:rPr>
          <w:rFonts w:eastAsia="Garamond" w:asciiTheme="minorHAnsi" w:hAnsiTheme="minorHAnsi" w:cs="FrankRuehl"/>
          <w:sz w:val="22"/>
          <w:szCs w:val="22"/>
        </w:rPr>
        <w:t xml:space="preserve">and AWS </w:t>
      </w:r>
      <w:r>
        <w:rPr>
          <w:rFonts w:eastAsia="Garamond" w:asciiTheme="minorHAnsi" w:hAnsiTheme="minorHAnsi" w:cs="FrankRuehl"/>
          <w:sz w:val="22"/>
          <w:szCs w:val="22"/>
        </w:rPr>
        <w:t>during development and troubleshooting</w:t>
      </w:r>
    </w:p>
    <w:p w:rsidR="008056BF" w:rsidP="00720BE0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 xml:space="preserve">Installation </w:t>
      </w:r>
      <w:r w:rsidR="00DC6A70">
        <w:rPr>
          <w:rFonts w:eastAsia="Garamond" w:asciiTheme="minorHAnsi" w:hAnsiTheme="minorHAnsi" w:cs="FrankRuehl"/>
          <w:sz w:val="22"/>
          <w:szCs w:val="22"/>
        </w:rPr>
        <w:t xml:space="preserve">and configuration </w:t>
      </w:r>
      <w:r>
        <w:rPr>
          <w:rFonts w:eastAsia="Garamond" w:asciiTheme="minorHAnsi" w:hAnsiTheme="minorHAnsi" w:cs="FrankRuehl"/>
          <w:sz w:val="22"/>
          <w:szCs w:val="22"/>
        </w:rPr>
        <w:t>of CentOS</w:t>
      </w:r>
      <w:r w:rsidR="003E64E3">
        <w:rPr>
          <w:rFonts w:eastAsia="Garamond" w:asciiTheme="minorHAnsi" w:hAnsiTheme="minorHAnsi" w:cs="FrankRuehl"/>
          <w:sz w:val="22"/>
          <w:szCs w:val="22"/>
        </w:rPr>
        <w:t xml:space="preserve"> Servers</w:t>
      </w:r>
      <w:r w:rsidR="003B3434">
        <w:rPr>
          <w:rFonts w:eastAsia="Garamond" w:asciiTheme="minorHAnsi" w:hAnsiTheme="minorHAnsi" w:cs="FrankRuehl"/>
          <w:sz w:val="22"/>
          <w:szCs w:val="22"/>
        </w:rPr>
        <w:t xml:space="preserve"> and Ubuntu</w:t>
      </w:r>
    </w:p>
    <w:p w:rsidR="00A650AA" w:rsidP="00720BE0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 xml:space="preserve">AWS instance and volume management </w:t>
      </w:r>
    </w:p>
    <w:p w:rsidR="0035513D" w:rsidP="00720BE0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 xml:space="preserve">Route 53 Management </w:t>
      </w:r>
      <w:r w:rsidR="0039703C">
        <w:rPr>
          <w:rFonts w:eastAsia="Garamond" w:asciiTheme="minorHAnsi" w:hAnsiTheme="minorHAnsi" w:cs="FrankRuehl"/>
          <w:sz w:val="22"/>
          <w:szCs w:val="22"/>
        </w:rPr>
        <w:t xml:space="preserve">using Hosted zone </w:t>
      </w:r>
      <w:r>
        <w:rPr>
          <w:rFonts w:eastAsia="Garamond" w:asciiTheme="minorHAnsi" w:hAnsiTheme="minorHAnsi" w:cs="FrankRuehl"/>
          <w:sz w:val="22"/>
          <w:szCs w:val="22"/>
        </w:rPr>
        <w:t xml:space="preserve">and </w:t>
      </w:r>
      <w:r w:rsidR="004B3922">
        <w:rPr>
          <w:rFonts w:eastAsia="Garamond" w:asciiTheme="minorHAnsi" w:hAnsiTheme="minorHAnsi" w:cs="FrankRuehl"/>
          <w:sz w:val="22"/>
          <w:szCs w:val="22"/>
        </w:rPr>
        <w:t>Go daddy</w:t>
      </w:r>
      <w:r>
        <w:rPr>
          <w:rFonts w:eastAsia="Garamond" w:asciiTheme="minorHAnsi" w:hAnsiTheme="minorHAnsi" w:cs="FrankRuehl"/>
          <w:sz w:val="22"/>
          <w:szCs w:val="22"/>
        </w:rPr>
        <w:t xml:space="preserve"> DNS </w:t>
      </w:r>
      <w:r w:rsidR="00D622A1">
        <w:rPr>
          <w:rFonts w:eastAsia="Garamond" w:asciiTheme="minorHAnsi" w:hAnsiTheme="minorHAnsi" w:cs="FrankRuehl"/>
          <w:sz w:val="22"/>
          <w:szCs w:val="22"/>
        </w:rPr>
        <w:t>management</w:t>
      </w:r>
    </w:p>
    <w:p w:rsidR="00DF1594" w:rsidP="00720BE0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>Users,</w:t>
      </w:r>
      <w:r>
        <w:rPr>
          <w:rFonts w:eastAsia="Garamond" w:asciiTheme="minorHAnsi" w:hAnsiTheme="minorHAnsi" w:cs="FrankRuehl"/>
          <w:sz w:val="22"/>
          <w:szCs w:val="22"/>
        </w:rPr>
        <w:t xml:space="preserve"> Group and Role Management using IAM</w:t>
      </w:r>
    </w:p>
    <w:p w:rsidR="008504A6" w:rsidP="00720BE0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>Backup of instance using snapshot and DLM</w:t>
      </w:r>
    </w:p>
    <w:p w:rsidR="00A76725" w:rsidP="00720BE0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>AMI, NACL</w:t>
      </w:r>
      <w:r w:rsidR="001E4175">
        <w:rPr>
          <w:rFonts w:eastAsia="Garamond" w:asciiTheme="minorHAnsi" w:hAnsiTheme="minorHAnsi" w:cs="FrankRuehl"/>
          <w:sz w:val="22"/>
          <w:szCs w:val="22"/>
        </w:rPr>
        <w:t xml:space="preserve"> and Security Group</w:t>
      </w:r>
      <w:r>
        <w:rPr>
          <w:rFonts w:eastAsia="Garamond" w:asciiTheme="minorHAnsi" w:hAnsiTheme="minorHAnsi" w:cs="FrankRuehl"/>
          <w:sz w:val="22"/>
          <w:szCs w:val="22"/>
        </w:rPr>
        <w:t xml:space="preserve"> Management  </w:t>
      </w:r>
    </w:p>
    <w:p w:rsidR="008504A6" w:rsidP="00720BE0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>Monitor EC2 using cloud watch</w:t>
      </w:r>
    </w:p>
    <w:p w:rsidR="00137282" w:rsidP="00720BE0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>Creating VPC and monitor VPC Flow Log</w:t>
      </w:r>
      <w:r w:rsidR="00825DD1">
        <w:rPr>
          <w:rFonts w:eastAsia="Garamond" w:asciiTheme="minorHAnsi" w:hAnsiTheme="minorHAnsi" w:cs="FrankRuehl"/>
          <w:sz w:val="22"/>
          <w:szCs w:val="22"/>
        </w:rPr>
        <w:t>s</w:t>
      </w:r>
    </w:p>
    <w:p w:rsidR="00137282" w:rsidP="00720BE0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 xml:space="preserve">Configuring and managing Hosted Zone in Route 53 </w:t>
      </w:r>
    </w:p>
    <w:p w:rsidR="008504A6" w:rsidP="00720BE0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 xml:space="preserve">Data Backup on S3  </w:t>
      </w:r>
    </w:p>
    <w:p w:rsidR="00A26E9A" w:rsidP="00720BE0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 xml:space="preserve">ISO Creation of Ubuntu after changes </w:t>
      </w:r>
    </w:p>
    <w:p w:rsidR="007760AC" w:rsidP="00720BE0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>Re</w:t>
      </w:r>
      <w:r w:rsidR="00113BE5">
        <w:rPr>
          <w:rFonts w:eastAsia="Garamond" w:asciiTheme="minorHAnsi" w:hAnsiTheme="minorHAnsi" w:cs="FrankRuehl"/>
          <w:sz w:val="22"/>
          <w:szCs w:val="22"/>
        </w:rPr>
        <w:t>motely Support to site Engineers</w:t>
      </w:r>
      <w:r w:rsidR="009512BD">
        <w:rPr>
          <w:rFonts w:eastAsia="Garamond" w:asciiTheme="minorHAnsi" w:hAnsiTheme="minorHAnsi" w:cs="FrankRuehl"/>
          <w:sz w:val="22"/>
          <w:szCs w:val="22"/>
        </w:rPr>
        <w:t xml:space="preserve"> </w:t>
      </w:r>
    </w:p>
    <w:p w:rsidR="00C12678" w:rsidP="00720BE0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 xml:space="preserve">Configuring Server using </w:t>
      </w:r>
      <w:r>
        <w:rPr>
          <w:rFonts w:eastAsia="Garamond" w:asciiTheme="minorHAnsi" w:hAnsiTheme="minorHAnsi" w:cs="FrankRuehl"/>
          <w:sz w:val="22"/>
          <w:szCs w:val="22"/>
        </w:rPr>
        <w:t>ansible</w:t>
      </w:r>
      <w:r>
        <w:rPr>
          <w:rFonts w:eastAsia="Garamond" w:asciiTheme="minorHAnsi" w:hAnsiTheme="minorHAnsi" w:cs="FrankRuehl"/>
          <w:sz w:val="22"/>
          <w:szCs w:val="22"/>
        </w:rPr>
        <w:t xml:space="preserve"> playbook and bash scripting </w:t>
      </w:r>
      <w:r w:rsidR="00190137">
        <w:rPr>
          <w:rFonts w:eastAsia="Garamond" w:asciiTheme="minorHAnsi" w:hAnsiTheme="minorHAnsi" w:cs="FrankRuehl"/>
          <w:sz w:val="22"/>
          <w:szCs w:val="22"/>
        </w:rPr>
        <w:t xml:space="preserve"> </w:t>
      </w:r>
      <w:r>
        <w:rPr>
          <w:rFonts w:eastAsia="Garamond" w:asciiTheme="minorHAnsi" w:hAnsiTheme="minorHAnsi" w:cs="FrankRuehl"/>
          <w:sz w:val="22"/>
          <w:szCs w:val="22"/>
        </w:rPr>
        <w:t xml:space="preserve"> </w:t>
      </w:r>
    </w:p>
    <w:p w:rsidR="00267521" w:rsidRPr="001D3C7F" w:rsidP="001D3C7F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>Creating Users</w:t>
      </w:r>
      <w:r w:rsidR="001D3C7F">
        <w:rPr>
          <w:rFonts w:eastAsia="Garamond" w:asciiTheme="minorHAnsi" w:hAnsiTheme="minorHAnsi" w:cs="FrankRuehl"/>
          <w:sz w:val="22"/>
          <w:szCs w:val="22"/>
        </w:rPr>
        <w:t xml:space="preserve"> and assign permission on users on Linux</w:t>
      </w:r>
      <w:r w:rsidRPr="001D3C7F">
        <w:rPr>
          <w:rFonts w:eastAsia="Garamond" w:asciiTheme="minorHAnsi" w:hAnsiTheme="minorHAnsi" w:cs="FrankRuehl"/>
          <w:sz w:val="22"/>
          <w:szCs w:val="22"/>
        </w:rPr>
        <w:t xml:space="preserve"> </w:t>
      </w:r>
    </w:p>
    <w:p w:rsidR="003C139D" w:rsidP="00720BE0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>Generating CSR and import SSL</w:t>
      </w:r>
      <w:r w:rsidR="0039124F">
        <w:rPr>
          <w:rFonts w:eastAsia="Garamond" w:asciiTheme="minorHAnsi" w:hAnsiTheme="minorHAnsi" w:cs="FrankRuehl"/>
          <w:sz w:val="22"/>
          <w:szCs w:val="22"/>
        </w:rPr>
        <w:t xml:space="preserve"> Certificate on Nginx</w:t>
      </w:r>
    </w:p>
    <w:p w:rsidR="00D44AA8" w:rsidP="00720BE0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 xml:space="preserve">LVM Management </w:t>
      </w:r>
    </w:p>
    <w:p w:rsidR="008772C1" w:rsidP="00720BE0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 xml:space="preserve">Nagios Configuration and Management as per Client requirement  </w:t>
      </w:r>
    </w:p>
    <w:p w:rsidR="00720BE0" w:rsidP="00720BE0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 xml:space="preserve">Network and Server monitoring </w:t>
      </w:r>
      <w:r w:rsidR="00803657">
        <w:rPr>
          <w:rFonts w:eastAsia="Garamond" w:asciiTheme="minorHAnsi" w:hAnsiTheme="minorHAnsi" w:cs="FrankRuehl"/>
          <w:sz w:val="22"/>
          <w:szCs w:val="22"/>
        </w:rPr>
        <w:t>using Nagios</w:t>
      </w:r>
      <w:r>
        <w:rPr>
          <w:rFonts w:eastAsia="Garamond" w:asciiTheme="minorHAnsi" w:hAnsiTheme="minorHAnsi" w:cs="FrankRuehl"/>
          <w:sz w:val="22"/>
          <w:szCs w:val="22"/>
        </w:rPr>
        <w:t xml:space="preserve"> </w:t>
      </w:r>
    </w:p>
    <w:p w:rsidR="008056BF" w:rsidP="008056BF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>Configuration and troubleshooting of FTP Servers</w:t>
      </w:r>
    </w:p>
    <w:p w:rsidR="008056BF" w:rsidP="00720BE0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>Configuration and troubleshooting of NTP Servers</w:t>
      </w:r>
    </w:p>
    <w:p w:rsidR="00E73AEC" w:rsidP="00E73AEC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 w:rsidRPr="00E73AEC">
        <w:rPr>
          <w:rFonts w:eastAsia="Garamond" w:asciiTheme="minorHAnsi" w:hAnsiTheme="minorHAnsi" w:cs="FrankRuehl"/>
          <w:sz w:val="22"/>
          <w:szCs w:val="22"/>
        </w:rPr>
        <w:t>Mysql</w:t>
      </w:r>
      <w:r w:rsidRPr="00E73AEC">
        <w:rPr>
          <w:rFonts w:eastAsia="Garamond" w:asciiTheme="minorHAnsi" w:hAnsiTheme="minorHAnsi" w:cs="FrankRuehl"/>
          <w:sz w:val="22"/>
          <w:szCs w:val="22"/>
        </w:rPr>
        <w:t xml:space="preserve"> databases backup</w:t>
      </w:r>
      <w:r>
        <w:rPr>
          <w:rFonts w:eastAsia="Garamond" w:asciiTheme="minorHAnsi" w:hAnsiTheme="minorHAnsi" w:cs="FrankRuehl"/>
          <w:sz w:val="22"/>
          <w:szCs w:val="22"/>
        </w:rPr>
        <w:t xml:space="preserve"> using </w:t>
      </w:r>
      <w:r>
        <w:rPr>
          <w:rFonts w:eastAsia="Garamond" w:asciiTheme="minorHAnsi" w:hAnsiTheme="minorHAnsi" w:cs="FrankRuehl"/>
          <w:sz w:val="22"/>
          <w:szCs w:val="22"/>
        </w:rPr>
        <w:t>crontab</w:t>
      </w:r>
      <w:r>
        <w:rPr>
          <w:rFonts w:eastAsia="Garamond" w:asciiTheme="minorHAnsi" w:hAnsiTheme="minorHAnsi" w:cs="FrankRuehl"/>
          <w:sz w:val="22"/>
          <w:szCs w:val="22"/>
        </w:rPr>
        <w:t xml:space="preserve"> and restore </w:t>
      </w:r>
    </w:p>
    <w:p w:rsidR="00BD00AF" w:rsidRPr="00DF1594" w:rsidP="00DF1594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>Mysql</w:t>
      </w:r>
      <w:r>
        <w:rPr>
          <w:rFonts w:eastAsia="Garamond" w:asciiTheme="minorHAnsi" w:hAnsiTheme="minorHAnsi" w:cs="FrankRuehl"/>
          <w:sz w:val="22"/>
          <w:szCs w:val="22"/>
        </w:rPr>
        <w:t xml:space="preserve"> installation and </w:t>
      </w:r>
      <w:r w:rsidRPr="00E73AEC" w:rsidR="008056BF">
        <w:rPr>
          <w:rFonts w:eastAsia="Garamond" w:asciiTheme="minorHAnsi" w:hAnsiTheme="minorHAnsi" w:cs="FrankRuehl"/>
          <w:sz w:val="22"/>
          <w:szCs w:val="22"/>
        </w:rPr>
        <w:t xml:space="preserve">configuration  </w:t>
      </w:r>
    </w:p>
    <w:p w:rsidR="003953C0" w:rsidP="000D1BAB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 xml:space="preserve">Troubleshooting </w:t>
      </w:r>
      <w:r w:rsidR="00190137">
        <w:rPr>
          <w:rFonts w:eastAsia="Garamond" w:asciiTheme="minorHAnsi" w:hAnsiTheme="minorHAnsi" w:cs="FrankRuehl"/>
          <w:sz w:val="22"/>
          <w:szCs w:val="22"/>
        </w:rPr>
        <w:t>of Server</w:t>
      </w:r>
      <w:r>
        <w:rPr>
          <w:rFonts w:eastAsia="Garamond" w:asciiTheme="minorHAnsi" w:hAnsiTheme="minorHAnsi" w:cs="FrankRuehl"/>
          <w:sz w:val="22"/>
          <w:szCs w:val="22"/>
        </w:rPr>
        <w:t xml:space="preserve"> on OS and hardware </w:t>
      </w:r>
      <w:r w:rsidR="00190137">
        <w:rPr>
          <w:rFonts w:eastAsia="Garamond" w:asciiTheme="minorHAnsi" w:hAnsiTheme="minorHAnsi" w:cs="FrankRuehl"/>
          <w:sz w:val="22"/>
          <w:szCs w:val="22"/>
        </w:rPr>
        <w:t>level</w:t>
      </w:r>
    </w:p>
    <w:p w:rsidR="00AE1482" w:rsidRPr="006D5752" w:rsidP="006D5752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>Vie</w:t>
      </w:r>
      <w:r w:rsidR="000F773E">
        <w:rPr>
          <w:rFonts w:eastAsia="Garamond" w:asciiTheme="minorHAnsi" w:hAnsiTheme="minorHAnsi" w:cs="FrankRuehl"/>
          <w:sz w:val="22"/>
          <w:szCs w:val="22"/>
        </w:rPr>
        <w:t xml:space="preserve">wing and analyzing server logs using </w:t>
      </w:r>
      <w:r w:rsidR="000F773E">
        <w:rPr>
          <w:rFonts w:eastAsia="Garamond" w:asciiTheme="minorHAnsi" w:hAnsiTheme="minorHAnsi" w:cs="FrankRuehl"/>
          <w:sz w:val="22"/>
          <w:szCs w:val="22"/>
        </w:rPr>
        <w:t>Rsyslog</w:t>
      </w:r>
      <w:r w:rsidR="000F773E">
        <w:rPr>
          <w:rFonts w:eastAsia="Garamond" w:asciiTheme="minorHAnsi" w:hAnsiTheme="minorHAnsi" w:cs="FrankRuehl"/>
          <w:sz w:val="22"/>
          <w:szCs w:val="22"/>
        </w:rPr>
        <w:t xml:space="preserve"> Server</w:t>
      </w:r>
      <w:r>
        <w:rPr>
          <w:rFonts w:eastAsia="Garamond" w:asciiTheme="minorHAnsi" w:hAnsiTheme="minorHAnsi" w:cs="FrankRuehl"/>
          <w:sz w:val="22"/>
          <w:szCs w:val="22"/>
        </w:rPr>
        <w:t xml:space="preserve"> </w:t>
      </w:r>
    </w:p>
    <w:p w:rsidR="008056BF" w:rsidRPr="00E07DDD" w:rsidP="008056BF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>Li</w:t>
      </w:r>
      <w:r w:rsidR="008F0BEF">
        <w:rPr>
          <w:rFonts w:eastAsia="Garamond" w:asciiTheme="minorHAnsi" w:hAnsiTheme="minorHAnsi" w:cs="FrankRuehl"/>
          <w:sz w:val="22"/>
          <w:szCs w:val="22"/>
        </w:rPr>
        <w:t>nux Support via Ticket</w:t>
      </w:r>
      <w:r w:rsidR="000F773E">
        <w:rPr>
          <w:rFonts w:eastAsia="Garamond" w:asciiTheme="minorHAnsi" w:hAnsiTheme="minorHAnsi" w:cs="FrankRuehl"/>
          <w:sz w:val="22"/>
          <w:szCs w:val="22"/>
        </w:rPr>
        <w:t>s</w:t>
      </w:r>
      <w:r w:rsidR="008F0BEF">
        <w:rPr>
          <w:rFonts w:eastAsia="Garamond" w:asciiTheme="minorHAnsi" w:hAnsiTheme="minorHAnsi" w:cs="FrankRuehl"/>
          <w:sz w:val="22"/>
          <w:szCs w:val="22"/>
        </w:rPr>
        <w:t xml:space="preserve"> and calls</w:t>
      </w:r>
    </w:p>
    <w:p w:rsidR="00720BE0" w:rsidRPr="00A2195C" w:rsidP="00A2195C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>Configure RAID 0 ,1, 5 and 6</w:t>
      </w:r>
      <w:r w:rsidRPr="00A2195C">
        <w:rPr>
          <w:rFonts w:eastAsia="Garamond" w:asciiTheme="minorHAnsi" w:hAnsiTheme="minorHAnsi" w:cs="FrankRuehl"/>
          <w:sz w:val="22"/>
          <w:szCs w:val="22"/>
        </w:rPr>
        <w:t xml:space="preserve"> on HP and Dell Server</w:t>
      </w:r>
    </w:p>
    <w:p w:rsidR="00720BE0" w:rsidRPr="00A2195C" w:rsidP="00A2195C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 w:rsidRPr="00A2195C">
        <w:rPr>
          <w:rFonts w:eastAsia="Garamond" w:asciiTheme="minorHAnsi" w:hAnsiTheme="minorHAnsi" w:cs="FrankRuehl"/>
          <w:sz w:val="22"/>
          <w:szCs w:val="22"/>
        </w:rPr>
        <w:t xml:space="preserve">ILO and </w:t>
      </w:r>
      <w:r w:rsidRPr="00A2195C">
        <w:rPr>
          <w:rFonts w:eastAsia="Garamond" w:asciiTheme="minorHAnsi" w:hAnsiTheme="minorHAnsi" w:cs="FrankRuehl"/>
          <w:sz w:val="22"/>
          <w:szCs w:val="22"/>
        </w:rPr>
        <w:t>iDRAC</w:t>
      </w:r>
      <w:r w:rsidRPr="00A2195C">
        <w:rPr>
          <w:rFonts w:eastAsia="Garamond" w:asciiTheme="minorHAnsi" w:hAnsiTheme="minorHAnsi" w:cs="FrankRuehl"/>
          <w:sz w:val="22"/>
          <w:szCs w:val="22"/>
        </w:rPr>
        <w:t xml:space="preserve"> configuration on HP and Dell Server</w:t>
      </w:r>
    </w:p>
    <w:p w:rsidR="00104363" w:rsidP="00720BE0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 xml:space="preserve">Installation of windows server 2012 and 2016 </w:t>
      </w:r>
    </w:p>
    <w:p w:rsidR="00104363" w:rsidP="00720BE0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>Troubleshooting of IIS, FTP and OS related issue on windows server</w:t>
      </w:r>
    </w:p>
    <w:p w:rsidR="00720BE0" w:rsidP="00720BE0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 xml:space="preserve">Generating CSR and import SSL Certificate on IIS  </w:t>
      </w:r>
    </w:p>
    <w:p w:rsidR="00104363" w:rsidP="00720BE0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>User creation and Deletion on AD</w:t>
      </w:r>
    </w:p>
    <w:p w:rsidR="00104363" w:rsidP="00720BE0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 xml:space="preserve">Creating Mail ID and Deleting Mail </w:t>
      </w:r>
      <w:r w:rsidR="00292F18">
        <w:rPr>
          <w:rFonts w:eastAsia="Garamond" w:asciiTheme="minorHAnsi" w:hAnsiTheme="minorHAnsi" w:cs="FrankRuehl"/>
          <w:sz w:val="22"/>
          <w:szCs w:val="22"/>
        </w:rPr>
        <w:t>ID,</w:t>
      </w:r>
      <w:r>
        <w:rPr>
          <w:rFonts w:eastAsia="Garamond" w:asciiTheme="minorHAnsi" w:hAnsiTheme="minorHAnsi" w:cs="FrankRuehl"/>
          <w:sz w:val="22"/>
          <w:szCs w:val="22"/>
        </w:rPr>
        <w:t xml:space="preserve"> Mail</w:t>
      </w:r>
      <w:r w:rsidR="00AA6BDC">
        <w:rPr>
          <w:rFonts w:eastAsia="Garamond" w:asciiTheme="minorHAnsi" w:hAnsiTheme="minorHAnsi" w:cs="FrankRuehl"/>
          <w:sz w:val="22"/>
          <w:szCs w:val="22"/>
        </w:rPr>
        <w:t xml:space="preserve"> Quota I</w:t>
      </w:r>
      <w:r w:rsidR="0083111A">
        <w:rPr>
          <w:rFonts w:eastAsia="Garamond" w:asciiTheme="minorHAnsi" w:hAnsiTheme="minorHAnsi" w:cs="FrankRuehl"/>
          <w:sz w:val="22"/>
          <w:szCs w:val="22"/>
        </w:rPr>
        <w:t xml:space="preserve">ncrease on mail Server on </w:t>
      </w:r>
      <w:r w:rsidR="0083111A">
        <w:rPr>
          <w:rFonts w:eastAsia="Garamond" w:asciiTheme="minorHAnsi" w:hAnsiTheme="minorHAnsi" w:cs="FrankRuehl"/>
          <w:sz w:val="22"/>
          <w:szCs w:val="22"/>
        </w:rPr>
        <w:t>Rediff</w:t>
      </w:r>
      <w:r w:rsidR="006F3FEF">
        <w:rPr>
          <w:rFonts w:eastAsia="Garamond" w:asciiTheme="minorHAnsi" w:hAnsiTheme="minorHAnsi" w:cs="FrankRuehl"/>
          <w:sz w:val="22"/>
          <w:szCs w:val="22"/>
        </w:rPr>
        <w:t>mail</w:t>
      </w:r>
    </w:p>
    <w:p w:rsidR="00104363" w:rsidP="00720BE0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>Changing Network Port on VLAN</w:t>
      </w:r>
    </w:p>
    <w:p w:rsidR="008772C1" w:rsidP="00720BE0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>Local Infrastructure</w:t>
      </w:r>
      <w:r w:rsidR="0098629B">
        <w:rPr>
          <w:rFonts w:eastAsia="Garamond" w:asciiTheme="minorHAnsi" w:hAnsiTheme="minorHAnsi" w:cs="FrankRuehl"/>
          <w:sz w:val="22"/>
          <w:szCs w:val="22"/>
        </w:rPr>
        <w:t xml:space="preserve"> support </w:t>
      </w:r>
      <w:r w:rsidR="00EA0547">
        <w:rPr>
          <w:rFonts w:eastAsia="Garamond" w:asciiTheme="minorHAnsi" w:hAnsiTheme="minorHAnsi" w:cs="FrankRuehl"/>
          <w:sz w:val="22"/>
          <w:szCs w:val="22"/>
        </w:rPr>
        <w:t>and Management</w:t>
      </w:r>
      <w:r>
        <w:rPr>
          <w:rFonts w:eastAsia="Garamond" w:asciiTheme="minorHAnsi" w:hAnsiTheme="minorHAnsi" w:cs="FrankRuehl"/>
          <w:sz w:val="22"/>
          <w:szCs w:val="22"/>
        </w:rPr>
        <w:t xml:space="preserve"> </w:t>
      </w:r>
    </w:p>
    <w:p w:rsidR="00A05EE8" w:rsidP="00A05EE8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 xml:space="preserve">Anti-Virus Server Management  </w:t>
      </w:r>
    </w:p>
    <w:p w:rsidR="00A64BCE" w:rsidRPr="00A05EE8" w:rsidP="00A05EE8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 xml:space="preserve">SFTP Server management </w:t>
      </w:r>
    </w:p>
    <w:p w:rsidR="00104363" w:rsidRPr="00A650AA" w:rsidP="00A650AA">
      <w:pPr>
        <w:spacing w:line="200" w:lineRule="exact"/>
        <w:ind w:left="360"/>
        <w:rPr>
          <w:rFonts w:eastAsia="Garamond" w:asciiTheme="minorHAnsi" w:hAnsiTheme="minorHAnsi" w:cs="FrankRuehl"/>
          <w:sz w:val="22"/>
          <w:szCs w:val="22"/>
        </w:rPr>
      </w:pPr>
      <w:r w:rsidRPr="00A650AA">
        <w:rPr>
          <w:rFonts w:eastAsia="Garamond" w:asciiTheme="minorHAnsi" w:hAnsiTheme="minorHAnsi" w:cs="FrankRuehl"/>
          <w:sz w:val="22"/>
          <w:szCs w:val="22"/>
        </w:rPr>
        <w:br/>
      </w:r>
    </w:p>
    <w:p w:rsidR="00D1591B" w:rsidRPr="00421980" w:rsidP="001D0316">
      <w:pPr>
        <w:rPr>
          <w:rFonts w:eastAsia="Verdana"/>
          <w:sz w:val="22"/>
          <w:szCs w:val="22"/>
        </w:rPr>
      </w:pPr>
      <w:r w:rsidRPr="000A7948">
        <w:rPr>
          <w:rFonts w:eastAsia="Verdana"/>
          <w:b/>
          <w:sz w:val="22"/>
          <w:szCs w:val="22"/>
        </w:rPr>
        <w:t>Technovative</w:t>
      </w:r>
      <w:r w:rsidRPr="000A7948">
        <w:rPr>
          <w:rFonts w:eastAsia="Verdana"/>
          <w:b/>
          <w:sz w:val="22"/>
          <w:szCs w:val="22"/>
        </w:rPr>
        <w:t xml:space="preserve"> Systems </w:t>
      </w:r>
      <w:r w:rsidRPr="000A7948">
        <w:rPr>
          <w:rFonts w:eastAsia="Verdana"/>
          <w:b/>
          <w:sz w:val="22"/>
          <w:szCs w:val="22"/>
        </w:rPr>
        <w:t>Pvt</w:t>
      </w:r>
      <w:r w:rsidRPr="000A7948">
        <w:rPr>
          <w:rFonts w:eastAsia="Verdana"/>
          <w:b/>
          <w:sz w:val="22"/>
          <w:szCs w:val="22"/>
        </w:rPr>
        <w:t xml:space="preserve"> Ltd</w:t>
      </w:r>
      <w:r w:rsidRPr="00421980" w:rsidR="00970872">
        <w:rPr>
          <w:rFonts w:eastAsia="Verdana"/>
          <w:b/>
          <w:sz w:val="22"/>
          <w:szCs w:val="22"/>
        </w:rPr>
        <w:t>,</w:t>
      </w:r>
      <w:r w:rsidRPr="00421980" w:rsidR="00E06192">
        <w:rPr>
          <w:rFonts w:eastAsia="Verdana"/>
          <w:b/>
          <w:sz w:val="22"/>
          <w:szCs w:val="22"/>
        </w:rPr>
        <w:t xml:space="preserve"> 10</w:t>
      </w:r>
      <w:r>
        <w:rPr>
          <w:rFonts w:eastAsia="Verdana"/>
          <w:b/>
          <w:position w:val="8"/>
          <w:sz w:val="22"/>
          <w:szCs w:val="22"/>
        </w:rPr>
        <w:t xml:space="preserve"> </w:t>
      </w:r>
      <w:r w:rsidRPr="00421980" w:rsidR="00E06192">
        <w:rPr>
          <w:rFonts w:eastAsia="Verdana"/>
          <w:b/>
          <w:sz w:val="22"/>
          <w:szCs w:val="22"/>
        </w:rPr>
        <w:t>May</w:t>
      </w:r>
      <w:r>
        <w:rPr>
          <w:rFonts w:eastAsia="Verdana"/>
          <w:b/>
          <w:sz w:val="22"/>
          <w:szCs w:val="22"/>
        </w:rPr>
        <w:t xml:space="preserve"> </w:t>
      </w:r>
      <w:r w:rsidRPr="00421980" w:rsidR="00E06192">
        <w:rPr>
          <w:rFonts w:eastAsia="Verdana"/>
          <w:b/>
          <w:sz w:val="22"/>
          <w:szCs w:val="22"/>
        </w:rPr>
        <w:t>2016</w:t>
      </w:r>
      <w:r>
        <w:rPr>
          <w:rFonts w:eastAsia="Verdana"/>
          <w:b/>
          <w:sz w:val="22"/>
          <w:szCs w:val="22"/>
        </w:rPr>
        <w:t xml:space="preserve"> </w:t>
      </w:r>
      <w:r w:rsidRPr="00421980" w:rsidR="00E06192">
        <w:rPr>
          <w:rFonts w:eastAsia="Verdana"/>
          <w:b/>
          <w:sz w:val="22"/>
          <w:szCs w:val="22"/>
        </w:rPr>
        <w:t>to</w:t>
      </w:r>
      <w:r>
        <w:rPr>
          <w:rFonts w:eastAsia="Verdana"/>
          <w:b/>
          <w:sz w:val="22"/>
          <w:szCs w:val="22"/>
        </w:rPr>
        <w:t xml:space="preserve"> </w:t>
      </w:r>
      <w:r w:rsidR="00616A83">
        <w:rPr>
          <w:rFonts w:eastAsia="Verdana"/>
          <w:b/>
          <w:sz w:val="22"/>
          <w:szCs w:val="22"/>
        </w:rPr>
        <w:t>22 Sept 2020</w:t>
      </w:r>
    </w:p>
    <w:p w:rsidR="00D1591B" w:rsidRPr="00421980" w:rsidP="001D0316">
      <w:pPr>
        <w:spacing w:line="220" w:lineRule="exact"/>
        <w:rPr>
          <w:rFonts w:eastAsia="Verdana"/>
          <w:b/>
          <w:sz w:val="22"/>
          <w:szCs w:val="22"/>
        </w:rPr>
      </w:pPr>
      <w:r w:rsidRPr="00421980">
        <w:rPr>
          <w:rFonts w:eastAsia="Verdana"/>
          <w:b/>
          <w:sz w:val="22"/>
          <w:szCs w:val="22"/>
        </w:rPr>
        <w:t xml:space="preserve">Designation – </w:t>
      </w:r>
      <w:r w:rsidR="00DC1850">
        <w:rPr>
          <w:rFonts w:eastAsia="Verdana"/>
          <w:b/>
          <w:sz w:val="22"/>
          <w:szCs w:val="22"/>
        </w:rPr>
        <w:t xml:space="preserve">Sr. IT Executive </w:t>
      </w:r>
    </w:p>
    <w:p w:rsidR="00D1591B">
      <w:pPr>
        <w:spacing w:before="1" w:line="240" w:lineRule="exact"/>
        <w:rPr>
          <w:sz w:val="24"/>
          <w:szCs w:val="24"/>
        </w:rPr>
      </w:pPr>
    </w:p>
    <w:p w:rsidR="007A45F4" w:rsidP="00B375AA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 xml:space="preserve">Good knowledge of Desktop and server troubleshooting </w:t>
      </w:r>
    </w:p>
    <w:p w:rsidR="001D7CE8" w:rsidP="00B375AA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 xml:space="preserve">Daily tasks </w:t>
      </w:r>
      <w:r w:rsidR="00011CE9">
        <w:rPr>
          <w:rFonts w:eastAsia="Garamond" w:asciiTheme="minorHAnsi" w:hAnsiTheme="minorHAnsi" w:cs="FrankRuehl"/>
          <w:sz w:val="22"/>
          <w:szCs w:val="22"/>
        </w:rPr>
        <w:t xml:space="preserve">on </w:t>
      </w:r>
      <w:r>
        <w:rPr>
          <w:rFonts w:eastAsia="Garamond" w:asciiTheme="minorHAnsi" w:hAnsiTheme="minorHAnsi" w:cs="FrankRuehl"/>
          <w:sz w:val="22"/>
          <w:szCs w:val="22"/>
        </w:rPr>
        <w:t xml:space="preserve">Linux and windows OS  </w:t>
      </w:r>
    </w:p>
    <w:p w:rsidR="00075981" w:rsidP="00B375AA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 xml:space="preserve">AWS Instance Monitoring using </w:t>
      </w:r>
      <w:r>
        <w:rPr>
          <w:rFonts w:eastAsia="Garamond" w:asciiTheme="minorHAnsi" w:hAnsiTheme="minorHAnsi" w:cs="FrankRuehl"/>
          <w:sz w:val="22"/>
          <w:szCs w:val="22"/>
        </w:rPr>
        <w:t>cloudwatch</w:t>
      </w:r>
      <w:r>
        <w:rPr>
          <w:rFonts w:eastAsia="Garamond" w:asciiTheme="minorHAnsi" w:hAnsiTheme="minorHAnsi" w:cs="FrankRuehl"/>
          <w:sz w:val="22"/>
          <w:szCs w:val="22"/>
        </w:rPr>
        <w:t xml:space="preserve"> </w:t>
      </w:r>
    </w:p>
    <w:p w:rsidR="00F0541A" w:rsidP="00B375AA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 xml:space="preserve">Configuration and Installation of CentOS 7,8 </w:t>
      </w:r>
    </w:p>
    <w:p w:rsidR="00523454" w:rsidRPr="00A2195C" w:rsidP="00A2195C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 w:rsidRPr="00A2195C">
        <w:rPr>
          <w:rFonts w:eastAsia="Garamond" w:asciiTheme="minorHAnsi" w:hAnsiTheme="minorHAnsi" w:cs="FrankRuehl"/>
          <w:sz w:val="22"/>
          <w:szCs w:val="22"/>
        </w:rPr>
        <w:t>Configure RAID 0 ,</w:t>
      </w:r>
      <w:r w:rsidRPr="00A2195C" w:rsidR="00986EAB">
        <w:rPr>
          <w:rFonts w:eastAsia="Garamond" w:asciiTheme="minorHAnsi" w:hAnsiTheme="minorHAnsi" w:cs="FrankRuehl"/>
          <w:sz w:val="22"/>
          <w:szCs w:val="22"/>
        </w:rPr>
        <w:t>1,</w:t>
      </w:r>
      <w:r w:rsidRPr="00A2195C">
        <w:rPr>
          <w:rFonts w:eastAsia="Garamond" w:asciiTheme="minorHAnsi" w:hAnsiTheme="minorHAnsi" w:cs="FrankRuehl"/>
          <w:sz w:val="22"/>
          <w:szCs w:val="22"/>
        </w:rPr>
        <w:t xml:space="preserve"> and 5</w:t>
      </w:r>
    </w:p>
    <w:p w:rsidR="00D1591B" w:rsidP="00523454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 w:rsidRPr="00523454">
        <w:rPr>
          <w:rFonts w:eastAsia="Garamond" w:asciiTheme="minorHAnsi" w:hAnsiTheme="minorHAnsi" w:cs="FrankRuehl"/>
          <w:sz w:val="22"/>
          <w:szCs w:val="22"/>
        </w:rPr>
        <w:t xml:space="preserve">Installations, </w:t>
      </w:r>
      <w:r w:rsidRPr="00523454" w:rsidR="00970872">
        <w:rPr>
          <w:rFonts w:eastAsia="Garamond" w:asciiTheme="minorHAnsi" w:hAnsiTheme="minorHAnsi" w:cs="FrankRuehl"/>
          <w:sz w:val="22"/>
          <w:szCs w:val="22"/>
        </w:rPr>
        <w:t>configuration of</w:t>
      </w:r>
      <w:r w:rsidR="00E97982">
        <w:rPr>
          <w:rFonts w:eastAsia="Garamond" w:asciiTheme="minorHAnsi" w:hAnsiTheme="minorHAnsi" w:cs="FrankRuehl"/>
          <w:sz w:val="22"/>
          <w:szCs w:val="22"/>
        </w:rPr>
        <w:t xml:space="preserve"> </w:t>
      </w:r>
      <w:r w:rsidR="001E6711">
        <w:rPr>
          <w:rFonts w:eastAsia="Garamond" w:asciiTheme="minorHAnsi" w:hAnsiTheme="minorHAnsi" w:cs="FrankRuehl"/>
          <w:sz w:val="22"/>
          <w:szCs w:val="22"/>
        </w:rPr>
        <w:t xml:space="preserve">Red </w:t>
      </w:r>
      <w:r w:rsidR="00986EAB">
        <w:rPr>
          <w:rFonts w:eastAsia="Garamond" w:asciiTheme="minorHAnsi" w:hAnsiTheme="minorHAnsi" w:cs="FrankRuehl"/>
          <w:sz w:val="22"/>
          <w:szCs w:val="22"/>
        </w:rPr>
        <w:t>hat,</w:t>
      </w:r>
      <w:r w:rsidR="001E6711">
        <w:rPr>
          <w:rFonts w:eastAsia="Garamond" w:asciiTheme="minorHAnsi" w:hAnsiTheme="minorHAnsi" w:cs="FrankRuehl"/>
          <w:sz w:val="22"/>
          <w:szCs w:val="22"/>
        </w:rPr>
        <w:t xml:space="preserve"> Cent OS </w:t>
      </w:r>
      <w:r w:rsidRPr="00523454" w:rsidR="00970872">
        <w:rPr>
          <w:rFonts w:eastAsia="Garamond" w:asciiTheme="minorHAnsi" w:hAnsiTheme="minorHAnsi" w:cs="FrankRuehl"/>
          <w:sz w:val="22"/>
          <w:szCs w:val="22"/>
        </w:rPr>
        <w:t>Linux and</w:t>
      </w:r>
      <w:r w:rsidR="00E97982">
        <w:rPr>
          <w:rFonts w:eastAsia="Garamond" w:asciiTheme="minorHAnsi" w:hAnsiTheme="minorHAnsi" w:cs="FrankRuehl"/>
          <w:sz w:val="22"/>
          <w:szCs w:val="22"/>
        </w:rPr>
        <w:t xml:space="preserve"> </w:t>
      </w:r>
      <w:r w:rsidRPr="00523454" w:rsidR="00BA354B">
        <w:rPr>
          <w:rFonts w:eastAsia="Garamond" w:asciiTheme="minorHAnsi" w:hAnsiTheme="minorHAnsi" w:cs="FrankRuehl"/>
          <w:sz w:val="22"/>
          <w:szCs w:val="22"/>
        </w:rPr>
        <w:t xml:space="preserve">Ubuntu </w:t>
      </w:r>
    </w:p>
    <w:p w:rsidR="005F7202" w:rsidRPr="005F7202" w:rsidP="005F7202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>Linux</w:t>
      </w:r>
      <w:r w:rsidR="00064756">
        <w:rPr>
          <w:rFonts w:eastAsia="Garamond" w:asciiTheme="minorHAnsi" w:hAnsiTheme="minorHAnsi" w:cs="FrankRuehl"/>
          <w:sz w:val="22"/>
          <w:szCs w:val="22"/>
        </w:rPr>
        <w:t xml:space="preserve"> and </w:t>
      </w:r>
      <w:r w:rsidR="009C1B42">
        <w:rPr>
          <w:rFonts w:eastAsia="Garamond" w:asciiTheme="minorHAnsi" w:hAnsiTheme="minorHAnsi" w:cs="FrankRuehl"/>
          <w:sz w:val="22"/>
          <w:szCs w:val="22"/>
        </w:rPr>
        <w:t>ubuntu</w:t>
      </w:r>
      <w:r w:rsidR="009C1B42">
        <w:rPr>
          <w:rFonts w:eastAsia="Garamond" w:asciiTheme="minorHAnsi" w:hAnsiTheme="minorHAnsi" w:cs="FrankRuehl"/>
          <w:sz w:val="22"/>
          <w:szCs w:val="22"/>
        </w:rPr>
        <w:t xml:space="preserve"> machine</w:t>
      </w:r>
      <w:r w:rsidR="00064756">
        <w:rPr>
          <w:rFonts w:eastAsia="Garamond" w:asciiTheme="minorHAnsi" w:hAnsiTheme="minorHAnsi" w:cs="FrankRuehl"/>
          <w:sz w:val="22"/>
          <w:szCs w:val="22"/>
        </w:rPr>
        <w:t xml:space="preserve"> </w:t>
      </w:r>
      <w:r>
        <w:rPr>
          <w:rFonts w:eastAsia="Garamond" w:asciiTheme="minorHAnsi" w:hAnsiTheme="minorHAnsi" w:cs="FrankRuehl"/>
          <w:sz w:val="22"/>
          <w:szCs w:val="22"/>
        </w:rPr>
        <w:t xml:space="preserve">configuration using </w:t>
      </w:r>
      <w:r>
        <w:rPr>
          <w:rFonts w:eastAsia="Garamond" w:asciiTheme="minorHAnsi" w:hAnsiTheme="minorHAnsi" w:cs="FrankRuehl"/>
          <w:sz w:val="22"/>
          <w:szCs w:val="22"/>
        </w:rPr>
        <w:t>Ansible</w:t>
      </w:r>
      <w:r>
        <w:rPr>
          <w:rFonts w:eastAsia="Garamond" w:asciiTheme="minorHAnsi" w:hAnsiTheme="minorHAnsi" w:cs="FrankRuehl"/>
          <w:sz w:val="22"/>
          <w:szCs w:val="22"/>
        </w:rPr>
        <w:t xml:space="preserve"> </w:t>
      </w:r>
      <w:r w:rsidR="009C1B42">
        <w:rPr>
          <w:rFonts w:eastAsia="Garamond" w:asciiTheme="minorHAnsi" w:hAnsiTheme="minorHAnsi" w:cs="FrankRuehl"/>
          <w:sz w:val="22"/>
          <w:szCs w:val="22"/>
        </w:rPr>
        <w:t>module,</w:t>
      </w:r>
      <w:r>
        <w:rPr>
          <w:rFonts w:eastAsia="Garamond" w:asciiTheme="minorHAnsi" w:hAnsiTheme="minorHAnsi" w:cs="FrankRuehl"/>
          <w:sz w:val="22"/>
          <w:szCs w:val="22"/>
        </w:rPr>
        <w:t xml:space="preserve"> </w:t>
      </w:r>
      <w:r>
        <w:rPr>
          <w:rFonts w:eastAsia="Garamond" w:asciiTheme="minorHAnsi" w:hAnsiTheme="minorHAnsi" w:cs="FrankRuehl"/>
          <w:sz w:val="22"/>
          <w:szCs w:val="22"/>
        </w:rPr>
        <w:t>adhoc</w:t>
      </w:r>
      <w:r>
        <w:rPr>
          <w:rFonts w:eastAsia="Garamond" w:asciiTheme="minorHAnsi" w:hAnsiTheme="minorHAnsi" w:cs="FrankRuehl"/>
          <w:sz w:val="22"/>
          <w:szCs w:val="22"/>
        </w:rPr>
        <w:t xml:space="preserve"> command and basic Playbooks</w:t>
      </w:r>
    </w:p>
    <w:p w:rsidR="00D1591B" w:rsidRPr="00421980" w:rsidP="00B375AA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 w:rsidRPr="00421980">
        <w:rPr>
          <w:rFonts w:eastAsia="Garamond" w:asciiTheme="minorHAnsi" w:hAnsiTheme="minorHAnsi" w:cs="FrankRuehl"/>
          <w:sz w:val="22"/>
          <w:szCs w:val="22"/>
        </w:rPr>
        <w:t>Troubleshooting Linux</w:t>
      </w:r>
      <w:r w:rsidRPr="00421980" w:rsidR="00E06192">
        <w:rPr>
          <w:rFonts w:eastAsia="Garamond" w:asciiTheme="minorHAnsi" w:hAnsiTheme="minorHAnsi" w:cs="FrankRuehl"/>
          <w:sz w:val="22"/>
          <w:szCs w:val="22"/>
        </w:rPr>
        <w:t xml:space="preserve"> and </w:t>
      </w:r>
      <w:r w:rsidR="003C1AA2">
        <w:rPr>
          <w:rFonts w:eastAsia="Garamond" w:asciiTheme="minorHAnsi" w:hAnsiTheme="minorHAnsi" w:cs="FrankRuehl"/>
          <w:sz w:val="22"/>
          <w:szCs w:val="22"/>
        </w:rPr>
        <w:t xml:space="preserve">Ubuntu OS </w:t>
      </w:r>
    </w:p>
    <w:p w:rsidR="00D1591B" w:rsidRPr="00C151AD" w:rsidP="00A2195C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 w:rsidRPr="00C151AD">
        <w:rPr>
          <w:rFonts w:eastAsia="Garamond" w:asciiTheme="minorHAnsi" w:hAnsiTheme="minorHAnsi" w:cs="FrankRuehl"/>
          <w:sz w:val="22"/>
          <w:szCs w:val="22"/>
        </w:rPr>
        <w:t>Troublesho</w:t>
      </w:r>
      <w:r w:rsidR="00C151AD">
        <w:rPr>
          <w:rFonts w:eastAsia="Garamond" w:asciiTheme="minorHAnsi" w:hAnsiTheme="minorHAnsi" w:cs="FrankRuehl"/>
          <w:sz w:val="22"/>
          <w:szCs w:val="22"/>
        </w:rPr>
        <w:t>oting Network related problems</w:t>
      </w:r>
    </w:p>
    <w:p w:rsidR="00D1591B" w:rsidP="00B375AA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 w:rsidRPr="00C151AD">
        <w:rPr>
          <w:rFonts w:eastAsia="Garamond" w:asciiTheme="minorHAnsi" w:hAnsiTheme="minorHAnsi" w:cs="FrankRuehl"/>
          <w:sz w:val="22"/>
          <w:szCs w:val="22"/>
        </w:rPr>
        <w:t xml:space="preserve">Monitoring of server, </w:t>
      </w:r>
      <w:r w:rsidRPr="00C151AD" w:rsidR="004032F5">
        <w:rPr>
          <w:rFonts w:eastAsia="Garamond" w:asciiTheme="minorHAnsi" w:hAnsiTheme="minorHAnsi" w:cs="FrankRuehl"/>
          <w:sz w:val="22"/>
          <w:szCs w:val="22"/>
        </w:rPr>
        <w:t>Cisco</w:t>
      </w:r>
      <w:r w:rsidR="001D2797">
        <w:rPr>
          <w:rFonts w:eastAsia="Garamond" w:asciiTheme="minorHAnsi" w:hAnsiTheme="minorHAnsi" w:cs="FrankRuehl"/>
          <w:sz w:val="22"/>
          <w:szCs w:val="22"/>
        </w:rPr>
        <w:t xml:space="preserve"> switches and </w:t>
      </w:r>
      <w:r w:rsidR="00064756">
        <w:rPr>
          <w:rFonts w:eastAsia="Garamond" w:asciiTheme="minorHAnsi" w:hAnsiTheme="minorHAnsi" w:cs="FrankRuehl"/>
          <w:sz w:val="22"/>
          <w:szCs w:val="22"/>
        </w:rPr>
        <w:t xml:space="preserve">Watch </w:t>
      </w:r>
      <w:r w:rsidR="009C1B42">
        <w:rPr>
          <w:rFonts w:eastAsia="Garamond" w:asciiTheme="minorHAnsi" w:hAnsiTheme="minorHAnsi" w:cs="FrankRuehl"/>
          <w:sz w:val="22"/>
          <w:szCs w:val="22"/>
        </w:rPr>
        <w:t>Guard,</w:t>
      </w:r>
      <w:r w:rsidR="00610100">
        <w:rPr>
          <w:rFonts w:eastAsia="Garamond" w:asciiTheme="minorHAnsi" w:hAnsiTheme="minorHAnsi" w:cs="FrankRuehl"/>
          <w:sz w:val="22"/>
          <w:szCs w:val="22"/>
        </w:rPr>
        <w:t xml:space="preserve"> pf-Sense </w:t>
      </w:r>
      <w:r w:rsidR="001D2797">
        <w:rPr>
          <w:rFonts w:eastAsia="Garamond" w:asciiTheme="minorHAnsi" w:hAnsiTheme="minorHAnsi" w:cs="FrankRuehl"/>
          <w:sz w:val="22"/>
          <w:szCs w:val="22"/>
        </w:rPr>
        <w:t>firewalls</w:t>
      </w:r>
    </w:p>
    <w:p w:rsidR="001D2797" w:rsidP="00B375AA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 xml:space="preserve">Configuration and troubleshooting Samba Server </w:t>
      </w:r>
    </w:p>
    <w:p w:rsidR="0016402C" w:rsidRPr="00421980" w:rsidP="00B375AA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 xml:space="preserve">Desktop support like Replacing hardware of desktop and laptop </w:t>
      </w:r>
    </w:p>
    <w:p w:rsidR="00D1591B" w:rsidRPr="00421980" w:rsidP="00B375AA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 w:rsidRPr="00421980">
        <w:rPr>
          <w:rFonts w:eastAsia="Garamond" w:asciiTheme="minorHAnsi" w:hAnsiTheme="minorHAnsi" w:cs="FrankRuehl"/>
          <w:sz w:val="22"/>
          <w:szCs w:val="22"/>
        </w:rPr>
        <w:t>Co-</w:t>
      </w:r>
      <w:r w:rsidRPr="00421980" w:rsidR="005A1EB1">
        <w:rPr>
          <w:rFonts w:eastAsia="Garamond" w:asciiTheme="minorHAnsi" w:hAnsiTheme="minorHAnsi" w:cs="FrankRuehl"/>
          <w:sz w:val="22"/>
          <w:szCs w:val="22"/>
        </w:rPr>
        <w:t>Ordinate</w:t>
      </w:r>
      <w:r w:rsidRPr="00421980">
        <w:rPr>
          <w:rFonts w:eastAsia="Garamond" w:asciiTheme="minorHAnsi" w:hAnsiTheme="minorHAnsi" w:cs="FrankRuehl"/>
          <w:sz w:val="22"/>
          <w:szCs w:val="22"/>
        </w:rPr>
        <w:t xml:space="preserve"> with Telecom Operator for new connection</w:t>
      </w:r>
      <w:r w:rsidRPr="00421980" w:rsidR="000B7CE7">
        <w:rPr>
          <w:rFonts w:eastAsia="Garamond" w:asciiTheme="minorHAnsi" w:hAnsiTheme="minorHAnsi" w:cs="FrankRuehl"/>
          <w:sz w:val="22"/>
          <w:szCs w:val="22"/>
        </w:rPr>
        <w:t xml:space="preserve"> and Maintenance and other Activity</w:t>
      </w:r>
    </w:p>
    <w:p w:rsidR="00D1591B" w:rsidRPr="00421980" w:rsidP="00A2195C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 w:rsidRPr="00421980">
        <w:rPr>
          <w:rFonts w:eastAsia="Garamond" w:asciiTheme="minorHAnsi" w:hAnsiTheme="minorHAnsi" w:cs="FrankRuehl"/>
          <w:sz w:val="22"/>
          <w:szCs w:val="22"/>
        </w:rPr>
        <w:t>installing</w:t>
      </w:r>
      <w:r w:rsidRPr="00421980" w:rsidR="00E06192">
        <w:rPr>
          <w:rFonts w:eastAsia="Garamond" w:asciiTheme="minorHAnsi" w:hAnsiTheme="minorHAnsi" w:cs="FrankRuehl"/>
          <w:sz w:val="22"/>
          <w:szCs w:val="22"/>
        </w:rPr>
        <w:t xml:space="preserve"> new </w:t>
      </w:r>
      <w:r w:rsidRPr="00421980" w:rsidR="00DB4AE3">
        <w:rPr>
          <w:rFonts w:eastAsia="Garamond" w:asciiTheme="minorHAnsi" w:hAnsiTheme="minorHAnsi" w:cs="FrankRuehl"/>
          <w:sz w:val="22"/>
          <w:szCs w:val="22"/>
        </w:rPr>
        <w:t>Software, hardware (</w:t>
      </w:r>
      <w:r w:rsidR="00A53F7A">
        <w:rPr>
          <w:rFonts w:eastAsia="Garamond" w:asciiTheme="minorHAnsi" w:hAnsiTheme="minorHAnsi" w:cs="FrankRuehl"/>
          <w:sz w:val="22"/>
          <w:szCs w:val="22"/>
        </w:rPr>
        <w:t>server</w:t>
      </w:r>
      <w:r w:rsidRPr="00421980" w:rsidR="00E06192">
        <w:rPr>
          <w:rFonts w:eastAsia="Garamond" w:asciiTheme="minorHAnsi" w:hAnsiTheme="minorHAnsi" w:cs="FrankRuehl"/>
          <w:sz w:val="22"/>
          <w:szCs w:val="22"/>
        </w:rPr>
        <w:t xml:space="preserve">, printer, workstations </w:t>
      </w:r>
      <w:r w:rsidRPr="00421980" w:rsidR="00E06192">
        <w:rPr>
          <w:rFonts w:eastAsia="Garamond" w:asciiTheme="minorHAnsi" w:hAnsiTheme="minorHAnsi" w:cs="FrankRuehl"/>
          <w:sz w:val="22"/>
          <w:szCs w:val="22"/>
        </w:rPr>
        <w:t>etc</w:t>
      </w:r>
      <w:r w:rsidRPr="00421980" w:rsidR="00E06192">
        <w:rPr>
          <w:rFonts w:eastAsia="Garamond" w:asciiTheme="minorHAnsi" w:hAnsiTheme="minorHAnsi" w:cs="FrankRuehl"/>
          <w:sz w:val="22"/>
          <w:szCs w:val="22"/>
        </w:rPr>
        <w:t>)</w:t>
      </w:r>
    </w:p>
    <w:p w:rsidR="00D1591B" w:rsidRPr="00421980" w:rsidP="00B375AA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 w:rsidRPr="00421980">
        <w:rPr>
          <w:rFonts w:eastAsia="Garamond" w:asciiTheme="minorHAnsi" w:hAnsiTheme="minorHAnsi" w:cs="FrankRuehl"/>
          <w:sz w:val="22"/>
          <w:szCs w:val="22"/>
        </w:rPr>
        <w:t>Network Maintenance and fixing network faults</w:t>
      </w:r>
    </w:p>
    <w:p w:rsidR="00D1591B" w:rsidRPr="00421980" w:rsidP="00B375AA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 w:rsidRPr="00421980">
        <w:rPr>
          <w:rFonts w:eastAsia="Garamond" w:asciiTheme="minorHAnsi" w:hAnsiTheme="minorHAnsi" w:cs="FrankRuehl"/>
          <w:sz w:val="22"/>
          <w:szCs w:val="22"/>
        </w:rPr>
        <w:t xml:space="preserve">Technical support for people using </w:t>
      </w:r>
      <w:r w:rsidRPr="00421980" w:rsidR="00970872">
        <w:rPr>
          <w:rFonts w:eastAsia="Garamond" w:asciiTheme="minorHAnsi" w:hAnsiTheme="minorHAnsi" w:cs="FrankRuehl"/>
          <w:sz w:val="22"/>
          <w:szCs w:val="22"/>
        </w:rPr>
        <w:t>network,</w:t>
      </w:r>
      <w:r w:rsidRPr="00421980" w:rsidR="004032F5">
        <w:rPr>
          <w:rFonts w:eastAsia="Garamond" w:asciiTheme="minorHAnsi" w:hAnsiTheme="minorHAnsi" w:cs="FrankRuehl"/>
          <w:sz w:val="22"/>
          <w:szCs w:val="22"/>
        </w:rPr>
        <w:t xml:space="preserve"> System and Servers </w:t>
      </w:r>
    </w:p>
    <w:p w:rsidR="004F57E9" w:rsidP="00A2195C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 w:rsidRPr="00421980">
        <w:rPr>
          <w:rFonts w:eastAsia="Garamond" w:asciiTheme="minorHAnsi" w:hAnsiTheme="minorHAnsi" w:cs="FrankRuehl"/>
          <w:sz w:val="22"/>
          <w:szCs w:val="22"/>
        </w:rPr>
        <w:t>Working Knowledge about ILO and Console features.</w:t>
      </w:r>
    </w:p>
    <w:p w:rsidR="003E14B1" w:rsidRPr="00421980" w:rsidP="003E14B1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 w:rsidRPr="00421980">
        <w:rPr>
          <w:rFonts w:eastAsia="Garamond" w:asciiTheme="minorHAnsi" w:hAnsiTheme="minorHAnsi" w:cs="FrankRuehl"/>
          <w:sz w:val="22"/>
          <w:szCs w:val="22"/>
        </w:rPr>
        <w:t>Maintaining maximum uptime for the Servers</w:t>
      </w:r>
    </w:p>
    <w:p w:rsidR="003E14B1" w:rsidRPr="00421980" w:rsidP="00A2195C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 w:rsidRPr="00421980">
        <w:rPr>
          <w:rFonts w:eastAsia="Garamond" w:asciiTheme="minorHAnsi" w:hAnsiTheme="minorHAnsi" w:cs="FrankRuehl"/>
          <w:sz w:val="22"/>
          <w:szCs w:val="22"/>
        </w:rPr>
        <w:t>Troubleshooting Hardware and Networking problems of Different Servers.</w:t>
      </w:r>
    </w:p>
    <w:p w:rsidR="003E14B1" w:rsidRPr="00421980" w:rsidP="00A2195C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 w:rsidRPr="00421980">
        <w:rPr>
          <w:rFonts w:eastAsia="Garamond" w:asciiTheme="minorHAnsi" w:hAnsiTheme="minorHAnsi" w:cs="FrankRuehl"/>
          <w:sz w:val="22"/>
          <w:szCs w:val="22"/>
        </w:rPr>
        <w:t xml:space="preserve">Handling technical projects, end-to-end project delivery, providing solutions to clients </w:t>
      </w:r>
    </w:p>
    <w:p w:rsidR="003E14B1" w:rsidP="003E14B1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>Creating FTP and troubleshooting on windows and Linux servers</w:t>
      </w:r>
    </w:p>
    <w:p w:rsidR="003E14B1" w:rsidP="003E14B1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 xml:space="preserve"> Configuration of </w:t>
      </w:r>
      <w:r w:rsidR="007C38A0">
        <w:rPr>
          <w:rFonts w:eastAsia="Garamond" w:asciiTheme="minorHAnsi" w:hAnsiTheme="minorHAnsi" w:cs="FrankRuehl"/>
          <w:sz w:val="22"/>
          <w:szCs w:val="22"/>
        </w:rPr>
        <w:t xml:space="preserve">WatchGuard </w:t>
      </w:r>
      <w:r>
        <w:rPr>
          <w:rFonts w:eastAsia="Garamond" w:asciiTheme="minorHAnsi" w:hAnsiTheme="minorHAnsi" w:cs="FrankRuehl"/>
          <w:sz w:val="22"/>
          <w:szCs w:val="22"/>
        </w:rPr>
        <w:t>&amp;</w:t>
      </w:r>
      <w:r w:rsidR="00F6458C">
        <w:rPr>
          <w:rFonts w:eastAsia="Garamond" w:asciiTheme="minorHAnsi" w:hAnsiTheme="minorHAnsi" w:cs="FrankRuehl"/>
          <w:sz w:val="22"/>
          <w:szCs w:val="22"/>
        </w:rPr>
        <w:t xml:space="preserve"> </w:t>
      </w:r>
      <w:r w:rsidR="00BC3280">
        <w:rPr>
          <w:rFonts w:eastAsia="Garamond" w:asciiTheme="minorHAnsi" w:hAnsiTheme="minorHAnsi" w:cs="FrankRuehl"/>
          <w:sz w:val="22"/>
          <w:szCs w:val="22"/>
        </w:rPr>
        <w:t>pfsense</w:t>
      </w:r>
      <w:r w:rsidR="00F6458C">
        <w:rPr>
          <w:rFonts w:eastAsia="Garamond" w:asciiTheme="minorHAnsi" w:hAnsiTheme="minorHAnsi" w:cs="FrankRuehl"/>
          <w:sz w:val="22"/>
          <w:szCs w:val="22"/>
        </w:rPr>
        <w:t xml:space="preserve"> </w:t>
      </w:r>
      <w:r w:rsidR="00BC3280">
        <w:rPr>
          <w:rFonts w:eastAsia="Garamond" w:asciiTheme="minorHAnsi" w:hAnsiTheme="minorHAnsi" w:cs="FrankRuehl"/>
          <w:sz w:val="22"/>
          <w:szCs w:val="22"/>
        </w:rPr>
        <w:t>firewall</w:t>
      </w:r>
      <w:r>
        <w:rPr>
          <w:rFonts w:eastAsia="Garamond" w:asciiTheme="minorHAnsi" w:hAnsiTheme="minorHAnsi" w:cs="FrankRuehl"/>
          <w:sz w:val="22"/>
          <w:szCs w:val="22"/>
        </w:rPr>
        <w:t xml:space="preserve"> Creating Policy and </w:t>
      </w:r>
      <w:r w:rsidR="00241DD0">
        <w:rPr>
          <w:rFonts w:eastAsia="Garamond" w:asciiTheme="minorHAnsi" w:hAnsiTheme="minorHAnsi" w:cs="FrankRuehl"/>
          <w:sz w:val="22"/>
          <w:szCs w:val="22"/>
        </w:rPr>
        <w:t>monitoring WatchGuard</w:t>
      </w:r>
      <w:r>
        <w:rPr>
          <w:rFonts w:eastAsia="Garamond" w:asciiTheme="minorHAnsi" w:hAnsiTheme="minorHAnsi" w:cs="FrankRuehl"/>
          <w:sz w:val="22"/>
          <w:szCs w:val="22"/>
        </w:rPr>
        <w:t xml:space="preserve"> firewalls</w:t>
      </w:r>
      <w:r w:rsidR="00BC3280">
        <w:rPr>
          <w:rFonts w:eastAsia="Garamond" w:asciiTheme="minorHAnsi" w:hAnsiTheme="minorHAnsi" w:cs="FrankRuehl"/>
          <w:sz w:val="22"/>
          <w:szCs w:val="22"/>
        </w:rPr>
        <w:t xml:space="preserve"> rules </w:t>
      </w:r>
    </w:p>
    <w:p w:rsidR="003E14B1" w:rsidP="003E14B1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 xml:space="preserve">PAT and SNAT from WatchGuard and </w:t>
      </w:r>
      <w:r>
        <w:rPr>
          <w:rFonts w:eastAsia="Garamond" w:asciiTheme="minorHAnsi" w:hAnsiTheme="minorHAnsi" w:cs="FrankRuehl"/>
          <w:sz w:val="22"/>
          <w:szCs w:val="22"/>
        </w:rPr>
        <w:t>pfsense</w:t>
      </w:r>
      <w:r>
        <w:rPr>
          <w:rFonts w:eastAsia="Garamond" w:asciiTheme="minorHAnsi" w:hAnsiTheme="minorHAnsi" w:cs="FrankRuehl"/>
          <w:sz w:val="22"/>
          <w:szCs w:val="22"/>
        </w:rPr>
        <w:t xml:space="preserve"> firewall </w:t>
      </w:r>
    </w:p>
    <w:p w:rsidR="00CA104B" w:rsidRPr="00421980" w:rsidP="00A2195C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 w:rsidRPr="00421980">
        <w:rPr>
          <w:rFonts w:eastAsia="Garamond" w:asciiTheme="minorHAnsi" w:hAnsiTheme="minorHAnsi" w:cs="FrankRuehl"/>
          <w:sz w:val="22"/>
          <w:szCs w:val="22"/>
        </w:rPr>
        <w:t xml:space="preserve">Responsible for Remote Branch </w:t>
      </w:r>
      <w:r w:rsidRPr="00421980" w:rsidR="00BD3977">
        <w:rPr>
          <w:rFonts w:eastAsia="Garamond" w:asciiTheme="minorHAnsi" w:hAnsiTheme="minorHAnsi" w:cs="FrankRuehl"/>
          <w:sz w:val="22"/>
          <w:szCs w:val="22"/>
        </w:rPr>
        <w:t>Office activities</w:t>
      </w:r>
      <w:r w:rsidRPr="00421980">
        <w:rPr>
          <w:rFonts w:eastAsia="Garamond" w:asciiTheme="minorHAnsi" w:hAnsiTheme="minorHAnsi" w:cs="FrankRuehl"/>
          <w:sz w:val="22"/>
          <w:szCs w:val="22"/>
        </w:rPr>
        <w:t xml:space="preserve"> including co-</w:t>
      </w:r>
      <w:r w:rsidRPr="00421980" w:rsidR="003E14B1">
        <w:rPr>
          <w:rFonts w:eastAsia="Garamond" w:asciiTheme="minorHAnsi" w:hAnsiTheme="minorHAnsi" w:cs="FrankRuehl"/>
          <w:sz w:val="22"/>
          <w:szCs w:val="22"/>
        </w:rPr>
        <w:t>ordination, maintenance</w:t>
      </w:r>
      <w:r w:rsidRPr="00421980">
        <w:rPr>
          <w:rFonts w:eastAsia="Garamond" w:asciiTheme="minorHAnsi" w:hAnsiTheme="minorHAnsi" w:cs="FrankRuehl"/>
          <w:sz w:val="22"/>
          <w:szCs w:val="22"/>
        </w:rPr>
        <w:t xml:space="preserve"> or project work for IT infrastructure as per business requirement </w:t>
      </w:r>
      <w:r w:rsidRPr="00421980" w:rsidR="00BD3977">
        <w:rPr>
          <w:rFonts w:eastAsia="Garamond" w:asciiTheme="minorHAnsi" w:hAnsiTheme="minorHAnsi" w:cs="FrankRuehl"/>
          <w:sz w:val="22"/>
          <w:szCs w:val="22"/>
        </w:rPr>
        <w:t>(Upgrades</w:t>
      </w:r>
      <w:r w:rsidRPr="00421980">
        <w:rPr>
          <w:rFonts w:eastAsia="Garamond" w:asciiTheme="minorHAnsi" w:hAnsiTheme="minorHAnsi" w:cs="FrankRuehl"/>
          <w:sz w:val="22"/>
          <w:szCs w:val="22"/>
        </w:rPr>
        <w:t xml:space="preserve"> \ Power down etc.).</w:t>
      </w:r>
    </w:p>
    <w:p w:rsidR="00A7041E" w:rsidP="00A2195C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 w:rsidRPr="00421980">
        <w:rPr>
          <w:rFonts w:eastAsia="Garamond" w:asciiTheme="minorHAnsi" w:hAnsiTheme="minorHAnsi" w:cs="FrankRuehl"/>
          <w:sz w:val="22"/>
          <w:szCs w:val="22"/>
        </w:rPr>
        <w:t xml:space="preserve">Vendor communication (Dell, </w:t>
      </w:r>
      <w:r w:rsidRPr="00421980" w:rsidR="00BD3977">
        <w:rPr>
          <w:rFonts w:eastAsia="Garamond" w:asciiTheme="minorHAnsi" w:hAnsiTheme="minorHAnsi" w:cs="FrankRuehl"/>
          <w:sz w:val="22"/>
          <w:szCs w:val="22"/>
        </w:rPr>
        <w:t>HP,</w:t>
      </w:r>
      <w:r w:rsidRPr="00421980">
        <w:rPr>
          <w:rFonts w:eastAsia="Garamond" w:asciiTheme="minorHAnsi" w:hAnsiTheme="minorHAnsi" w:cs="FrankRuehl"/>
          <w:sz w:val="22"/>
          <w:szCs w:val="22"/>
        </w:rPr>
        <w:t xml:space="preserve"> Lenovo) for Desktops, L</w:t>
      </w:r>
      <w:r w:rsidR="002D4708">
        <w:rPr>
          <w:rFonts w:eastAsia="Garamond" w:asciiTheme="minorHAnsi" w:hAnsiTheme="minorHAnsi" w:cs="FrankRuehl"/>
          <w:sz w:val="22"/>
          <w:szCs w:val="22"/>
        </w:rPr>
        <w:t xml:space="preserve">aptops, Servers and </w:t>
      </w:r>
      <w:r w:rsidR="007336F0">
        <w:rPr>
          <w:rFonts w:eastAsia="Garamond" w:asciiTheme="minorHAnsi" w:hAnsiTheme="minorHAnsi" w:cs="FrankRuehl"/>
          <w:sz w:val="22"/>
          <w:szCs w:val="22"/>
        </w:rPr>
        <w:t>Printers,</w:t>
      </w:r>
      <w:r w:rsidRPr="00421980">
        <w:rPr>
          <w:rFonts w:eastAsia="Garamond" w:asciiTheme="minorHAnsi" w:hAnsiTheme="minorHAnsi" w:cs="FrankRuehl"/>
          <w:sz w:val="22"/>
          <w:szCs w:val="22"/>
        </w:rPr>
        <w:t xml:space="preserve"> Scanner.</w:t>
      </w:r>
    </w:p>
    <w:p w:rsidR="003E14B1" w:rsidP="00A2195C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 xml:space="preserve">Responsible of New Telecom connection, billing, service related activities   </w:t>
      </w:r>
    </w:p>
    <w:p w:rsidR="003E14B1" w:rsidRPr="00421980" w:rsidP="00A2195C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 xml:space="preserve">Responsible for Maintaining </w:t>
      </w:r>
      <w:r>
        <w:rPr>
          <w:rFonts w:eastAsia="Garamond" w:asciiTheme="minorHAnsi" w:hAnsiTheme="minorHAnsi" w:cs="FrankRuehl"/>
          <w:sz w:val="22"/>
          <w:szCs w:val="22"/>
        </w:rPr>
        <w:t xml:space="preserve">all </w:t>
      </w:r>
      <w:r>
        <w:rPr>
          <w:rFonts w:eastAsia="Garamond" w:asciiTheme="minorHAnsi" w:hAnsiTheme="minorHAnsi" w:cs="FrankRuehl"/>
          <w:sz w:val="22"/>
          <w:szCs w:val="22"/>
        </w:rPr>
        <w:t xml:space="preserve">IT infra up and running properly </w:t>
      </w:r>
    </w:p>
    <w:p w:rsidR="00986EAB" w:rsidP="00986EAB">
      <w:p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</w:p>
    <w:p w:rsidR="00D1591B" w:rsidRPr="00421980" w:rsidP="00262FE1">
      <w:pPr>
        <w:rPr>
          <w:rFonts w:eastAsia="Verdana"/>
          <w:b/>
          <w:sz w:val="22"/>
          <w:szCs w:val="22"/>
        </w:rPr>
      </w:pPr>
      <w:r>
        <w:rPr>
          <w:rFonts w:eastAsia="Garamond" w:asciiTheme="minorHAnsi" w:hAnsiTheme="minorHAnsi" w:cs="FrankRuehl"/>
          <w:sz w:val="22"/>
          <w:szCs w:val="22"/>
        </w:rPr>
        <w:t xml:space="preserve">  </w:t>
      </w:r>
      <w:r w:rsidR="00262FE1">
        <w:t xml:space="preserve"> </w:t>
      </w:r>
      <w:r w:rsidRPr="00421980" w:rsidR="00E06192">
        <w:rPr>
          <w:rFonts w:eastAsia="Verdana"/>
          <w:b/>
          <w:sz w:val="22"/>
          <w:szCs w:val="22"/>
        </w:rPr>
        <w:t xml:space="preserve">Dish TV India </w:t>
      </w:r>
      <w:r w:rsidRPr="00421980" w:rsidR="00E06192">
        <w:rPr>
          <w:rFonts w:eastAsia="Verdana"/>
          <w:b/>
          <w:sz w:val="22"/>
          <w:szCs w:val="22"/>
        </w:rPr>
        <w:t>Pvt</w:t>
      </w:r>
      <w:r w:rsidRPr="00421980" w:rsidR="00E06192">
        <w:rPr>
          <w:rFonts w:eastAsia="Verdana"/>
          <w:b/>
          <w:sz w:val="22"/>
          <w:szCs w:val="22"/>
        </w:rPr>
        <w:t xml:space="preserve"> Ltd, 17th November 2014 to 09 May 2016</w:t>
      </w:r>
    </w:p>
    <w:p w:rsidR="00D1591B" w:rsidRPr="00421980" w:rsidP="005E3571">
      <w:pPr>
        <w:ind w:left="140"/>
        <w:rPr>
          <w:rFonts w:eastAsia="Verdana"/>
          <w:b/>
          <w:sz w:val="22"/>
          <w:szCs w:val="22"/>
        </w:rPr>
      </w:pPr>
      <w:r w:rsidRPr="00421980">
        <w:rPr>
          <w:rFonts w:eastAsia="Verdana"/>
          <w:b/>
          <w:sz w:val="22"/>
          <w:szCs w:val="22"/>
        </w:rPr>
        <w:t>Designation – Network Engineer</w:t>
      </w:r>
    </w:p>
    <w:p w:rsidR="00D1591B">
      <w:pPr>
        <w:spacing w:before="12" w:line="220" w:lineRule="exact"/>
        <w:rPr>
          <w:sz w:val="22"/>
          <w:szCs w:val="22"/>
        </w:rPr>
      </w:pPr>
    </w:p>
    <w:p w:rsidR="00D1591B" w:rsidP="00A2195C">
      <w:pPr>
        <w:tabs>
          <w:tab w:val="left" w:pos="860"/>
        </w:tabs>
        <w:ind w:right="374"/>
        <w:rPr>
          <w:rFonts w:ascii="Verdana" w:eastAsia="Verdana" w:hAnsi="Verdana" w:cs="Verdana"/>
          <w:sz w:val="18"/>
          <w:szCs w:val="18"/>
        </w:rPr>
      </w:pPr>
      <w:r>
        <w:rPr>
          <w:rFonts w:ascii="Wingdings" w:eastAsia="Wingdings" w:hAnsi="Wingdings" w:cs="Wingdings"/>
          <w:sz w:val="18"/>
          <w:szCs w:val="18"/>
        </w:rPr>
        <w:sym w:font="Wingdings" w:char="F020"/>
      </w:r>
      <w:r>
        <w:rPr>
          <w:rFonts w:ascii="Wingdings" w:eastAsia="Wingdings" w:hAnsi="Wingdings" w:cs="Wingdings"/>
          <w:sz w:val="18"/>
          <w:szCs w:val="18"/>
        </w:rPr>
        <w:sym w:font="Wingdings" w:char="F020"/>
      </w:r>
      <w:r w:rsidR="00E06192">
        <w:rPr>
          <w:rFonts w:ascii="Wingdings" w:eastAsia="Wingdings" w:hAnsi="Wingdings" w:cs="Wingdings"/>
          <w:sz w:val="18"/>
          <w:szCs w:val="18"/>
        </w:rPr>
        <w:sym w:font="Wingdings" w:char="F0D8"/>
      </w:r>
      <w:r>
        <w:rPr>
          <w:sz w:val="18"/>
          <w:szCs w:val="18"/>
        </w:rPr>
        <w:t xml:space="preserve">   </w:t>
      </w:r>
      <w:r w:rsidR="00E06192">
        <w:rPr>
          <w:rFonts w:ascii="Verdana" w:eastAsia="Verdana" w:hAnsi="Verdana" w:cs="Verdana"/>
          <w:sz w:val="18"/>
          <w:szCs w:val="18"/>
        </w:rPr>
        <w:t>Tr</w:t>
      </w:r>
      <w:r w:rsidR="00E06192">
        <w:rPr>
          <w:rFonts w:ascii="Verdana" w:eastAsia="Verdana" w:hAnsi="Verdana" w:cs="Verdana"/>
          <w:spacing w:val="1"/>
          <w:sz w:val="18"/>
          <w:szCs w:val="18"/>
        </w:rPr>
        <w:t>o</w:t>
      </w:r>
      <w:r w:rsidR="00E06192">
        <w:rPr>
          <w:rFonts w:ascii="Verdana" w:eastAsia="Verdana" w:hAnsi="Verdana" w:cs="Verdana"/>
          <w:spacing w:val="-1"/>
          <w:sz w:val="18"/>
          <w:szCs w:val="18"/>
        </w:rPr>
        <w:t>u</w:t>
      </w:r>
      <w:r w:rsidR="00E06192">
        <w:rPr>
          <w:rFonts w:ascii="Verdana" w:eastAsia="Verdana" w:hAnsi="Verdana" w:cs="Verdana"/>
          <w:spacing w:val="1"/>
          <w:sz w:val="18"/>
          <w:szCs w:val="18"/>
        </w:rPr>
        <w:t>ble</w:t>
      </w:r>
      <w:r w:rsidR="00E06192">
        <w:rPr>
          <w:rFonts w:ascii="Verdana" w:eastAsia="Verdana" w:hAnsi="Verdana" w:cs="Verdana"/>
          <w:sz w:val="18"/>
          <w:szCs w:val="18"/>
        </w:rPr>
        <w:t>s</w:t>
      </w:r>
      <w:r w:rsidR="00E06192">
        <w:rPr>
          <w:rFonts w:ascii="Verdana" w:eastAsia="Verdana" w:hAnsi="Verdana" w:cs="Verdana"/>
          <w:spacing w:val="-1"/>
          <w:sz w:val="18"/>
          <w:szCs w:val="18"/>
        </w:rPr>
        <w:t>h</w:t>
      </w:r>
      <w:r w:rsidR="00E06192">
        <w:rPr>
          <w:rFonts w:ascii="Verdana" w:eastAsia="Verdana" w:hAnsi="Verdana" w:cs="Verdana"/>
          <w:spacing w:val="1"/>
          <w:sz w:val="18"/>
          <w:szCs w:val="18"/>
        </w:rPr>
        <w:t>o</w:t>
      </w:r>
      <w:r w:rsidR="00E06192">
        <w:rPr>
          <w:rFonts w:ascii="Verdana" w:eastAsia="Verdana" w:hAnsi="Verdana" w:cs="Verdana"/>
          <w:spacing w:val="-1"/>
          <w:sz w:val="18"/>
          <w:szCs w:val="18"/>
        </w:rPr>
        <w:t>o</w:t>
      </w:r>
      <w:r w:rsidR="00E06192">
        <w:rPr>
          <w:rFonts w:ascii="Verdana" w:eastAsia="Verdana" w:hAnsi="Verdana" w:cs="Verdana"/>
          <w:spacing w:val="1"/>
          <w:sz w:val="18"/>
          <w:szCs w:val="18"/>
        </w:rPr>
        <w:t>ti</w:t>
      </w:r>
      <w:r w:rsidR="00E06192">
        <w:rPr>
          <w:rFonts w:ascii="Verdana" w:eastAsia="Verdana" w:hAnsi="Verdana" w:cs="Verdana"/>
          <w:spacing w:val="-1"/>
          <w:sz w:val="18"/>
          <w:szCs w:val="18"/>
        </w:rPr>
        <w:t>n</w:t>
      </w:r>
      <w:r w:rsidR="00E06192">
        <w:rPr>
          <w:rFonts w:ascii="Verdana" w:eastAsia="Verdana" w:hAnsi="Verdana" w:cs="Verdana"/>
          <w:sz w:val="18"/>
          <w:szCs w:val="18"/>
        </w:rPr>
        <w:t>g</w:t>
      </w:r>
      <w:r w:rsidR="00684DBB">
        <w:rPr>
          <w:rFonts w:ascii="Verdana" w:eastAsia="Verdana" w:hAnsi="Verdana" w:cs="Verdana"/>
          <w:sz w:val="18"/>
          <w:szCs w:val="18"/>
        </w:rPr>
        <w:t xml:space="preserve"> </w:t>
      </w:r>
      <w:r w:rsidR="00E06192">
        <w:rPr>
          <w:rFonts w:ascii="Verdana" w:eastAsia="Verdana" w:hAnsi="Verdana" w:cs="Verdana"/>
          <w:spacing w:val="1"/>
          <w:sz w:val="18"/>
          <w:szCs w:val="18"/>
        </w:rPr>
        <w:t>o</w:t>
      </w:r>
      <w:r w:rsidR="00E06192">
        <w:rPr>
          <w:rFonts w:ascii="Verdana" w:eastAsia="Verdana" w:hAnsi="Verdana" w:cs="Verdana"/>
          <w:sz w:val="18"/>
          <w:szCs w:val="18"/>
        </w:rPr>
        <w:t>n</w:t>
      </w:r>
      <w:r w:rsidR="00684DBB">
        <w:rPr>
          <w:rFonts w:ascii="Verdana" w:eastAsia="Verdana" w:hAnsi="Verdana" w:cs="Verdana"/>
          <w:sz w:val="18"/>
          <w:szCs w:val="18"/>
        </w:rPr>
        <w:t xml:space="preserve"> </w:t>
      </w:r>
      <w:r w:rsidR="00E06192">
        <w:rPr>
          <w:rFonts w:ascii="Verdana" w:eastAsia="Verdana" w:hAnsi="Verdana" w:cs="Verdana"/>
          <w:sz w:val="18"/>
          <w:szCs w:val="18"/>
        </w:rPr>
        <w:t>W</w:t>
      </w:r>
      <w:r w:rsidR="00E06192">
        <w:rPr>
          <w:rFonts w:ascii="Verdana" w:eastAsia="Verdana" w:hAnsi="Verdana" w:cs="Verdana"/>
          <w:spacing w:val="1"/>
          <w:sz w:val="18"/>
          <w:szCs w:val="18"/>
        </w:rPr>
        <w:t>i</w:t>
      </w:r>
      <w:r w:rsidR="00E06192">
        <w:rPr>
          <w:rFonts w:ascii="Verdana" w:eastAsia="Verdana" w:hAnsi="Verdana" w:cs="Verdana"/>
          <w:spacing w:val="-1"/>
          <w:sz w:val="18"/>
          <w:szCs w:val="18"/>
        </w:rPr>
        <w:t>n</w:t>
      </w:r>
      <w:r w:rsidR="00E06192">
        <w:rPr>
          <w:rFonts w:ascii="Verdana" w:eastAsia="Verdana" w:hAnsi="Verdana" w:cs="Verdana"/>
          <w:spacing w:val="1"/>
          <w:sz w:val="18"/>
          <w:szCs w:val="18"/>
        </w:rPr>
        <w:t>d</w:t>
      </w:r>
      <w:r w:rsidR="00E06192">
        <w:rPr>
          <w:rFonts w:ascii="Verdana" w:eastAsia="Verdana" w:hAnsi="Verdana" w:cs="Verdana"/>
          <w:spacing w:val="-1"/>
          <w:sz w:val="18"/>
          <w:szCs w:val="18"/>
        </w:rPr>
        <w:t>ow</w:t>
      </w:r>
      <w:r w:rsidR="00E06192">
        <w:rPr>
          <w:rFonts w:ascii="Verdana" w:eastAsia="Verdana" w:hAnsi="Verdana" w:cs="Verdana"/>
          <w:sz w:val="18"/>
          <w:szCs w:val="18"/>
        </w:rPr>
        <w:t>s</w:t>
      </w:r>
      <w:r w:rsidR="00684DBB">
        <w:rPr>
          <w:rFonts w:ascii="Verdana" w:eastAsia="Verdana" w:hAnsi="Verdana" w:cs="Verdana"/>
          <w:sz w:val="18"/>
          <w:szCs w:val="18"/>
        </w:rPr>
        <w:t xml:space="preserve"> </w:t>
      </w:r>
      <w:r w:rsidR="00E06192">
        <w:rPr>
          <w:rFonts w:ascii="Verdana" w:eastAsia="Verdana" w:hAnsi="Verdana" w:cs="Verdana"/>
          <w:spacing w:val="1"/>
          <w:sz w:val="18"/>
          <w:szCs w:val="18"/>
        </w:rPr>
        <w:t>200</w:t>
      </w:r>
      <w:r w:rsidR="00E06192">
        <w:rPr>
          <w:rFonts w:ascii="Verdana" w:eastAsia="Verdana" w:hAnsi="Verdana" w:cs="Verdana"/>
          <w:sz w:val="18"/>
          <w:szCs w:val="18"/>
        </w:rPr>
        <w:t>0/</w:t>
      </w:r>
      <w:r w:rsidR="00E06192">
        <w:rPr>
          <w:rFonts w:ascii="Verdana" w:eastAsia="Verdana" w:hAnsi="Verdana" w:cs="Verdana"/>
          <w:spacing w:val="1"/>
          <w:sz w:val="18"/>
          <w:szCs w:val="18"/>
        </w:rPr>
        <w:t>200</w:t>
      </w:r>
      <w:r w:rsidR="00E06192">
        <w:rPr>
          <w:rFonts w:ascii="Verdana" w:eastAsia="Verdana" w:hAnsi="Verdana" w:cs="Verdana"/>
          <w:sz w:val="18"/>
          <w:szCs w:val="18"/>
        </w:rPr>
        <w:t>3/</w:t>
      </w:r>
      <w:r w:rsidR="00E06192">
        <w:rPr>
          <w:rFonts w:ascii="Verdana" w:eastAsia="Verdana" w:hAnsi="Verdana" w:cs="Verdana"/>
          <w:spacing w:val="1"/>
          <w:sz w:val="18"/>
          <w:szCs w:val="18"/>
        </w:rPr>
        <w:t>2</w:t>
      </w:r>
      <w:r w:rsidR="00E06192">
        <w:rPr>
          <w:rFonts w:ascii="Verdana" w:eastAsia="Verdana" w:hAnsi="Verdana" w:cs="Verdana"/>
          <w:spacing w:val="6"/>
          <w:sz w:val="18"/>
          <w:szCs w:val="18"/>
        </w:rPr>
        <w:t>0</w:t>
      </w:r>
      <w:r w:rsidR="00E06192">
        <w:rPr>
          <w:rFonts w:ascii="Verdana" w:eastAsia="Verdana" w:hAnsi="Verdana" w:cs="Verdana"/>
          <w:spacing w:val="-1"/>
          <w:sz w:val="18"/>
          <w:szCs w:val="18"/>
        </w:rPr>
        <w:t>0</w:t>
      </w:r>
      <w:r w:rsidR="00E06192">
        <w:rPr>
          <w:rFonts w:ascii="Verdana" w:eastAsia="Verdana" w:hAnsi="Verdana" w:cs="Verdana"/>
          <w:sz w:val="18"/>
          <w:szCs w:val="18"/>
        </w:rPr>
        <w:t>8</w:t>
      </w:r>
      <w:r w:rsidR="00684DBB">
        <w:rPr>
          <w:rFonts w:ascii="Verdana" w:eastAsia="Verdana" w:hAnsi="Verdana" w:cs="Verdana"/>
          <w:sz w:val="18"/>
          <w:szCs w:val="18"/>
        </w:rPr>
        <w:t xml:space="preserve"> </w:t>
      </w:r>
      <w:r w:rsidR="00E06192">
        <w:rPr>
          <w:rFonts w:ascii="Verdana" w:eastAsia="Verdana" w:hAnsi="Verdana" w:cs="Verdana"/>
          <w:sz w:val="18"/>
          <w:szCs w:val="18"/>
        </w:rPr>
        <w:t>S</w:t>
      </w:r>
      <w:r w:rsidR="00E06192">
        <w:rPr>
          <w:rFonts w:ascii="Verdana" w:eastAsia="Verdana" w:hAnsi="Verdana" w:cs="Verdana"/>
          <w:spacing w:val="1"/>
          <w:sz w:val="18"/>
          <w:szCs w:val="18"/>
        </w:rPr>
        <w:t>e</w:t>
      </w:r>
      <w:r w:rsidR="00E06192">
        <w:rPr>
          <w:rFonts w:ascii="Verdana" w:eastAsia="Verdana" w:hAnsi="Verdana" w:cs="Verdana"/>
          <w:sz w:val="18"/>
          <w:szCs w:val="18"/>
        </w:rPr>
        <w:t>r</w:t>
      </w:r>
      <w:r w:rsidR="00E06192">
        <w:rPr>
          <w:rFonts w:ascii="Verdana" w:eastAsia="Verdana" w:hAnsi="Verdana" w:cs="Verdana"/>
          <w:spacing w:val="-1"/>
          <w:sz w:val="18"/>
          <w:szCs w:val="18"/>
        </w:rPr>
        <w:t>v</w:t>
      </w:r>
      <w:r w:rsidR="00E06192">
        <w:rPr>
          <w:rFonts w:ascii="Verdana" w:eastAsia="Verdana" w:hAnsi="Verdana" w:cs="Verdana"/>
          <w:spacing w:val="1"/>
          <w:sz w:val="18"/>
          <w:szCs w:val="18"/>
        </w:rPr>
        <w:t>e</w:t>
      </w:r>
      <w:r w:rsidR="00E06192">
        <w:rPr>
          <w:rFonts w:ascii="Verdana" w:eastAsia="Verdana" w:hAnsi="Verdana" w:cs="Verdana"/>
          <w:sz w:val="18"/>
          <w:szCs w:val="18"/>
        </w:rPr>
        <w:t>r</w:t>
      </w:r>
      <w:r w:rsidR="00684DBB">
        <w:rPr>
          <w:rFonts w:ascii="Verdana" w:eastAsia="Verdana" w:hAnsi="Verdana" w:cs="Verdana"/>
          <w:sz w:val="18"/>
          <w:szCs w:val="18"/>
        </w:rPr>
        <w:t xml:space="preserve"> </w:t>
      </w:r>
      <w:r w:rsidR="00E06192">
        <w:rPr>
          <w:rFonts w:ascii="Verdana" w:eastAsia="Verdana" w:hAnsi="Verdana" w:cs="Verdana"/>
          <w:spacing w:val="1"/>
          <w:sz w:val="18"/>
          <w:szCs w:val="18"/>
        </w:rPr>
        <w:t>ope</w:t>
      </w:r>
      <w:r w:rsidR="00E06192">
        <w:rPr>
          <w:rFonts w:ascii="Verdana" w:eastAsia="Verdana" w:hAnsi="Verdana" w:cs="Verdana"/>
          <w:sz w:val="18"/>
          <w:szCs w:val="18"/>
        </w:rPr>
        <w:t>ra</w:t>
      </w:r>
      <w:r w:rsidR="00E06192">
        <w:rPr>
          <w:rFonts w:ascii="Verdana" w:eastAsia="Verdana" w:hAnsi="Verdana" w:cs="Verdana"/>
          <w:spacing w:val="1"/>
          <w:sz w:val="18"/>
          <w:szCs w:val="18"/>
        </w:rPr>
        <w:t>ti</w:t>
      </w:r>
      <w:r w:rsidR="00E06192">
        <w:rPr>
          <w:rFonts w:ascii="Verdana" w:eastAsia="Verdana" w:hAnsi="Verdana" w:cs="Verdana"/>
          <w:spacing w:val="-1"/>
          <w:sz w:val="18"/>
          <w:szCs w:val="18"/>
        </w:rPr>
        <w:t>n</w:t>
      </w:r>
      <w:r w:rsidR="00E06192">
        <w:rPr>
          <w:rFonts w:ascii="Verdana" w:eastAsia="Verdana" w:hAnsi="Verdana" w:cs="Verdana"/>
          <w:sz w:val="18"/>
          <w:szCs w:val="18"/>
        </w:rPr>
        <w:t>g</w:t>
      </w:r>
      <w:r w:rsidR="00684DBB">
        <w:rPr>
          <w:rFonts w:ascii="Verdana" w:eastAsia="Verdana" w:hAnsi="Verdana" w:cs="Verdana"/>
          <w:sz w:val="18"/>
          <w:szCs w:val="18"/>
        </w:rPr>
        <w:t xml:space="preserve"> </w:t>
      </w:r>
      <w:r w:rsidR="00E06192">
        <w:rPr>
          <w:rFonts w:ascii="Verdana" w:eastAsia="Verdana" w:hAnsi="Verdana" w:cs="Verdana"/>
          <w:sz w:val="18"/>
          <w:szCs w:val="18"/>
        </w:rPr>
        <w:t>s</w:t>
      </w:r>
      <w:r w:rsidR="00E06192">
        <w:rPr>
          <w:rFonts w:ascii="Verdana" w:eastAsia="Verdana" w:hAnsi="Verdana" w:cs="Verdana"/>
          <w:spacing w:val="-1"/>
          <w:sz w:val="18"/>
          <w:szCs w:val="18"/>
        </w:rPr>
        <w:t>y</w:t>
      </w:r>
      <w:r w:rsidR="00E06192">
        <w:rPr>
          <w:rFonts w:ascii="Verdana" w:eastAsia="Verdana" w:hAnsi="Verdana" w:cs="Verdana"/>
          <w:sz w:val="18"/>
          <w:szCs w:val="18"/>
        </w:rPr>
        <w:t>s</w:t>
      </w:r>
      <w:r w:rsidR="00E06192">
        <w:rPr>
          <w:rFonts w:ascii="Verdana" w:eastAsia="Verdana" w:hAnsi="Verdana" w:cs="Verdana"/>
          <w:spacing w:val="1"/>
          <w:sz w:val="18"/>
          <w:szCs w:val="18"/>
        </w:rPr>
        <w:t>te</w:t>
      </w:r>
      <w:r w:rsidR="00E06192">
        <w:rPr>
          <w:rFonts w:ascii="Verdana" w:eastAsia="Verdana" w:hAnsi="Verdana" w:cs="Verdana"/>
          <w:sz w:val="18"/>
          <w:szCs w:val="18"/>
        </w:rPr>
        <w:t>ms</w:t>
      </w:r>
      <w:r w:rsidR="00684DBB">
        <w:rPr>
          <w:rFonts w:ascii="Verdana" w:eastAsia="Verdana" w:hAnsi="Verdana" w:cs="Verdana"/>
          <w:sz w:val="18"/>
          <w:szCs w:val="18"/>
        </w:rPr>
        <w:t xml:space="preserve"> </w:t>
      </w:r>
      <w:r w:rsidR="0049233E">
        <w:rPr>
          <w:rFonts w:ascii="Verdana" w:eastAsia="Verdana" w:hAnsi="Verdana" w:cs="Verdana"/>
          <w:sz w:val="18"/>
          <w:szCs w:val="18"/>
        </w:rPr>
        <w:t>&amp;</w:t>
      </w:r>
      <w:r w:rsidR="00684DBB">
        <w:rPr>
          <w:rFonts w:ascii="Verdana" w:eastAsia="Verdana" w:hAnsi="Verdana" w:cs="Verdana"/>
          <w:sz w:val="18"/>
          <w:szCs w:val="18"/>
        </w:rPr>
        <w:t xml:space="preserve"> </w:t>
      </w:r>
      <w:r w:rsidR="0049233E">
        <w:rPr>
          <w:rFonts w:ascii="Verdana" w:eastAsia="Verdana" w:hAnsi="Verdana" w:cs="Verdana"/>
          <w:spacing w:val="3"/>
          <w:sz w:val="18"/>
          <w:szCs w:val="18"/>
        </w:rPr>
        <w:t>used</w:t>
      </w:r>
      <w:r w:rsidR="00684DBB">
        <w:rPr>
          <w:rFonts w:ascii="Verdana" w:eastAsia="Verdana" w:hAnsi="Verdana" w:cs="Verdana"/>
          <w:spacing w:val="3"/>
          <w:sz w:val="18"/>
          <w:szCs w:val="18"/>
        </w:rPr>
        <w:t xml:space="preserve"> </w:t>
      </w:r>
      <w:r w:rsidR="00E06192">
        <w:rPr>
          <w:rFonts w:ascii="Verdana" w:eastAsia="Verdana" w:hAnsi="Verdana" w:cs="Verdana"/>
          <w:spacing w:val="1"/>
          <w:sz w:val="18"/>
          <w:szCs w:val="18"/>
        </w:rPr>
        <w:t>t</w:t>
      </w:r>
      <w:r w:rsidR="00E06192">
        <w:rPr>
          <w:rFonts w:ascii="Verdana" w:eastAsia="Verdana" w:hAnsi="Verdana" w:cs="Verdana"/>
          <w:sz w:val="18"/>
          <w:szCs w:val="18"/>
        </w:rPr>
        <w:t>o</w:t>
      </w:r>
      <w:r w:rsidR="00684DBB">
        <w:rPr>
          <w:rFonts w:ascii="Verdana" w:eastAsia="Verdana" w:hAnsi="Verdana" w:cs="Verdana"/>
          <w:sz w:val="18"/>
          <w:szCs w:val="18"/>
        </w:rPr>
        <w:t xml:space="preserve"> </w:t>
      </w:r>
      <w:r w:rsidR="00E06192">
        <w:rPr>
          <w:rFonts w:ascii="Verdana" w:eastAsia="Verdana" w:hAnsi="Verdana" w:cs="Verdana"/>
          <w:spacing w:val="1"/>
          <w:sz w:val="18"/>
          <w:szCs w:val="18"/>
        </w:rPr>
        <w:t>i</w:t>
      </w:r>
      <w:r w:rsidR="00E06192">
        <w:rPr>
          <w:rFonts w:ascii="Verdana" w:eastAsia="Verdana" w:hAnsi="Verdana" w:cs="Verdana"/>
          <w:spacing w:val="-1"/>
          <w:sz w:val="18"/>
          <w:szCs w:val="18"/>
        </w:rPr>
        <w:t>n</w:t>
      </w:r>
      <w:r w:rsidR="00E06192">
        <w:rPr>
          <w:rFonts w:ascii="Verdana" w:eastAsia="Verdana" w:hAnsi="Verdana" w:cs="Verdana"/>
          <w:sz w:val="18"/>
          <w:szCs w:val="18"/>
        </w:rPr>
        <w:t>s</w:t>
      </w:r>
      <w:r w:rsidR="00E06192">
        <w:rPr>
          <w:rFonts w:ascii="Verdana" w:eastAsia="Verdana" w:hAnsi="Verdana" w:cs="Verdana"/>
          <w:spacing w:val="1"/>
          <w:sz w:val="18"/>
          <w:szCs w:val="18"/>
        </w:rPr>
        <w:t>t</w:t>
      </w:r>
      <w:r w:rsidR="00E06192">
        <w:rPr>
          <w:rFonts w:ascii="Verdana" w:eastAsia="Verdana" w:hAnsi="Verdana" w:cs="Verdana"/>
          <w:sz w:val="18"/>
          <w:szCs w:val="18"/>
        </w:rPr>
        <w:t>a</w:t>
      </w:r>
      <w:r w:rsidR="00E06192">
        <w:rPr>
          <w:rFonts w:ascii="Verdana" w:eastAsia="Verdana" w:hAnsi="Verdana" w:cs="Verdana"/>
          <w:spacing w:val="-1"/>
          <w:sz w:val="18"/>
          <w:szCs w:val="18"/>
        </w:rPr>
        <w:t>l</w:t>
      </w:r>
      <w:r w:rsidR="00E06192">
        <w:rPr>
          <w:rFonts w:ascii="Verdana" w:eastAsia="Verdana" w:hAnsi="Verdana" w:cs="Verdana"/>
          <w:sz w:val="18"/>
          <w:szCs w:val="18"/>
        </w:rPr>
        <w:t xml:space="preserve">l </w:t>
      </w:r>
      <w:r w:rsidR="00E06192">
        <w:rPr>
          <w:rFonts w:ascii="Verdana" w:eastAsia="Verdana" w:hAnsi="Verdana" w:cs="Verdana"/>
          <w:spacing w:val="1"/>
          <w:sz w:val="18"/>
          <w:szCs w:val="18"/>
        </w:rPr>
        <w:t>t</w:t>
      </w:r>
      <w:r w:rsidR="00E06192">
        <w:rPr>
          <w:rFonts w:ascii="Verdana" w:eastAsia="Verdana" w:hAnsi="Verdana" w:cs="Verdana"/>
          <w:spacing w:val="-1"/>
          <w:sz w:val="18"/>
          <w:szCs w:val="18"/>
        </w:rPr>
        <w:t>h</w:t>
      </w:r>
      <w:r w:rsidR="00E06192">
        <w:rPr>
          <w:rFonts w:ascii="Verdana" w:eastAsia="Verdana" w:hAnsi="Verdana" w:cs="Verdana"/>
          <w:sz w:val="18"/>
          <w:szCs w:val="18"/>
        </w:rPr>
        <w:t>e</w:t>
      </w:r>
      <w:r w:rsidR="00684DBB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 xml:space="preserve">         </w:t>
      </w:r>
      <w:r w:rsidR="00E06192">
        <w:rPr>
          <w:rFonts w:ascii="Verdana" w:eastAsia="Verdana" w:hAnsi="Verdana" w:cs="Verdana"/>
          <w:spacing w:val="-1"/>
          <w:sz w:val="18"/>
          <w:szCs w:val="18"/>
        </w:rPr>
        <w:t>n</w:t>
      </w:r>
      <w:r w:rsidR="00E06192">
        <w:rPr>
          <w:rFonts w:ascii="Verdana" w:eastAsia="Verdana" w:hAnsi="Verdana" w:cs="Verdana"/>
          <w:spacing w:val="1"/>
          <w:sz w:val="18"/>
          <w:szCs w:val="18"/>
        </w:rPr>
        <w:t>e</w:t>
      </w:r>
      <w:r w:rsidR="00E06192">
        <w:rPr>
          <w:rFonts w:ascii="Verdana" w:eastAsia="Verdana" w:hAnsi="Verdana" w:cs="Verdana"/>
          <w:sz w:val="18"/>
          <w:szCs w:val="18"/>
        </w:rPr>
        <w:t>w</w:t>
      </w:r>
      <w:r w:rsidR="00684DBB">
        <w:rPr>
          <w:rFonts w:ascii="Verdana" w:eastAsia="Verdana" w:hAnsi="Verdana" w:cs="Verdana"/>
          <w:sz w:val="18"/>
          <w:szCs w:val="18"/>
        </w:rPr>
        <w:t xml:space="preserve"> </w:t>
      </w:r>
      <w:r w:rsidR="00E06192">
        <w:rPr>
          <w:rFonts w:ascii="Verdana" w:eastAsia="Verdana" w:hAnsi="Verdana" w:cs="Verdana"/>
          <w:spacing w:val="1"/>
          <w:sz w:val="18"/>
          <w:szCs w:val="18"/>
        </w:rPr>
        <w:t>p</w:t>
      </w:r>
      <w:r w:rsidR="00E06192">
        <w:rPr>
          <w:rFonts w:ascii="Verdana" w:eastAsia="Verdana" w:hAnsi="Verdana" w:cs="Verdana"/>
          <w:sz w:val="18"/>
          <w:szCs w:val="18"/>
        </w:rPr>
        <w:t>a</w:t>
      </w:r>
      <w:r w:rsidR="00E06192">
        <w:rPr>
          <w:rFonts w:ascii="Verdana" w:eastAsia="Verdana" w:hAnsi="Verdana" w:cs="Verdana"/>
          <w:spacing w:val="1"/>
          <w:sz w:val="18"/>
          <w:szCs w:val="18"/>
        </w:rPr>
        <w:t>t</w:t>
      </w:r>
      <w:r w:rsidR="00E06192">
        <w:rPr>
          <w:rFonts w:ascii="Verdana" w:eastAsia="Verdana" w:hAnsi="Verdana" w:cs="Verdana"/>
          <w:sz w:val="18"/>
          <w:szCs w:val="18"/>
        </w:rPr>
        <w:t>c</w:t>
      </w:r>
      <w:r w:rsidR="00E06192">
        <w:rPr>
          <w:rFonts w:ascii="Verdana" w:eastAsia="Verdana" w:hAnsi="Verdana" w:cs="Verdana"/>
          <w:spacing w:val="-1"/>
          <w:sz w:val="18"/>
          <w:szCs w:val="18"/>
        </w:rPr>
        <w:t>h</w:t>
      </w:r>
      <w:r w:rsidR="00E06192">
        <w:rPr>
          <w:rFonts w:ascii="Verdana" w:eastAsia="Verdana" w:hAnsi="Verdana" w:cs="Verdana"/>
          <w:spacing w:val="1"/>
          <w:sz w:val="18"/>
          <w:szCs w:val="18"/>
        </w:rPr>
        <w:t>e</w:t>
      </w:r>
      <w:r w:rsidR="00E06192">
        <w:rPr>
          <w:rFonts w:ascii="Verdana" w:eastAsia="Verdana" w:hAnsi="Verdana" w:cs="Verdana"/>
          <w:sz w:val="18"/>
          <w:szCs w:val="18"/>
        </w:rPr>
        <w:t>s</w:t>
      </w:r>
      <w:r w:rsidR="00684DBB">
        <w:rPr>
          <w:rFonts w:ascii="Verdana" w:eastAsia="Verdana" w:hAnsi="Verdana" w:cs="Verdana"/>
          <w:sz w:val="18"/>
          <w:szCs w:val="18"/>
        </w:rPr>
        <w:t xml:space="preserve"> </w:t>
      </w:r>
      <w:r w:rsidR="00E06192">
        <w:rPr>
          <w:rFonts w:ascii="Verdana" w:eastAsia="Verdana" w:hAnsi="Verdana" w:cs="Verdana"/>
          <w:spacing w:val="1"/>
          <w:sz w:val="18"/>
          <w:szCs w:val="18"/>
        </w:rPr>
        <w:t>o</w:t>
      </w:r>
      <w:r w:rsidR="00E06192">
        <w:rPr>
          <w:rFonts w:ascii="Verdana" w:eastAsia="Verdana" w:hAnsi="Verdana" w:cs="Verdana"/>
          <w:sz w:val="18"/>
          <w:szCs w:val="18"/>
        </w:rPr>
        <w:t>n</w:t>
      </w:r>
      <w:r w:rsidR="00684DBB">
        <w:rPr>
          <w:rFonts w:ascii="Verdana" w:eastAsia="Verdana" w:hAnsi="Verdana" w:cs="Verdana"/>
          <w:sz w:val="18"/>
          <w:szCs w:val="18"/>
        </w:rPr>
        <w:t xml:space="preserve"> </w:t>
      </w:r>
      <w:r w:rsidR="00E06192">
        <w:rPr>
          <w:rFonts w:ascii="Verdana" w:eastAsia="Verdana" w:hAnsi="Verdana" w:cs="Verdana"/>
          <w:spacing w:val="1"/>
          <w:sz w:val="18"/>
          <w:szCs w:val="18"/>
        </w:rPr>
        <w:t>t</w:t>
      </w:r>
      <w:r w:rsidR="00E06192">
        <w:rPr>
          <w:rFonts w:ascii="Verdana" w:eastAsia="Verdana" w:hAnsi="Verdana" w:cs="Verdana"/>
          <w:spacing w:val="-1"/>
          <w:sz w:val="18"/>
          <w:szCs w:val="18"/>
        </w:rPr>
        <w:t>h</w:t>
      </w:r>
      <w:r w:rsidR="00E06192">
        <w:rPr>
          <w:rFonts w:ascii="Verdana" w:eastAsia="Verdana" w:hAnsi="Verdana" w:cs="Verdana"/>
          <w:sz w:val="18"/>
          <w:szCs w:val="18"/>
        </w:rPr>
        <w:t>e</w:t>
      </w:r>
      <w:r w:rsidR="00684DBB">
        <w:rPr>
          <w:rFonts w:ascii="Verdana" w:eastAsia="Verdana" w:hAnsi="Verdana" w:cs="Verdana"/>
          <w:sz w:val="18"/>
          <w:szCs w:val="18"/>
        </w:rPr>
        <w:t xml:space="preserve"> </w:t>
      </w:r>
      <w:r w:rsidR="00E06192">
        <w:rPr>
          <w:rFonts w:ascii="Verdana" w:eastAsia="Verdana" w:hAnsi="Verdana" w:cs="Verdana"/>
          <w:sz w:val="18"/>
          <w:szCs w:val="18"/>
        </w:rPr>
        <w:t>s</w:t>
      </w:r>
      <w:r w:rsidR="00E06192">
        <w:rPr>
          <w:rFonts w:ascii="Verdana" w:eastAsia="Verdana" w:hAnsi="Verdana" w:cs="Verdana"/>
          <w:spacing w:val="3"/>
          <w:sz w:val="18"/>
          <w:szCs w:val="18"/>
        </w:rPr>
        <w:t>e</w:t>
      </w:r>
      <w:r w:rsidR="00E06192">
        <w:rPr>
          <w:rFonts w:ascii="Verdana" w:eastAsia="Verdana" w:hAnsi="Verdana" w:cs="Verdana"/>
          <w:sz w:val="18"/>
          <w:szCs w:val="18"/>
        </w:rPr>
        <w:t>r</w:t>
      </w:r>
      <w:r w:rsidR="00E06192">
        <w:rPr>
          <w:rFonts w:ascii="Verdana" w:eastAsia="Verdana" w:hAnsi="Verdana" w:cs="Verdana"/>
          <w:spacing w:val="-1"/>
          <w:sz w:val="18"/>
          <w:szCs w:val="18"/>
        </w:rPr>
        <w:t>v</w:t>
      </w:r>
      <w:r w:rsidR="00E06192">
        <w:rPr>
          <w:rFonts w:ascii="Verdana" w:eastAsia="Verdana" w:hAnsi="Verdana" w:cs="Verdana"/>
          <w:spacing w:val="1"/>
          <w:sz w:val="18"/>
          <w:szCs w:val="18"/>
        </w:rPr>
        <w:t>e</w:t>
      </w:r>
      <w:r w:rsidR="00E06192">
        <w:rPr>
          <w:rFonts w:ascii="Verdana" w:eastAsia="Verdana" w:hAnsi="Verdana" w:cs="Verdana"/>
          <w:sz w:val="18"/>
          <w:szCs w:val="18"/>
        </w:rPr>
        <w:t>rs</w:t>
      </w:r>
    </w:p>
    <w:p w:rsidR="00D1591B" w:rsidP="00A2195C">
      <w:pPr>
        <w:spacing w:line="200" w:lineRule="exact"/>
        <w:rPr>
          <w:rFonts w:ascii="Verdana" w:eastAsia="Verdana" w:hAnsi="Verdana" w:cs="Verdana"/>
          <w:sz w:val="18"/>
          <w:szCs w:val="18"/>
        </w:rPr>
      </w:pPr>
      <w:r>
        <w:rPr>
          <w:rFonts w:ascii="Wingdings" w:eastAsia="Wingdings" w:hAnsi="Wingdings" w:cs="Wingdings"/>
          <w:position w:val="-1"/>
          <w:sz w:val="18"/>
          <w:szCs w:val="18"/>
        </w:rPr>
        <w:sym w:font="Wingdings" w:char="F020"/>
      </w:r>
      <w:r>
        <w:rPr>
          <w:rFonts w:ascii="Wingdings" w:eastAsia="Wingdings" w:hAnsi="Wingdings" w:cs="Wingdings"/>
          <w:position w:val="-1"/>
          <w:sz w:val="18"/>
          <w:szCs w:val="18"/>
        </w:rPr>
        <w:sym w:font="Wingdings" w:char="F020"/>
      </w:r>
      <w:r w:rsidR="00E06192">
        <w:rPr>
          <w:rFonts w:ascii="Wingdings" w:eastAsia="Wingdings" w:hAnsi="Wingdings" w:cs="Wingdings"/>
          <w:position w:val="-1"/>
          <w:sz w:val="18"/>
          <w:szCs w:val="18"/>
        </w:rPr>
        <w:sym w:font="Wingdings" w:char="F0D8"/>
      </w:r>
      <w:r w:rsidR="00680AFB">
        <w:rPr>
          <w:rFonts w:ascii="Wingdings" w:eastAsia="Wingdings" w:hAnsi="Wingdings" w:cs="Wingdings"/>
          <w:position w:val="-1"/>
          <w:sz w:val="18"/>
          <w:szCs w:val="18"/>
        </w:rPr>
        <w:sym w:font="Wingdings" w:char="F020"/>
      </w:r>
      <w:r w:rsidR="00E06192">
        <w:rPr>
          <w:rFonts w:ascii="Verdana" w:eastAsia="Verdana" w:hAnsi="Verdana" w:cs="Verdana"/>
          <w:spacing w:val="-1"/>
          <w:position w:val="-1"/>
          <w:sz w:val="18"/>
          <w:szCs w:val="18"/>
        </w:rPr>
        <w:t>H</w:t>
      </w:r>
      <w:r w:rsidR="00E06192">
        <w:rPr>
          <w:rFonts w:ascii="Verdana" w:eastAsia="Verdana" w:hAnsi="Verdana" w:cs="Verdana"/>
          <w:spacing w:val="1"/>
          <w:position w:val="-1"/>
          <w:sz w:val="18"/>
          <w:szCs w:val="18"/>
        </w:rPr>
        <w:t>e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a</w:t>
      </w:r>
      <w:r w:rsidR="00E06192">
        <w:rPr>
          <w:rFonts w:ascii="Verdana" w:eastAsia="Verdana" w:hAnsi="Verdana" w:cs="Verdana"/>
          <w:spacing w:val="1"/>
          <w:position w:val="-1"/>
          <w:sz w:val="18"/>
          <w:szCs w:val="18"/>
        </w:rPr>
        <w:t>lt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h</w:t>
      </w:r>
      <w:r w:rsidR="00684DBB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c</w:t>
      </w:r>
      <w:r w:rsidR="00E06192">
        <w:rPr>
          <w:rFonts w:ascii="Verdana" w:eastAsia="Verdana" w:hAnsi="Verdana" w:cs="Verdana"/>
          <w:spacing w:val="-1"/>
          <w:position w:val="-1"/>
          <w:sz w:val="18"/>
          <w:szCs w:val="18"/>
        </w:rPr>
        <w:t>h</w:t>
      </w:r>
      <w:r w:rsidR="00E06192">
        <w:rPr>
          <w:rFonts w:ascii="Verdana" w:eastAsia="Verdana" w:hAnsi="Verdana" w:cs="Verdana"/>
          <w:spacing w:val="1"/>
          <w:position w:val="-1"/>
          <w:sz w:val="18"/>
          <w:szCs w:val="18"/>
        </w:rPr>
        <w:t>e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ck</w:t>
      </w:r>
      <w:r w:rsidR="00684DBB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 w:rsidR="00E06192">
        <w:rPr>
          <w:rFonts w:ascii="Verdana" w:eastAsia="Verdana" w:hAnsi="Verdana" w:cs="Verdana"/>
          <w:spacing w:val="1"/>
          <w:position w:val="-1"/>
          <w:sz w:val="18"/>
          <w:szCs w:val="18"/>
        </w:rPr>
        <w:t>o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f</w:t>
      </w:r>
      <w:r w:rsidR="00684DBB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c</w:t>
      </w:r>
      <w:r w:rsidR="00E06192">
        <w:rPr>
          <w:rFonts w:ascii="Verdana" w:eastAsia="Verdana" w:hAnsi="Verdana" w:cs="Verdana"/>
          <w:spacing w:val="1"/>
          <w:position w:val="-1"/>
          <w:sz w:val="18"/>
          <w:szCs w:val="18"/>
        </w:rPr>
        <w:t>lie</w:t>
      </w:r>
      <w:r w:rsidR="00E06192">
        <w:rPr>
          <w:rFonts w:ascii="Verdana" w:eastAsia="Verdana" w:hAnsi="Verdana" w:cs="Verdana"/>
          <w:spacing w:val="-1"/>
          <w:position w:val="-1"/>
          <w:sz w:val="18"/>
          <w:szCs w:val="18"/>
        </w:rPr>
        <w:t>n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t</w:t>
      </w:r>
      <w:r w:rsidR="00684DBB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s</w:t>
      </w:r>
      <w:r w:rsidR="00E06192">
        <w:rPr>
          <w:rFonts w:ascii="Verdana" w:eastAsia="Verdana" w:hAnsi="Verdana" w:cs="Verdana"/>
          <w:spacing w:val="1"/>
          <w:position w:val="-1"/>
          <w:sz w:val="18"/>
          <w:szCs w:val="18"/>
        </w:rPr>
        <w:t>e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r</w:t>
      </w:r>
      <w:r w:rsidR="00E06192">
        <w:rPr>
          <w:rFonts w:ascii="Verdana" w:eastAsia="Verdana" w:hAnsi="Verdana" w:cs="Verdana"/>
          <w:spacing w:val="2"/>
          <w:position w:val="-1"/>
          <w:sz w:val="18"/>
          <w:szCs w:val="18"/>
        </w:rPr>
        <w:t>v</w:t>
      </w:r>
      <w:r w:rsidR="00E06192">
        <w:rPr>
          <w:rFonts w:ascii="Verdana" w:eastAsia="Verdana" w:hAnsi="Verdana" w:cs="Verdana"/>
          <w:spacing w:val="1"/>
          <w:position w:val="-1"/>
          <w:sz w:val="18"/>
          <w:szCs w:val="18"/>
        </w:rPr>
        <w:t>e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rs</w:t>
      </w:r>
      <w:r w:rsidR="00684DBB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 w:rsidR="00E06192">
        <w:rPr>
          <w:rFonts w:ascii="Verdana" w:eastAsia="Verdana" w:hAnsi="Verdana" w:cs="Verdana"/>
          <w:spacing w:val="1"/>
          <w:position w:val="-1"/>
          <w:sz w:val="18"/>
          <w:szCs w:val="18"/>
        </w:rPr>
        <w:t>t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o</w:t>
      </w:r>
      <w:r w:rsidR="00684DBB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 w:rsidR="00E06192">
        <w:rPr>
          <w:rFonts w:ascii="Verdana" w:eastAsia="Verdana" w:hAnsi="Verdana" w:cs="Verdana"/>
          <w:spacing w:val="-1"/>
          <w:position w:val="-1"/>
          <w:sz w:val="18"/>
          <w:szCs w:val="18"/>
        </w:rPr>
        <w:t>f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r</w:t>
      </w:r>
      <w:r w:rsidR="00E06192">
        <w:rPr>
          <w:rFonts w:ascii="Verdana" w:eastAsia="Verdana" w:hAnsi="Verdana" w:cs="Verdana"/>
          <w:spacing w:val="1"/>
          <w:position w:val="-1"/>
          <w:sz w:val="18"/>
          <w:szCs w:val="18"/>
        </w:rPr>
        <w:t>e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e</w:t>
      </w:r>
      <w:r w:rsidR="00684DBB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 w:rsidR="00E06192">
        <w:rPr>
          <w:rFonts w:ascii="Verdana" w:eastAsia="Verdana" w:hAnsi="Verdana" w:cs="Verdana"/>
          <w:spacing w:val="1"/>
          <w:position w:val="-1"/>
          <w:sz w:val="18"/>
          <w:szCs w:val="18"/>
        </w:rPr>
        <w:t>t</w:t>
      </w:r>
      <w:r w:rsidR="00E06192">
        <w:rPr>
          <w:rFonts w:ascii="Verdana" w:eastAsia="Verdana" w:hAnsi="Verdana" w:cs="Verdana"/>
          <w:spacing w:val="-1"/>
          <w:position w:val="-1"/>
          <w:sz w:val="18"/>
          <w:szCs w:val="18"/>
        </w:rPr>
        <w:t>h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e</w:t>
      </w:r>
      <w:r w:rsidR="00684DBB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s</w:t>
      </w:r>
      <w:r w:rsidR="00E06192">
        <w:rPr>
          <w:rFonts w:ascii="Verdana" w:eastAsia="Verdana" w:hAnsi="Verdana" w:cs="Verdana"/>
          <w:spacing w:val="1"/>
          <w:position w:val="-1"/>
          <w:sz w:val="18"/>
          <w:szCs w:val="18"/>
        </w:rPr>
        <w:t>p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ace</w:t>
      </w:r>
      <w:r w:rsidR="00684DBB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 w:rsidR="00E06192">
        <w:rPr>
          <w:rFonts w:ascii="Verdana" w:eastAsia="Verdana" w:hAnsi="Verdana" w:cs="Verdana"/>
          <w:spacing w:val="1"/>
          <w:position w:val="-1"/>
          <w:sz w:val="18"/>
          <w:szCs w:val="18"/>
        </w:rPr>
        <w:t>o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f</w:t>
      </w:r>
      <w:r w:rsidR="00684DBB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 w:rsidR="00E06192">
        <w:rPr>
          <w:rFonts w:ascii="Verdana" w:eastAsia="Verdana" w:hAnsi="Verdana" w:cs="Verdana"/>
          <w:spacing w:val="1"/>
          <w:position w:val="-1"/>
          <w:sz w:val="18"/>
          <w:szCs w:val="18"/>
        </w:rPr>
        <w:t>d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r</w:t>
      </w:r>
      <w:r w:rsidR="00E06192">
        <w:rPr>
          <w:rFonts w:ascii="Verdana" w:eastAsia="Verdana" w:hAnsi="Verdana" w:cs="Verdana"/>
          <w:spacing w:val="-1"/>
          <w:position w:val="-1"/>
          <w:sz w:val="18"/>
          <w:szCs w:val="18"/>
        </w:rPr>
        <w:t>iv</w:t>
      </w:r>
      <w:r w:rsidR="00E06192">
        <w:rPr>
          <w:rFonts w:ascii="Verdana" w:eastAsia="Verdana" w:hAnsi="Verdana" w:cs="Verdana"/>
          <w:spacing w:val="1"/>
          <w:position w:val="-1"/>
          <w:sz w:val="18"/>
          <w:szCs w:val="18"/>
        </w:rPr>
        <w:t>e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s</w:t>
      </w:r>
    </w:p>
    <w:p w:rsidR="00D1591B" w:rsidP="00A2195C">
      <w:pPr>
        <w:spacing w:line="200" w:lineRule="exact"/>
        <w:rPr>
          <w:rFonts w:ascii="Verdana" w:eastAsia="Verdana" w:hAnsi="Verdana" w:cs="Verdana"/>
          <w:sz w:val="18"/>
          <w:szCs w:val="18"/>
        </w:rPr>
      </w:pPr>
      <w:r>
        <w:rPr>
          <w:rFonts w:ascii="Wingdings" w:eastAsia="Wingdings" w:hAnsi="Wingdings" w:cs="Wingdings"/>
          <w:position w:val="-1"/>
          <w:sz w:val="18"/>
          <w:szCs w:val="18"/>
        </w:rPr>
        <w:sym w:font="Wingdings" w:char="F020"/>
      </w:r>
      <w:r>
        <w:rPr>
          <w:rFonts w:ascii="Wingdings" w:eastAsia="Wingdings" w:hAnsi="Wingdings" w:cs="Wingdings"/>
          <w:position w:val="-1"/>
          <w:sz w:val="18"/>
          <w:szCs w:val="18"/>
        </w:rPr>
        <w:sym w:font="Wingdings" w:char="F020"/>
      </w:r>
      <w:r w:rsidR="00E06192">
        <w:rPr>
          <w:rFonts w:ascii="Wingdings" w:eastAsia="Wingdings" w:hAnsi="Wingdings" w:cs="Wingdings"/>
          <w:position w:val="-1"/>
          <w:sz w:val="18"/>
          <w:szCs w:val="18"/>
        </w:rPr>
        <w:sym w:font="Wingdings" w:char="F0D8"/>
      </w:r>
      <w:r w:rsidR="00680AFB">
        <w:rPr>
          <w:rFonts w:ascii="Wingdings" w:eastAsia="Wingdings" w:hAnsi="Wingdings" w:cs="Wingdings"/>
          <w:position w:val="-1"/>
          <w:sz w:val="18"/>
          <w:szCs w:val="18"/>
        </w:rPr>
        <w:sym w:font="Wingdings" w:char="F020"/>
      </w:r>
      <w:r w:rsidR="00E06192">
        <w:rPr>
          <w:rFonts w:ascii="Verdana" w:eastAsia="Verdana" w:hAnsi="Verdana" w:cs="Verdana"/>
          <w:spacing w:val="-1"/>
          <w:position w:val="-1"/>
          <w:sz w:val="18"/>
          <w:szCs w:val="18"/>
        </w:rPr>
        <w:t>In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s</w:t>
      </w:r>
      <w:r w:rsidR="00E06192">
        <w:rPr>
          <w:rFonts w:ascii="Verdana" w:eastAsia="Verdana" w:hAnsi="Verdana" w:cs="Verdana"/>
          <w:spacing w:val="1"/>
          <w:position w:val="-1"/>
          <w:sz w:val="18"/>
          <w:szCs w:val="18"/>
        </w:rPr>
        <w:t>t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a</w:t>
      </w:r>
      <w:r w:rsidR="00E06192">
        <w:rPr>
          <w:rFonts w:ascii="Verdana" w:eastAsia="Verdana" w:hAnsi="Verdana" w:cs="Verdana"/>
          <w:spacing w:val="1"/>
          <w:position w:val="-1"/>
          <w:sz w:val="18"/>
          <w:szCs w:val="18"/>
        </w:rPr>
        <w:t>ll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a</w:t>
      </w:r>
      <w:r w:rsidR="00E06192">
        <w:rPr>
          <w:rFonts w:ascii="Verdana" w:eastAsia="Verdana" w:hAnsi="Verdana" w:cs="Verdana"/>
          <w:spacing w:val="1"/>
          <w:position w:val="-1"/>
          <w:sz w:val="18"/>
          <w:szCs w:val="18"/>
        </w:rPr>
        <w:t>tio</w:t>
      </w:r>
      <w:r w:rsidR="00E06192">
        <w:rPr>
          <w:rFonts w:ascii="Verdana" w:eastAsia="Verdana" w:hAnsi="Verdana" w:cs="Verdana"/>
          <w:spacing w:val="-1"/>
          <w:position w:val="-1"/>
          <w:sz w:val="18"/>
          <w:szCs w:val="18"/>
        </w:rPr>
        <w:t>n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s</w:t>
      </w:r>
      <w:r w:rsidR="00C51D66">
        <w:rPr>
          <w:rFonts w:ascii="Verdana" w:eastAsia="Verdana" w:hAnsi="Verdana" w:cs="Verdana"/>
          <w:position w:val="-1"/>
          <w:sz w:val="18"/>
          <w:szCs w:val="18"/>
        </w:rPr>
        <w:t>, configuration,</w:t>
      </w:r>
      <w:r w:rsidR="002D4708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 w:rsidR="00C51D66">
        <w:rPr>
          <w:rFonts w:ascii="Verdana" w:eastAsia="Verdana" w:hAnsi="Verdana" w:cs="Verdana"/>
          <w:position w:val="-1"/>
          <w:sz w:val="18"/>
          <w:szCs w:val="18"/>
        </w:rPr>
        <w:t>upgradation</w:t>
      </w:r>
      <w:r w:rsidR="00684DBB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 w:rsidR="00E06192">
        <w:rPr>
          <w:rFonts w:ascii="Verdana" w:eastAsia="Verdana" w:hAnsi="Verdana" w:cs="Verdana"/>
          <w:spacing w:val="1"/>
          <w:position w:val="-1"/>
          <w:sz w:val="18"/>
          <w:szCs w:val="18"/>
        </w:rPr>
        <w:t>o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f</w:t>
      </w:r>
      <w:r w:rsidR="00684DBB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 w:rsidR="00E06192">
        <w:rPr>
          <w:rFonts w:ascii="Verdana" w:eastAsia="Verdana" w:hAnsi="Verdana" w:cs="Verdana"/>
          <w:spacing w:val="-1"/>
          <w:position w:val="-1"/>
          <w:sz w:val="18"/>
          <w:szCs w:val="18"/>
        </w:rPr>
        <w:t>w</w:t>
      </w:r>
      <w:r w:rsidR="00E06192">
        <w:rPr>
          <w:rFonts w:ascii="Verdana" w:eastAsia="Verdana" w:hAnsi="Verdana" w:cs="Verdana"/>
          <w:spacing w:val="1"/>
          <w:position w:val="-1"/>
          <w:sz w:val="18"/>
          <w:szCs w:val="18"/>
        </w:rPr>
        <w:t>i</w:t>
      </w:r>
      <w:r w:rsidR="00E06192">
        <w:rPr>
          <w:rFonts w:ascii="Verdana" w:eastAsia="Verdana" w:hAnsi="Verdana" w:cs="Verdana"/>
          <w:spacing w:val="-1"/>
          <w:position w:val="-1"/>
          <w:sz w:val="18"/>
          <w:szCs w:val="18"/>
        </w:rPr>
        <w:t>n</w:t>
      </w:r>
      <w:r w:rsidR="00E06192">
        <w:rPr>
          <w:rFonts w:ascii="Verdana" w:eastAsia="Verdana" w:hAnsi="Verdana" w:cs="Verdana"/>
          <w:spacing w:val="1"/>
          <w:position w:val="-1"/>
          <w:sz w:val="18"/>
          <w:szCs w:val="18"/>
        </w:rPr>
        <w:t>do</w:t>
      </w:r>
      <w:r w:rsidR="00E06192">
        <w:rPr>
          <w:rFonts w:ascii="Verdana" w:eastAsia="Verdana" w:hAnsi="Verdana" w:cs="Verdana"/>
          <w:spacing w:val="-1"/>
          <w:position w:val="-1"/>
          <w:sz w:val="18"/>
          <w:szCs w:val="18"/>
        </w:rPr>
        <w:t>w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s</w:t>
      </w:r>
      <w:r w:rsidR="00684DBB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 w:rsidR="00E06192">
        <w:rPr>
          <w:rFonts w:ascii="Verdana" w:eastAsia="Verdana" w:hAnsi="Verdana" w:cs="Verdana"/>
          <w:spacing w:val="1"/>
          <w:position w:val="-1"/>
          <w:sz w:val="18"/>
          <w:szCs w:val="18"/>
        </w:rPr>
        <w:t>2003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,</w:t>
      </w:r>
      <w:r w:rsidR="00E06192">
        <w:rPr>
          <w:rFonts w:ascii="Verdana" w:eastAsia="Verdana" w:hAnsi="Verdana" w:cs="Verdana"/>
          <w:spacing w:val="1"/>
          <w:position w:val="-1"/>
          <w:sz w:val="18"/>
          <w:szCs w:val="18"/>
        </w:rPr>
        <w:t>2</w:t>
      </w:r>
      <w:r w:rsidR="00E06192">
        <w:rPr>
          <w:rFonts w:ascii="Verdana" w:eastAsia="Verdana" w:hAnsi="Verdana" w:cs="Verdana"/>
          <w:spacing w:val="-1"/>
          <w:position w:val="-1"/>
          <w:sz w:val="18"/>
          <w:szCs w:val="18"/>
        </w:rPr>
        <w:t>0</w:t>
      </w:r>
      <w:r w:rsidR="00E06192">
        <w:rPr>
          <w:rFonts w:ascii="Verdana" w:eastAsia="Verdana" w:hAnsi="Verdana" w:cs="Verdana"/>
          <w:spacing w:val="1"/>
          <w:position w:val="-1"/>
          <w:sz w:val="18"/>
          <w:szCs w:val="18"/>
        </w:rPr>
        <w:t>0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8</w:t>
      </w:r>
      <w:r w:rsidR="00684DBB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s</w:t>
      </w:r>
      <w:r w:rsidR="00E06192">
        <w:rPr>
          <w:rFonts w:ascii="Verdana" w:eastAsia="Verdana" w:hAnsi="Verdana" w:cs="Verdana"/>
          <w:spacing w:val="1"/>
          <w:position w:val="-1"/>
          <w:sz w:val="18"/>
          <w:szCs w:val="18"/>
        </w:rPr>
        <w:t>e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r</w:t>
      </w:r>
      <w:r w:rsidR="00E06192">
        <w:rPr>
          <w:rFonts w:ascii="Verdana" w:eastAsia="Verdana" w:hAnsi="Verdana" w:cs="Verdana"/>
          <w:spacing w:val="-1"/>
          <w:position w:val="-1"/>
          <w:sz w:val="18"/>
          <w:szCs w:val="18"/>
        </w:rPr>
        <w:t>v</w:t>
      </w:r>
      <w:r w:rsidR="00E06192">
        <w:rPr>
          <w:rFonts w:ascii="Verdana" w:eastAsia="Verdana" w:hAnsi="Verdana" w:cs="Verdana"/>
          <w:spacing w:val="1"/>
          <w:position w:val="-1"/>
          <w:sz w:val="18"/>
          <w:szCs w:val="18"/>
        </w:rPr>
        <w:t>e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rs</w:t>
      </w:r>
    </w:p>
    <w:p w:rsidR="00D1591B" w:rsidP="00A2195C">
      <w:pPr>
        <w:spacing w:line="200" w:lineRule="exact"/>
        <w:rPr>
          <w:rFonts w:ascii="Verdana" w:eastAsia="Verdana" w:hAnsi="Verdana" w:cs="Verdana"/>
          <w:sz w:val="18"/>
          <w:szCs w:val="18"/>
        </w:rPr>
      </w:pPr>
      <w:r>
        <w:rPr>
          <w:rFonts w:ascii="Wingdings" w:eastAsia="Wingdings" w:hAnsi="Wingdings" w:cs="Wingdings"/>
          <w:position w:val="-1"/>
          <w:sz w:val="18"/>
          <w:szCs w:val="18"/>
        </w:rPr>
        <w:sym w:font="Wingdings" w:char="F020"/>
      </w:r>
      <w:r>
        <w:rPr>
          <w:rFonts w:ascii="Wingdings" w:eastAsia="Wingdings" w:hAnsi="Wingdings" w:cs="Wingdings"/>
          <w:position w:val="-1"/>
          <w:sz w:val="18"/>
          <w:szCs w:val="18"/>
        </w:rPr>
        <w:sym w:font="Wingdings" w:char="F020"/>
      </w:r>
      <w:r w:rsidR="00E06192">
        <w:rPr>
          <w:rFonts w:ascii="Wingdings" w:eastAsia="Wingdings" w:hAnsi="Wingdings" w:cs="Wingdings"/>
          <w:position w:val="-1"/>
          <w:sz w:val="18"/>
          <w:szCs w:val="18"/>
        </w:rPr>
        <w:sym w:font="Wingdings" w:char="F0D8"/>
      </w:r>
      <w:r w:rsidR="00680AFB">
        <w:rPr>
          <w:rFonts w:ascii="Wingdings" w:eastAsia="Wingdings" w:hAnsi="Wingdings" w:cs="Wingdings"/>
          <w:position w:val="-1"/>
          <w:sz w:val="18"/>
          <w:szCs w:val="18"/>
        </w:rPr>
        <w:sym w:font="Wingdings" w:char="F020"/>
      </w:r>
      <w:r w:rsidR="00680AFB">
        <w:rPr>
          <w:rFonts w:ascii="Verdana" w:eastAsia="Verdana" w:hAnsi="Verdana" w:cs="Verdana"/>
          <w:position w:val="-1"/>
          <w:sz w:val="18"/>
          <w:szCs w:val="18"/>
        </w:rPr>
        <w:t>T</w:t>
      </w:r>
      <w:r w:rsidR="000840B4">
        <w:rPr>
          <w:rFonts w:ascii="Verdana" w:eastAsia="Verdana" w:hAnsi="Verdana" w:cs="Verdana"/>
          <w:position w:val="-1"/>
          <w:sz w:val="18"/>
          <w:szCs w:val="18"/>
        </w:rPr>
        <w:t>roubleshooting</w:t>
      </w:r>
      <w:r w:rsidR="00684DBB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 w:rsidR="00E06192">
        <w:rPr>
          <w:rFonts w:ascii="Verdana" w:eastAsia="Verdana" w:hAnsi="Verdana" w:cs="Verdana"/>
          <w:spacing w:val="1"/>
          <w:position w:val="-1"/>
          <w:sz w:val="18"/>
          <w:szCs w:val="18"/>
        </w:rPr>
        <w:t>o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n</w:t>
      </w:r>
      <w:r w:rsidR="00684DBB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W</w:t>
      </w:r>
      <w:r w:rsidR="00E06192">
        <w:rPr>
          <w:rFonts w:ascii="Verdana" w:eastAsia="Verdana" w:hAnsi="Verdana" w:cs="Verdana"/>
          <w:spacing w:val="1"/>
          <w:position w:val="-1"/>
          <w:sz w:val="18"/>
          <w:szCs w:val="18"/>
        </w:rPr>
        <w:t>i</w:t>
      </w:r>
      <w:r w:rsidR="00E06192">
        <w:rPr>
          <w:rFonts w:ascii="Verdana" w:eastAsia="Verdana" w:hAnsi="Verdana" w:cs="Verdana"/>
          <w:spacing w:val="-1"/>
          <w:position w:val="-1"/>
          <w:sz w:val="18"/>
          <w:szCs w:val="18"/>
        </w:rPr>
        <w:t>n</w:t>
      </w:r>
      <w:r w:rsidR="00E06192">
        <w:rPr>
          <w:rFonts w:ascii="Verdana" w:eastAsia="Verdana" w:hAnsi="Verdana" w:cs="Verdana"/>
          <w:spacing w:val="1"/>
          <w:position w:val="-1"/>
          <w:sz w:val="18"/>
          <w:szCs w:val="18"/>
        </w:rPr>
        <w:t>d</w:t>
      </w:r>
      <w:r w:rsidR="00E06192">
        <w:rPr>
          <w:rFonts w:ascii="Verdana" w:eastAsia="Verdana" w:hAnsi="Verdana" w:cs="Verdana"/>
          <w:spacing w:val="-1"/>
          <w:position w:val="-1"/>
          <w:sz w:val="18"/>
          <w:szCs w:val="18"/>
        </w:rPr>
        <w:t>ow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s</w:t>
      </w:r>
      <w:r w:rsidR="00684DBB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 w:rsidR="00E06192">
        <w:rPr>
          <w:rFonts w:ascii="Verdana" w:eastAsia="Verdana" w:hAnsi="Verdana" w:cs="Verdana"/>
          <w:spacing w:val="1"/>
          <w:position w:val="-1"/>
          <w:sz w:val="18"/>
          <w:szCs w:val="18"/>
        </w:rPr>
        <w:t>200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0/</w:t>
      </w:r>
      <w:r w:rsidR="00E06192">
        <w:rPr>
          <w:rFonts w:ascii="Verdana" w:eastAsia="Verdana" w:hAnsi="Verdana" w:cs="Verdana"/>
          <w:spacing w:val="1"/>
          <w:position w:val="-1"/>
          <w:sz w:val="18"/>
          <w:szCs w:val="18"/>
        </w:rPr>
        <w:t>200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3/</w:t>
      </w:r>
      <w:r w:rsidR="00E06192">
        <w:rPr>
          <w:rFonts w:ascii="Verdana" w:eastAsia="Verdana" w:hAnsi="Verdana" w:cs="Verdana"/>
          <w:spacing w:val="1"/>
          <w:position w:val="-1"/>
          <w:sz w:val="18"/>
          <w:szCs w:val="18"/>
        </w:rPr>
        <w:t>20</w:t>
      </w:r>
      <w:r w:rsidR="00E06192">
        <w:rPr>
          <w:rFonts w:ascii="Verdana" w:eastAsia="Verdana" w:hAnsi="Verdana" w:cs="Verdana"/>
          <w:spacing w:val="-1"/>
          <w:position w:val="-1"/>
          <w:sz w:val="18"/>
          <w:szCs w:val="18"/>
        </w:rPr>
        <w:t>0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8</w:t>
      </w:r>
      <w:r w:rsidR="00684DBB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 w:rsidR="00E06192">
        <w:rPr>
          <w:rFonts w:ascii="Verdana" w:eastAsia="Verdana" w:hAnsi="Verdana" w:cs="Verdana"/>
          <w:spacing w:val="5"/>
          <w:position w:val="-1"/>
          <w:sz w:val="18"/>
          <w:szCs w:val="18"/>
        </w:rPr>
        <w:t>S</w:t>
      </w:r>
      <w:r w:rsidR="00E06192">
        <w:rPr>
          <w:rFonts w:ascii="Verdana" w:eastAsia="Verdana" w:hAnsi="Verdana" w:cs="Verdana"/>
          <w:spacing w:val="1"/>
          <w:position w:val="-1"/>
          <w:sz w:val="18"/>
          <w:szCs w:val="18"/>
        </w:rPr>
        <w:t>e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r</w:t>
      </w:r>
      <w:r w:rsidR="00E06192">
        <w:rPr>
          <w:rFonts w:ascii="Verdana" w:eastAsia="Verdana" w:hAnsi="Verdana" w:cs="Verdana"/>
          <w:spacing w:val="-1"/>
          <w:position w:val="-1"/>
          <w:sz w:val="18"/>
          <w:szCs w:val="18"/>
        </w:rPr>
        <w:t>v</w:t>
      </w:r>
      <w:r w:rsidR="00E06192">
        <w:rPr>
          <w:rFonts w:ascii="Verdana" w:eastAsia="Verdana" w:hAnsi="Verdana" w:cs="Verdana"/>
          <w:spacing w:val="1"/>
          <w:position w:val="-1"/>
          <w:sz w:val="18"/>
          <w:szCs w:val="18"/>
        </w:rPr>
        <w:t>e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r</w:t>
      </w:r>
      <w:r w:rsidR="00684DBB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 w:rsidR="00E06192">
        <w:rPr>
          <w:rFonts w:ascii="Verdana" w:eastAsia="Verdana" w:hAnsi="Verdana" w:cs="Verdana"/>
          <w:spacing w:val="1"/>
          <w:position w:val="-1"/>
          <w:sz w:val="18"/>
          <w:szCs w:val="18"/>
        </w:rPr>
        <w:t>ope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ra</w:t>
      </w:r>
      <w:r w:rsidR="00E06192">
        <w:rPr>
          <w:rFonts w:ascii="Verdana" w:eastAsia="Verdana" w:hAnsi="Verdana" w:cs="Verdana"/>
          <w:spacing w:val="1"/>
          <w:position w:val="-1"/>
          <w:sz w:val="18"/>
          <w:szCs w:val="18"/>
        </w:rPr>
        <w:t>ti</w:t>
      </w:r>
      <w:r w:rsidR="00E06192">
        <w:rPr>
          <w:rFonts w:ascii="Verdana" w:eastAsia="Verdana" w:hAnsi="Verdana" w:cs="Verdana"/>
          <w:spacing w:val="-1"/>
          <w:position w:val="-1"/>
          <w:sz w:val="18"/>
          <w:szCs w:val="18"/>
        </w:rPr>
        <w:t>n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g</w:t>
      </w:r>
      <w:r w:rsidR="00684DBB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s</w:t>
      </w:r>
      <w:r w:rsidR="00E06192">
        <w:rPr>
          <w:rFonts w:ascii="Verdana" w:eastAsia="Verdana" w:hAnsi="Verdana" w:cs="Verdana"/>
          <w:spacing w:val="-1"/>
          <w:position w:val="-1"/>
          <w:sz w:val="18"/>
          <w:szCs w:val="18"/>
        </w:rPr>
        <w:t>y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s</w:t>
      </w:r>
      <w:r w:rsidR="00E06192">
        <w:rPr>
          <w:rFonts w:ascii="Verdana" w:eastAsia="Verdana" w:hAnsi="Verdana" w:cs="Verdana"/>
          <w:spacing w:val="1"/>
          <w:position w:val="-1"/>
          <w:sz w:val="18"/>
          <w:szCs w:val="18"/>
        </w:rPr>
        <w:t>te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ms</w:t>
      </w:r>
    </w:p>
    <w:p w:rsidR="00D1591B" w:rsidP="00A2195C">
      <w:pPr>
        <w:tabs>
          <w:tab w:val="left" w:pos="860"/>
        </w:tabs>
        <w:spacing w:before="6" w:line="200" w:lineRule="exact"/>
        <w:ind w:right="345"/>
        <w:rPr>
          <w:rFonts w:ascii="Verdana" w:eastAsia="Verdana" w:hAnsi="Verdana" w:cs="Verdana"/>
          <w:sz w:val="18"/>
          <w:szCs w:val="18"/>
        </w:rPr>
      </w:pPr>
      <w:r>
        <w:rPr>
          <w:rFonts w:ascii="Wingdings" w:eastAsia="Wingdings" w:hAnsi="Wingdings" w:cs="Wingdings"/>
          <w:sz w:val="18"/>
          <w:szCs w:val="18"/>
        </w:rPr>
        <w:sym w:font="Wingdings" w:char="F020"/>
      </w:r>
      <w:r>
        <w:rPr>
          <w:rFonts w:ascii="Wingdings" w:eastAsia="Wingdings" w:hAnsi="Wingdings" w:cs="Wingdings"/>
          <w:sz w:val="18"/>
          <w:szCs w:val="18"/>
        </w:rPr>
        <w:sym w:font="Wingdings" w:char="F020"/>
      </w:r>
      <w:r w:rsidR="00E06192">
        <w:rPr>
          <w:rFonts w:ascii="Wingdings" w:eastAsia="Wingdings" w:hAnsi="Wingdings" w:cs="Wingdings"/>
          <w:sz w:val="18"/>
          <w:szCs w:val="18"/>
        </w:rPr>
        <w:sym w:font="Wingdings" w:char="F0D8"/>
      </w:r>
      <w:r w:rsidR="00680AFB">
        <w:rPr>
          <w:rFonts w:ascii="Wingdings" w:eastAsia="Wingdings" w:hAnsi="Wingdings" w:cs="Wingdings"/>
          <w:sz w:val="18"/>
          <w:szCs w:val="18"/>
        </w:rPr>
        <w:sym w:font="Wingdings" w:char="F020"/>
      </w:r>
      <w:r w:rsidR="00E06192">
        <w:rPr>
          <w:rFonts w:ascii="Verdana" w:eastAsia="Verdana" w:hAnsi="Verdana" w:cs="Verdana"/>
          <w:sz w:val="18"/>
          <w:szCs w:val="18"/>
        </w:rPr>
        <w:t>Tr</w:t>
      </w:r>
      <w:r w:rsidR="00E06192">
        <w:rPr>
          <w:rFonts w:ascii="Verdana" w:eastAsia="Verdana" w:hAnsi="Verdana" w:cs="Verdana"/>
          <w:spacing w:val="1"/>
          <w:sz w:val="18"/>
          <w:szCs w:val="18"/>
        </w:rPr>
        <w:t>o</w:t>
      </w:r>
      <w:r w:rsidR="00E06192">
        <w:rPr>
          <w:rFonts w:ascii="Verdana" w:eastAsia="Verdana" w:hAnsi="Verdana" w:cs="Verdana"/>
          <w:spacing w:val="-1"/>
          <w:sz w:val="18"/>
          <w:szCs w:val="18"/>
        </w:rPr>
        <w:t>u</w:t>
      </w:r>
      <w:r w:rsidR="00E06192">
        <w:rPr>
          <w:rFonts w:ascii="Verdana" w:eastAsia="Verdana" w:hAnsi="Verdana" w:cs="Verdana"/>
          <w:spacing w:val="1"/>
          <w:sz w:val="18"/>
          <w:szCs w:val="18"/>
        </w:rPr>
        <w:t>ble</w:t>
      </w:r>
      <w:r w:rsidR="00E06192">
        <w:rPr>
          <w:rFonts w:ascii="Verdana" w:eastAsia="Verdana" w:hAnsi="Verdana" w:cs="Verdana"/>
          <w:sz w:val="18"/>
          <w:szCs w:val="18"/>
        </w:rPr>
        <w:t>s</w:t>
      </w:r>
      <w:r w:rsidR="00E06192">
        <w:rPr>
          <w:rFonts w:ascii="Verdana" w:eastAsia="Verdana" w:hAnsi="Verdana" w:cs="Verdana"/>
          <w:spacing w:val="-1"/>
          <w:sz w:val="18"/>
          <w:szCs w:val="18"/>
        </w:rPr>
        <w:t>h</w:t>
      </w:r>
      <w:r w:rsidR="00E06192">
        <w:rPr>
          <w:rFonts w:ascii="Verdana" w:eastAsia="Verdana" w:hAnsi="Verdana" w:cs="Verdana"/>
          <w:spacing w:val="1"/>
          <w:sz w:val="18"/>
          <w:szCs w:val="18"/>
        </w:rPr>
        <w:t>o</w:t>
      </w:r>
      <w:r w:rsidR="00E06192">
        <w:rPr>
          <w:rFonts w:ascii="Verdana" w:eastAsia="Verdana" w:hAnsi="Verdana" w:cs="Verdana"/>
          <w:spacing w:val="-1"/>
          <w:sz w:val="18"/>
          <w:szCs w:val="18"/>
        </w:rPr>
        <w:t>o</w:t>
      </w:r>
      <w:r w:rsidR="00E06192">
        <w:rPr>
          <w:rFonts w:ascii="Verdana" w:eastAsia="Verdana" w:hAnsi="Verdana" w:cs="Verdana"/>
          <w:spacing w:val="1"/>
          <w:sz w:val="18"/>
          <w:szCs w:val="18"/>
        </w:rPr>
        <w:t>ti</w:t>
      </w:r>
      <w:r w:rsidR="00E06192">
        <w:rPr>
          <w:rFonts w:ascii="Verdana" w:eastAsia="Verdana" w:hAnsi="Verdana" w:cs="Verdana"/>
          <w:spacing w:val="-1"/>
          <w:sz w:val="18"/>
          <w:szCs w:val="18"/>
        </w:rPr>
        <w:t>n</w:t>
      </w:r>
      <w:r w:rsidR="00E06192">
        <w:rPr>
          <w:rFonts w:ascii="Verdana" w:eastAsia="Verdana" w:hAnsi="Verdana" w:cs="Verdana"/>
          <w:sz w:val="18"/>
          <w:szCs w:val="18"/>
        </w:rPr>
        <w:t>g</w:t>
      </w:r>
      <w:r w:rsidR="00684DBB">
        <w:rPr>
          <w:rFonts w:ascii="Verdana" w:eastAsia="Verdana" w:hAnsi="Verdana" w:cs="Verdana"/>
          <w:sz w:val="18"/>
          <w:szCs w:val="18"/>
        </w:rPr>
        <w:t xml:space="preserve"> </w:t>
      </w:r>
      <w:r w:rsidR="00E06192">
        <w:rPr>
          <w:rFonts w:ascii="Verdana" w:eastAsia="Verdana" w:hAnsi="Verdana" w:cs="Verdana"/>
          <w:sz w:val="18"/>
          <w:szCs w:val="18"/>
        </w:rPr>
        <w:t>N</w:t>
      </w:r>
      <w:r w:rsidR="00E06192">
        <w:rPr>
          <w:rFonts w:ascii="Verdana" w:eastAsia="Verdana" w:hAnsi="Verdana" w:cs="Verdana"/>
          <w:spacing w:val="1"/>
          <w:sz w:val="18"/>
          <w:szCs w:val="18"/>
        </w:rPr>
        <w:t>et</w:t>
      </w:r>
      <w:r w:rsidR="00E06192">
        <w:rPr>
          <w:rFonts w:ascii="Verdana" w:eastAsia="Verdana" w:hAnsi="Verdana" w:cs="Verdana"/>
          <w:spacing w:val="-1"/>
          <w:sz w:val="18"/>
          <w:szCs w:val="18"/>
        </w:rPr>
        <w:t>w</w:t>
      </w:r>
      <w:r w:rsidR="00E06192">
        <w:rPr>
          <w:rFonts w:ascii="Verdana" w:eastAsia="Verdana" w:hAnsi="Verdana" w:cs="Verdana"/>
          <w:spacing w:val="1"/>
          <w:sz w:val="18"/>
          <w:szCs w:val="18"/>
        </w:rPr>
        <w:t>o</w:t>
      </w:r>
      <w:r w:rsidR="00E06192">
        <w:rPr>
          <w:rFonts w:ascii="Verdana" w:eastAsia="Verdana" w:hAnsi="Verdana" w:cs="Verdana"/>
          <w:sz w:val="18"/>
          <w:szCs w:val="18"/>
        </w:rPr>
        <w:t>rk</w:t>
      </w:r>
      <w:r w:rsidR="00684DBB">
        <w:rPr>
          <w:rFonts w:ascii="Verdana" w:eastAsia="Verdana" w:hAnsi="Verdana" w:cs="Verdana"/>
          <w:sz w:val="18"/>
          <w:szCs w:val="18"/>
        </w:rPr>
        <w:t xml:space="preserve"> </w:t>
      </w:r>
      <w:r w:rsidR="00E06192">
        <w:rPr>
          <w:rFonts w:ascii="Verdana" w:eastAsia="Verdana" w:hAnsi="Verdana" w:cs="Verdana"/>
          <w:sz w:val="18"/>
          <w:szCs w:val="18"/>
        </w:rPr>
        <w:t>r</w:t>
      </w:r>
      <w:r w:rsidR="00E06192">
        <w:rPr>
          <w:rFonts w:ascii="Verdana" w:eastAsia="Verdana" w:hAnsi="Verdana" w:cs="Verdana"/>
          <w:spacing w:val="1"/>
          <w:sz w:val="18"/>
          <w:szCs w:val="18"/>
        </w:rPr>
        <w:t>el</w:t>
      </w:r>
      <w:r w:rsidR="00E06192">
        <w:rPr>
          <w:rFonts w:ascii="Verdana" w:eastAsia="Verdana" w:hAnsi="Verdana" w:cs="Verdana"/>
          <w:sz w:val="18"/>
          <w:szCs w:val="18"/>
        </w:rPr>
        <w:t>a</w:t>
      </w:r>
      <w:r w:rsidR="00E06192">
        <w:rPr>
          <w:rFonts w:ascii="Verdana" w:eastAsia="Verdana" w:hAnsi="Verdana" w:cs="Verdana"/>
          <w:spacing w:val="1"/>
          <w:sz w:val="18"/>
          <w:szCs w:val="18"/>
        </w:rPr>
        <w:t>t</w:t>
      </w:r>
      <w:r w:rsidR="00E06192">
        <w:rPr>
          <w:rFonts w:ascii="Verdana" w:eastAsia="Verdana" w:hAnsi="Verdana" w:cs="Verdana"/>
          <w:spacing w:val="-1"/>
          <w:sz w:val="18"/>
          <w:szCs w:val="18"/>
        </w:rPr>
        <w:t>e</w:t>
      </w:r>
      <w:r w:rsidR="00E06192">
        <w:rPr>
          <w:rFonts w:ascii="Verdana" w:eastAsia="Verdana" w:hAnsi="Verdana" w:cs="Verdana"/>
          <w:sz w:val="18"/>
          <w:szCs w:val="18"/>
        </w:rPr>
        <w:t>d</w:t>
      </w:r>
      <w:r w:rsidR="00684DBB">
        <w:rPr>
          <w:rFonts w:ascii="Verdana" w:eastAsia="Verdana" w:hAnsi="Verdana" w:cs="Verdana"/>
          <w:sz w:val="18"/>
          <w:szCs w:val="18"/>
        </w:rPr>
        <w:t xml:space="preserve"> </w:t>
      </w:r>
      <w:r w:rsidR="0001229C">
        <w:rPr>
          <w:rFonts w:ascii="Verdana" w:eastAsia="Verdana" w:hAnsi="Verdana" w:cs="Verdana"/>
          <w:spacing w:val="1"/>
          <w:sz w:val="18"/>
          <w:szCs w:val="18"/>
        </w:rPr>
        <w:t>p</w:t>
      </w:r>
      <w:r w:rsidR="0001229C">
        <w:rPr>
          <w:rFonts w:ascii="Verdana" w:eastAsia="Verdana" w:hAnsi="Verdana" w:cs="Verdana"/>
          <w:sz w:val="18"/>
          <w:szCs w:val="18"/>
        </w:rPr>
        <w:t>r</w:t>
      </w:r>
      <w:r w:rsidR="0001229C">
        <w:rPr>
          <w:rFonts w:ascii="Verdana" w:eastAsia="Verdana" w:hAnsi="Verdana" w:cs="Verdana"/>
          <w:spacing w:val="1"/>
          <w:sz w:val="18"/>
          <w:szCs w:val="18"/>
        </w:rPr>
        <w:t>o</w:t>
      </w:r>
      <w:r w:rsidR="0001229C">
        <w:rPr>
          <w:rFonts w:ascii="Verdana" w:eastAsia="Verdana" w:hAnsi="Verdana" w:cs="Verdana"/>
          <w:spacing w:val="-1"/>
          <w:sz w:val="18"/>
          <w:szCs w:val="18"/>
        </w:rPr>
        <w:t>b</w:t>
      </w:r>
      <w:r w:rsidR="0001229C">
        <w:rPr>
          <w:rFonts w:ascii="Verdana" w:eastAsia="Verdana" w:hAnsi="Verdana" w:cs="Verdana"/>
          <w:spacing w:val="1"/>
          <w:sz w:val="18"/>
          <w:szCs w:val="18"/>
        </w:rPr>
        <w:t>le</w:t>
      </w:r>
      <w:r w:rsidR="0001229C">
        <w:rPr>
          <w:rFonts w:ascii="Verdana" w:eastAsia="Verdana" w:hAnsi="Verdana" w:cs="Verdana"/>
          <w:sz w:val="18"/>
          <w:szCs w:val="18"/>
        </w:rPr>
        <w:t>ms,</w:t>
      </w:r>
      <w:r w:rsidR="0001229C">
        <w:rPr>
          <w:rFonts w:ascii="Verdana" w:eastAsia="Verdana" w:hAnsi="Verdana" w:cs="Verdana"/>
          <w:spacing w:val="1"/>
          <w:sz w:val="18"/>
          <w:szCs w:val="18"/>
        </w:rPr>
        <w:t xml:space="preserve"> </w:t>
      </w:r>
      <w:r w:rsidR="0001229C">
        <w:rPr>
          <w:rFonts w:ascii="Verdana" w:eastAsia="Verdana" w:hAnsi="Verdana" w:cs="Verdana"/>
          <w:sz w:val="18"/>
          <w:szCs w:val="18"/>
        </w:rPr>
        <w:t>p</w:t>
      </w:r>
      <w:r w:rsidR="0001229C">
        <w:rPr>
          <w:rFonts w:ascii="Verdana" w:eastAsia="Verdana" w:hAnsi="Verdana" w:cs="Verdana"/>
          <w:spacing w:val="1"/>
          <w:sz w:val="18"/>
          <w:szCs w:val="18"/>
        </w:rPr>
        <w:t>r</w:t>
      </w:r>
      <w:r w:rsidR="0001229C">
        <w:rPr>
          <w:rFonts w:ascii="Verdana" w:eastAsia="Verdana" w:hAnsi="Verdana" w:cs="Verdana"/>
          <w:spacing w:val="-1"/>
          <w:sz w:val="18"/>
          <w:szCs w:val="18"/>
        </w:rPr>
        <w:t>o</w:t>
      </w:r>
      <w:r w:rsidR="0001229C">
        <w:rPr>
          <w:rFonts w:ascii="Verdana" w:eastAsia="Verdana" w:hAnsi="Verdana" w:cs="Verdana"/>
          <w:spacing w:val="1"/>
          <w:sz w:val="18"/>
          <w:szCs w:val="18"/>
        </w:rPr>
        <w:t>v</w:t>
      </w:r>
      <w:r w:rsidR="0001229C">
        <w:rPr>
          <w:rFonts w:ascii="Verdana" w:eastAsia="Verdana" w:hAnsi="Verdana" w:cs="Verdana"/>
          <w:spacing w:val="-1"/>
          <w:sz w:val="18"/>
          <w:szCs w:val="18"/>
        </w:rPr>
        <w:t>i</w:t>
      </w:r>
      <w:r w:rsidR="0001229C">
        <w:rPr>
          <w:rFonts w:ascii="Verdana" w:eastAsia="Verdana" w:hAnsi="Verdana" w:cs="Verdana"/>
          <w:spacing w:val="1"/>
          <w:sz w:val="18"/>
          <w:szCs w:val="18"/>
        </w:rPr>
        <w:t>d</w:t>
      </w:r>
      <w:r w:rsidR="0001229C">
        <w:rPr>
          <w:rFonts w:ascii="Verdana" w:eastAsia="Verdana" w:hAnsi="Verdana" w:cs="Verdana"/>
          <w:spacing w:val="-1"/>
          <w:sz w:val="18"/>
          <w:szCs w:val="18"/>
        </w:rPr>
        <w:t>i</w:t>
      </w:r>
      <w:r w:rsidR="0001229C">
        <w:rPr>
          <w:rFonts w:ascii="Verdana" w:eastAsia="Verdana" w:hAnsi="Verdana" w:cs="Verdana"/>
          <w:sz w:val="18"/>
          <w:szCs w:val="18"/>
        </w:rPr>
        <w:t>ng</w:t>
      </w:r>
      <w:r w:rsidR="00684DBB">
        <w:rPr>
          <w:rFonts w:ascii="Verdana" w:eastAsia="Verdana" w:hAnsi="Verdana" w:cs="Verdana"/>
          <w:sz w:val="18"/>
          <w:szCs w:val="18"/>
        </w:rPr>
        <w:t xml:space="preserve"> </w:t>
      </w:r>
      <w:r w:rsidR="00E06192">
        <w:rPr>
          <w:rFonts w:ascii="Verdana" w:eastAsia="Verdana" w:hAnsi="Verdana" w:cs="Verdana"/>
          <w:spacing w:val="-1"/>
          <w:sz w:val="18"/>
          <w:szCs w:val="18"/>
        </w:rPr>
        <w:t>n</w:t>
      </w:r>
      <w:r w:rsidR="00E06192">
        <w:rPr>
          <w:rFonts w:ascii="Verdana" w:eastAsia="Verdana" w:hAnsi="Verdana" w:cs="Verdana"/>
          <w:spacing w:val="1"/>
          <w:sz w:val="18"/>
          <w:szCs w:val="18"/>
        </w:rPr>
        <w:t>e</w:t>
      </w:r>
      <w:r w:rsidR="00E06192">
        <w:rPr>
          <w:rFonts w:ascii="Verdana" w:eastAsia="Verdana" w:hAnsi="Verdana" w:cs="Verdana"/>
          <w:sz w:val="18"/>
          <w:szCs w:val="18"/>
        </w:rPr>
        <w:t>w</w:t>
      </w:r>
      <w:r w:rsidR="00684DBB">
        <w:rPr>
          <w:rFonts w:ascii="Verdana" w:eastAsia="Verdana" w:hAnsi="Verdana" w:cs="Verdana"/>
          <w:sz w:val="18"/>
          <w:szCs w:val="18"/>
        </w:rPr>
        <w:t xml:space="preserve"> </w:t>
      </w:r>
      <w:r w:rsidR="00E06192">
        <w:rPr>
          <w:rFonts w:ascii="Verdana" w:eastAsia="Verdana" w:hAnsi="Verdana" w:cs="Verdana"/>
          <w:spacing w:val="1"/>
          <w:sz w:val="18"/>
          <w:szCs w:val="18"/>
        </w:rPr>
        <w:t>L</w:t>
      </w:r>
      <w:r w:rsidR="00E06192">
        <w:rPr>
          <w:rFonts w:ascii="Verdana" w:eastAsia="Verdana" w:hAnsi="Verdana" w:cs="Verdana"/>
          <w:sz w:val="18"/>
          <w:szCs w:val="18"/>
        </w:rPr>
        <w:t>AN</w:t>
      </w:r>
      <w:r w:rsidR="00684DBB">
        <w:rPr>
          <w:rFonts w:ascii="Verdana" w:eastAsia="Verdana" w:hAnsi="Verdana" w:cs="Verdana"/>
          <w:sz w:val="18"/>
          <w:szCs w:val="18"/>
        </w:rPr>
        <w:t xml:space="preserve"> </w:t>
      </w:r>
      <w:r w:rsidR="00E06192">
        <w:rPr>
          <w:rFonts w:ascii="Verdana" w:eastAsia="Verdana" w:hAnsi="Verdana" w:cs="Verdana"/>
          <w:sz w:val="18"/>
          <w:szCs w:val="18"/>
        </w:rPr>
        <w:t>c</w:t>
      </w:r>
      <w:r w:rsidR="00E06192">
        <w:rPr>
          <w:rFonts w:ascii="Verdana" w:eastAsia="Verdana" w:hAnsi="Verdana" w:cs="Verdana"/>
          <w:spacing w:val="1"/>
          <w:sz w:val="18"/>
          <w:szCs w:val="18"/>
        </w:rPr>
        <w:t>o</w:t>
      </w:r>
      <w:r w:rsidR="00E06192">
        <w:rPr>
          <w:rFonts w:ascii="Verdana" w:eastAsia="Verdana" w:hAnsi="Verdana" w:cs="Verdana"/>
          <w:spacing w:val="-1"/>
          <w:sz w:val="18"/>
          <w:szCs w:val="18"/>
        </w:rPr>
        <w:t>nn</w:t>
      </w:r>
      <w:r w:rsidR="00E06192">
        <w:rPr>
          <w:rFonts w:ascii="Verdana" w:eastAsia="Verdana" w:hAnsi="Verdana" w:cs="Verdana"/>
          <w:spacing w:val="1"/>
          <w:sz w:val="18"/>
          <w:szCs w:val="18"/>
        </w:rPr>
        <w:t>e</w:t>
      </w:r>
      <w:r w:rsidR="00E06192">
        <w:rPr>
          <w:rFonts w:ascii="Verdana" w:eastAsia="Verdana" w:hAnsi="Verdana" w:cs="Verdana"/>
          <w:sz w:val="18"/>
          <w:szCs w:val="18"/>
        </w:rPr>
        <w:t>c</w:t>
      </w:r>
      <w:r w:rsidR="00E06192">
        <w:rPr>
          <w:rFonts w:ascii="Verdana" w:eastAsia="Verdana" w:hAnsi="Verdana" w:cs="Verdana"/>
          <w:spacing w:val="1"/>
          <w:sz w:val="18"/>
          <w:szCs w:val="18"/>
        </w:rPr>
        <w:t>tio</w:t>
      </w:r>
      <w:r w:rsidR="00E06192">
        <w:rPr>
          <w:rFonts w:ascii="Verdana" w:eastAsia="Verdana" w:hAnsi="Verdana" w:cs="Verdana"/>
          <w:sz w:val="18"/>
          <w:szCs w:val="18"/>
        </w:rPr>
        <w:t>n</w:t>
      </w:r>
      <w:r w:rsidR="00684DBB">
        <w:rPr>
          <w:rFonts w:ascii="Verdana" w:eastAsia="Verdana" w:hAnsi="Verdana" w:cs="Verdana"/>
          <w:sz w:val="18"/>
          <w:szCs w:val="18"/>
        </w:rPr>
        <w:t xml:space="preserve"> </w:t>
      </w:r>
      <w:r w:rsidR="00E06192">
        <w:rPr>
          <w:rFonts w:ascii="Verdana" w:eastAsia="Verdana" w:hAnsi="Verdana" w:cs="Verdana"/>
          <w:sz w:val="18"/>
          <w:szCs w:val="18"/>
        </w:rPr>
        <w:t>a</w:t>
      </w:r>
      <w:r w:rsidR="00E06192">
        <w:rPr>
          <w:rFonts w:ascii="Verdana" w:eastAsia="Verdana" w:hAnsi="Verdana" w:cs="Verdana"/>
          <w:spacing w:val="-1"/>
          <w:sz w:val="18"/>
          <w:szCs w:val="18"/>
        </w:rPr>
        <w:t>n</w:t>
      </w:r>
      <w:r w:rsidR="00E06192">
        <w:rPr>
          <w:rFonts w:ascii="Verdana" w:eastAsia="Verdana" w:hAnsi="Verdana" w:cs="Verdana"/>
          <w:sz w:val="18"/>
          <w:szCs w:val="18"/>
        </w:rPr>
        <w:t>d</w:t>
      </w:r>
      <w:r w:rsidR="00E06192">
        <w:rPr>
          <w:rFonts w:ascii="Verdana" w:eastAsia="Verdana" w:hAnsi="Verdana" w:cs="Verdana"/>
          <w:spacing w:val="-1"/>
          <w:sz w:val="18"/>
          <w:szCs w:val="18"/>
        </w:rPr>
        <w:t xml:space="preserve"> C</w:t>
      </w:r>
      <w:r w:rsidR="00E06192">
        <w:rPr>
          <w:rFonts w:ascii="Verdana" w:eastAsia="Verdana" w:hAnsi="Verdana" w:cs="Verdana"/>
          <w:spacing w:val="1"/>
          <w:sz w:val="18"/>
          <w:szCs w:val="18"/>
        </w:rPr>
        <w:t>o</w:t>
      </w:r>
      <w:r w:rsidR="00E06192">
        <w:rPr>
          <w:rFonts w:ascii="Verdana" w:eastAsia="Verdana" w:hAnsi="Verdana" w:cs="Verdana"/>
          <w:spacing w:val="-1"/>
          <w:sz w:val="18"/>
          <w:szCs w:val="18"/>
        </w:rPr>
        <w:t>n</w:t>
      </w:r>
      <w:r w:rsidR="00E06192">
        <w:rPr>
          <w:rFonts w:ascii="Verdana" w:eastAsia="Verdana" w:hAnsi="Verdana" w:cs="Verdana"/>
          <w:spacing w:val="8"/>
          <w:sz w:val="18"/>
          <w:szCs w:val="18"/>
        </w:rPr>
        <w:t>f</w:t>
      </w:r>
      <w:r w:rsidR="00E06192">
        <w:rPr>
          <w:rFonts w:ascii="Verdana" w:eastAsia="Verdana" w:hAnsi="Verdana" w:cs="Verdana"/>
          <w:spacing w:val="1"/>
          <w:sz w:val="18"/>
          <w:szCs w:val="18"/>
        </w:rPr>
        <w:t>ig</w:t>
      </w:r>
      <w:r w:rsidR="00E06192">
        <w:rPr>
          <w:rFonts w:ascii="Verdana" w:eastAsia="Verdana" w:hAnsi="Verdana" w:cs="Verdana"/>
          <w:spacing w:val="-1"/>
          <w:sz w:val="18"/>
          <w:szCs w:val="18"/>
        </w:rPr>
        <w:t>u</w:t>
      </w:r>
      <w:r w:rsidR="00E06192">
        <w:rPr>
          <w:rFonts w:ascii="Verdana" w:eastAsia="Verdana" w:hAnsi="Verdana" w:cs="Verdana"/>
          <w:sz w:val="18"/>
          <w:szCs w:val="18"/>
        </w:rPr>
        <w:t>ra</w:t>
      </w:r>
      <w:r w:rsidR="00E06192">
        <w:rPr>
          <w:rFonts w:ascii="Verdana" w:eastAsia="Verdana" w:hAnsi="Verdana" w:cs="Verdana"/>
          <w:spacing w:val="1"/>
          <w:sz w:val="18"/>
          <w:szCs w:val="18"/>
        </w:rPr>
        <w:t>tio</w:t>
      </w:r>
      <w:r w:rsidR="00E06192">
        <w:rPr>
          <w:rFonts w:ascii="Verdana" w:eastAsia="Verdana" w:hAnsi="Verdana" w:cs="Verdana"/>
          <w:sz w:val="18"/>
          <w:szCs w:val="18"/>
        </w:rPr>
        <w:t xml:space="preserve">n </w:t>
      </w:r>
      <w:r w:rsidR="00E06192">
        <w:rPr>
          <w:rFonts w:ascii="Verdana" w:eastAsia="Verdana" w:hAnsi="Verdana" w:cs="Verdana"/>
          <w:spacing w:val="1"/>
          <w:sz w:val="18"/>
          <w:szCs w:val="18"/>
        </w:rPr>
        <w:t>o</w:t>
      </w:r>
      <w:r w:rsidR="00E06192">
        <w:rPr>
          <w:rFonts w:ascii="Verdana" w:eastAsia="Verdana" w:hAnsi="Verdana" w:cs="Verdana"/>
          <w:sz w:val="18"/>
          <w:szCs w:val="18"/>
        </w:rPr>
        <w:t>n</w:t>
      </w:r>
      <w:r w:rsidR="00684DBB">
        <w:rPr>
          <w:rFonts w:ascii="Verdana" w:eastAsia="Verdana" w:hAnsi="Verdana" w:cs="Verdana"/>
          <w:sz w:val="18"/>
          <w:szCs w:val="18"/>
        </w:rPr>
        <w:t xml:space="preserve"> </w:t>
      </w:r>
      <w:r w:rsidR="00E06192">
        <w:rPr>
          <w:rFonts w:ascii="Verdana" w:eastAsia="Verdana" w:hAnsi="Verdana" w:cs="Verdana"/>
          <w:spacing w:val="-1"/>
          <w:sz w:val="18"/>
          <w:szCs w:val="18"/>
        </w:rPr>
        <w:t>n</w:t>
      </w:r>
      <w:r w:rsidR="00E06192">
        <w:rPr>
          <w:rFonts w:ascii="Verdana" w:eastAsia="Verdana" w:hAnsi="Verdana" w:cs="Verdana"/>
          <w:spacing w:val="1"/>
          <w:sz w:val="18"/>
          <w:szCs w:val="18"/>
        </w:rPr>
        <w:t>e</w:t>
      </w:r>
      <w:r w:rsidR="00E06192">
        <w:rPr>
          <w:rFonts w:ascii="Verdana" w:eastAsia="Verdana" w:hAnsi="Verdana" w:cs="Verdana"/>
          <w:sz w:val="18"/>
          <w:szCs w:val="18"/>
        </w:rPr>
        <w:t>w</w:t>
      </w:r>
      <w:r w:rsidR="00684DBB">
        <w:rPr>
          <w:rFonts w:ascii="Verdana" w:eastAsia="Verdana" w:hAnsi="Verdana" w:cs="Verdana"/>
          <w:sz w:val="18"/>
          <w:szCs w:val="18"/>
        </w:rPr>
        <w:t xml:space="preserve"> </w:t>
      </w:r>
      <w:r w:rsidR="00E06192">
        <w:rPr>
          <w:rFonts w:ascii="Verdana" w:eastAsia="Verdana" w:hAnsi="Verdana" w:cs="Verdana"/>
          <w:spacing w:val="1"/>
          <w:sz w:val="18"/>
          <w:szCs w:val="18"/>
        </w:rPr>
        <w:t>L</w:t>
      </w:r>
      <w:r w:rsidR="00E06192">
        <w:rPr>
          <w:rFonts w:ascii="Verdana" w:eastAsia="Verdana" w:hAnsi="Verdana" w:cs="Verdana"/>
          <w:sz w:val="18"/>
          <w:szCs w:val="18"/>
        </w:rPr>
        <w:t>AN</w:t>
      </w:r>
      <w:r w:rsidR="00684DBB">
        <w:rPr>
          <w:rFonts w:ascii="Verdana" w:eastAsia="Verdana" w:hAnsi="Verdana" w:cs="Verdana"/>
          <w:sz w:val="18"/>
          <w:szCs w:val="18"/>
        </w:rPr>
        <w:t xml:space="preserve"> </w:t>
      </w:r>
      <w:r w:rsidR="00E06192">
        <w:rPr>
          <w:rFonts w:ascii="Verdana" w:eastAsia="Verdana" w:hAnsi="Verdana" w:cs="Verdana"/>
          <w:sz w:val="18"/>
          <w:szCs w:val="18"/>
        </w:rPr>
        <w:t>c</w:t>
      </w:r>
      <w:r w:rsidR="00E06192">
        <w:rPr>
          <w:rFonts w:ascii="Verdana" w:eastAsia="Verdana" w:hAnsi="Verdana" w:cs="Verdana"/>
          <w:spacing w:val="1"/>
          <w:sz w:val="18"/>
          <w:szCs w:val="18"/>
        </w:rPr>
        <w:t>o</w:t>
      </w:r>
      <w:r w:rsidR="00E06192">
        <w:rPr>
          <w:rFonts w:ascii="Verdana" w:eastAsia="Verdana" w:hAnsi="Verdana" w:cs="Verdana"/>
          <w:spacing w:val="-1"/>
          <w:sz w:val="18"/>
          <w:szCs w:val="18"/>
        </w:rPr>
        <w:t>nn</w:t>
      </w:r>
      <w:r w:rsidR="00E06192">
        <w:rPr>
          <w:rFonts w:ascii="Verdana" w:eastAsia="Verdana" w:hAnsi="Verdana" w:cs="Verdana"/>
          <w:spacing w:val="1"/>
          <w:sz w:val="18"/>
          <w:szCs w:val="18"/>
        </w:rPr>
        <w:t>e</w:t>
      </w:r>
      <w:r w:rsidR="00E06192">
        <w:rPr>
          <w:rFonts w:ascii="Verdana" w:eastAsia="Verdana" w:hAnsi="Verdana" w:cs="Verdana"/>
          <w:sz w:val="18"/>
          <w:szCs w:val="18"/>
        </w:rPr>
        <w:t>c</w:t>
      </w:r>
      <w:r w:rsidR="00E06192">
        <w:rPr>
          <w:rFonts w:ascii="Verdana" w:eastAsia="Verdana" w:hAnsi="Verdana" w:cs="Verdana"/>
          <w:spacing w:val="1"/>
          <w:sz w:val="18"/>
          <w:szCs w:val="18"/>
        </w:rPr>
        <w:t>tio</w:t>
      </w:r>
      <w:r w:rsidR="00E06192">
        <w:rPr>
          <w:rFonts w:ascii="Verdana" w:eastAsia="Verdana" w:hAnsi="Verdana" w:cs="Verdana"/>
          <w:sz w:val="18"/>
          <w:szCs w:val="18"/>
        </w:rPr>
        <w:t>n</w:t>
      </w:r>
    </w:p>
    <w:p w:rsidR="00D1591B" w:rsidP="00A2195C">
      <w:pPr>
        <w:spacing w:line="200" w:lineRule="exact"/>
        <w:rPr>
          <w:rFonts w:ascii="Verdana" w:eastAsia="Verdana" w:hAnsi="Verdana" w:cs="Verdana"/>
          <w:position w:val="-1"/>
          <w:sz w:val="18"/>
          <w:szCs w:val="18"/>
        </w:rPr>
      </w:pPr>
      <w:r>
        <w:rPr>
          <w:rFonts w:ascii="Wingdings" w:eastAsia="Wingdings" w:hAnsi="Wingdings" w:cs="Wingdings"/>
          <w:position w:val="-1"/>
          <w:sz w:val="18"/>
          <w:szCs w:val="18"/>
        </w:rPr>
        <w:sym w:font="Wingdings" w:char="F020"/>
      </w:r>
      <w:r>
        <w:rPr>
          <w:rFonts w:ascii="Wingdings" w:eastAsia="Wingdings" w:hAnsi="Wingdings" w:cs="Wingdings"/>
          <w:position w:val="-1"/>
          <w:sz w:val="18"/>
          <w:szCs w:val="18"/>
        </w:rPr>
        <w:sym w:font="Wingdings" w:char="F020"/>
      </w:r>
      <w:r w:rsidR="00E06192">
        <w:rPr>
          <w:rFonts w:ascii="Wingdings" w:eastAsia="Wingdings" w:hAnsi="Wingdings" w:cs="Wingdings"/>
          <w:position w:val="-1"/>
          <w:sz w:val="18"/>
          <w:szCs w:val="18"/>
        </w:rPr>
        <w:sym w:font="Wingdings" w:char="F0D8"/>
      </w:r>
      <w:r w:rsidR="00680AFB">
        <w:rPr>
          <w:rFonts w:ascii="Wingdings" w:eastAsia="Wingdings" w:hAnsi="Wingdings" w:cs="Wingdings"/>
          <w:position w:val="-1"/>
          <w:sz w:val="18"/>
          <w:szCs w:val="18"/>
        </w:rPr>
        <w:sym w:font="Wingdings" w:char="F020"/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J</w:t>
      </w:r>
      <w:r w:rsidR="00E06192">
        <w:rPr>
          <w:rFonts w:ascii="Verdana" w:eastAsia="Verdana" w:hAnsi="Verdana" w:cs="Verdana"/>
          <w:spacing w:val="1"/>
          <w:position w:val="-1"/>
          <w:sz w:val="18"/>
          <w:szCs w:val="18"/>
        </w:rPr>
        <w:t>oi</w:t>
      </w:r>
      <w:r w:rsidR="00E06192">
        <w:rPr>
          <w:rFonts w:ascii="Verdana" w:eastAsia="Verdana" w:hAnsi="Verdana" w:cs="Verdana"/>
          <w:spacing w:val="-1"/>
          <w:position w:val="-1"/>
          <w:sz w:val="18"/>
          <w:szCs w:val="18"/>
        </w:rPr>
        <w:t>n</w:t>
      </w:r>
      <w:r w:rsidR="00E06192">
        <w:rPr>
          <w:rFonts w:ascii="Verdana" w:eastAsia="Verdana" w:hAnsi="Verdana" w:cs="Verdana"/>
          <w:spacing w:val="1"/>
          <w:position w:val="-1"/>
          <w:sz w:val="18"/>
          <w:szCs w:val="18"/>
        </w:rPr>
        <w:t>i</w:t>
      </w:r>
      <w:r w:rsidR="00E06192">
        <w:rPr>
          <w:rFonts w:ascii="Verdana" w:eastAsia="Verdana" w:hAnsi="Verdana" w:cs="Verdana"/>
          <w:spacing w:val="-1"/>
          <w:position w:val="-1"/>
          <w:sz w:val="18"/>
          <w:szCs w:val="18"/>
        </w:rPr>
        <w:t>n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g</w:t>
      </w:r>
      <w:r w:rsidR="00684DBB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 w:rsidR="00E06192">
        <w:rPr>
          <w:rFonts w:ascii="Verdana" w:eastAsia="Verdana" w:hAnsi="Verdana" w:cs="Verdana"/>
          <w:spacing w:val="-1"/>
          <w:position w:val="-1"/>
          <w:sz w:val="18"/>
          <w:szCs w:val="18"/>
        </w:rPr>
        <w:t>w</w:t>
      </w:r>
      <w:r w:rsidR="00E06192">
        <w:rPr>
          <w:rFonts w:ascii="Verdana" w:eastAsia="Verdana" w:hAnsi="Verdana" w:cs="Verdana"/>
          <w:spacing w:val="1"/>
          <w:position w:val="-1"/>
          <w:sz w:val="18"/>
          <w:szCs w:val="18"/>
        </w:rPr>
        <w:t>o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r</w:t>
      </w:r>
      <w:r w:rsidR="00E06192">
        <w:rPr>
          <w:rFonts w:ascii="Verdana" w:eastAsia="Verdana" w:hAnsi="Verdana" w:cs="Verdana"/>
          <w:spacing w:val="-1"/>
          <w:position w:val="-1"/>
          <w:sz w:val="18"/>
          <w:szCs w:val="18"/>
        </w:rPr>
        <w:t>k</w:t>
      </w:r>
      <w:r w:rsidR="00684DBB">
        <w:rPr>
          <w:rFonts w:ascii="Verdana" w:eastAsia="Verdana" w:hAnsi="Verdana" w:cs="Verdana"/>
          <w:spacing w:val="-1"/>
          <w:position w:val="-1"/>
          <w:sz w:val="18"/>
          <w:szCs w:val="18"/>
        </w:rPr>
        <w:t xml:space="preserve"> </w:t>
      </w:r>
      <w:r w:rsidR="00E06192">
        <w:rPr>
          <w:rFonts w:ascii="Verdana" w:eastAsia="Verdana" w:hAnsi="Verdana" w:cs="Verdana"/>
          <w:spacing w:val="1"/>
          <w:position w:val="-1"/>
          <w:sz w:val="18"/>
          <w:szCs w:val="18"/>
        </w:rPr>
        <w:t>g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r</w:t>
      </w:r>
      <w:r w:rsidR="00E06192">
        <w:rPr>
          <w:rFonts w:ascii="Verdana" w:eastAsia="Verdana" w:hAnsi="Verdana" w:cs="Verdana"/>
          <w:spacing w:val="1"/>
          <w:position w:val="-1"/>
          <w:sz w:val="18"/>
          <w:szCs w:val="18"/>
        </w:rPr>
        <w:t>o</w:t>
      </w:r>
      <w:r w:rsidR="00E06192">
        <w:rPr>
          <w:rFonts w:ascii="Verdana" w:eastAsia="Verdana" w:hAnsi="Verdana" w:cs="Verdana"/>
          <w:spacing w:val="-1"/>
          <w:position w:val="-1"/>
          <w:sz w:val="18"/>
          <w:szCs w:val="18"/>
        </w:rPr>
        <w:t>u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p</w:t>
      </w:r>
      <w:r w:rsidR="00684DBB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mac</w:t>
      </w:r>
      <w:r w:rsidR="00E06192">
        <w:rPr>
          <w:rFonts w:ascii="Verdana" w:eastAsia="Verdana" w:hAnsi="Verdana" w:cs="Verdana"/>
          <w:spacing w:val="-1"/>
          <w:position w:val="-1"/>
          <w:sz w:val="18"/>
          <w:szCs w:val="18"/>
        </w:rPr>
        <w:t>h</w:t>
      </w:r>
      <w:r w:rsidR="00E06192">
        <w:rPr>
          <w:rFonts w:ascii="Verdana" w:eastAsia="Verdana" w:hAnsi="Verdana" w:cs="Verdana"/>
          <w:spacing w:val="1"/>
          <w:position w:val="-1"/>
          <w:sz w:val="18"/>
          <w:szCs w:val="18"/>
        </w:rPr>
        <w:t>ine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s</w:t>
      </w:r>
      <w:r w:rsidR="00684DBB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 w:rsidR="00E06192">
        <w:rPr>
          <w:rFonts w:ascii="Verdana" w:eastAsia="Verdana" w:hAnsi="Verdana" w:cs="Verdana"/>
          <w:spacing w:val="1"/>
          <w:position w:val="-1"/>
          <w:sz w:val="18"/>
          <w:szCs w:val="18"/>
        </w:rPr>
        <w:t>t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o</w:t>
      </w:r>
      <w:r w:rsidR="00684DBB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 w:rsidR="00E06192">
        <w:rPr>
          <w:rFonts w:ascii="Verdana" w:eastAsia="Verdana" w:hAnsi="Verdana" w:cs="Verdana"/>
          <w:spacing w:val="1"/>
          <w:position w:val="-1"/>
          <w:sz w:val="18"/>
          <w:szCs w:val="18"/>
        </w:rPr>
        <w:t>D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OMA</w:t>
      </w:r>
      <w:r w:rsidR="00E06192">
        <w:rPr>
          <w:rFonts w:ascii="Verdana" w:eastAsia="Verdana" w:hAnsi="Verdana" w:cs="Verdana"/>
          <w:spacing w:val="-1"/>
          <w:position w:val="-1"/>
          <w:sz w:val="18"/>
          <w:szCs w:val="18"/>
        </w:rPr>
        <w:t>I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N</w:t>
      </w:r>
      <w:r w:rsidR="00684DBB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 w:rsidR="00E06192">
        <w:rPr>
          <w:rFonts w:ascii="Verdana" w:eastAsia="Verdana" w:hAnsi="Verdana" w:cs="Verdana"/>
          <w:spacing w:val="1"/>
          <w:position w:val="-1"/>
          <w:sz w:val="18"/>
          <w:szCs w:val="18"/>
        </w:rPr>
        <w:t>i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n</w:t>
      </w:r>
      <w:r w:rsidR="00684DBB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ac</w:t>
      </w:r>
      <w:r w:rsidR="00E06192">
        <w:rPr>
          <w:rFonts w:ascii="Verdana" w:eastAsia="Verdana" w:hAnsi="Verdana" w:cs="Verdana"/>
          <w:spacing w:val="1"/>
          <w:position w:val="-1"/>
          <w:sz w:val="18"/>
          <w:szCs w:val="18"/>
        </w:rPr>
        <w:t>ti</w:t>
      </w:r>
      <w:r w:rsidR="00E06192">
        <w:rPr>
          <w:rFonts w:ascii="Verdana" w:eastAsia="Verdana" w:hAnsi="Verdana" w:cs="Verdana"/>
          <w:spacing w:val="-1"/>
          <w:position w:val="-1"/>
          <w:sz w:val="18"/>
          <w:szCs w:val="18"/>
        </w:rPr>
        <w:t>v</w:t>
      </w:r>
      <w:r w:rsidR="00E06192">
        <w:rPr>
          <w:rFonts w:ascii="Verdana" w:eastAsia="Verdana" w:hAnsi="Verdana" w:cs="Verdana"/>
          <w:spacing w:val="1"/>
          <w:position w:val="-1"/>
          <w:sz w:val="18"/>
          <w:szCs w:val="18"/>
        </w:rPr>
        <w:t>e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s</w:t>
      </w:r>
      <w:r w:rsidR="00684DBB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 w:rsidR="00E06192">
        <w:rPr>
          <w:rFonts w:ascii="Verdana" w:eastAsia="Verdana" w:hAnsi="Verdana" w:cs="Verdana"/>
          <w:spacing w:val="1"/>
          <w:position w:val="-1"/>
          <w:sz w:val="18"/>
          <w:szCs w:val="18"/>
        </w:rPr>
        <w:t>di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r</w:t>
      </w:r>
      <w:r w:rsidR="00E06192">
        <w:rPr>
          <w:rFonts w:ascii="Verdana" w:eastAsia="Verdana" w:hAnsi="Verdana" w:cs="Verdana"/>
          <w:spacing w:val="1"/>
          <w:position w:val="-1"/>
          <w:sz w:val="18"/>
          <w:szCs w:val="18"/>
        </w:rPr>
        <w:t>e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c</w:t>
      </w:r>
      <w:r w:rsidR="00E06192">
        <w:rPr>
          <w:rFonts w:ascii="Verdana" w:eastAsia="Verdana" w:hAnsi="Verdana" w:cs="Verdana"/>
          <w:spacing w:val="1"/>
          <w:position w:val="-1"/>
          <w:sz w:val="18"/>
          <w:szCs w:val="18"/>
        </w:rPr>
        <w:t>to</w:t>
      </w:r>
      <w:r w:rsidR="00E06192">
        <w:rPr>
          <w:rFonts w:ascii="Verdana" w:eastAsia="Verdana" w:hAnsi="Verdana" w:cs="Verdana"/>
          <w:position w:val="-1"/>
          <w:sz w:val="18"/>
          <w:szCs w:val="18"/>
        </w:rPr>
        <w:t>ry</w:t>
      </w:r>
    </w:p>
    <w:p w:rsidR="00421980" w:rsidP="00421980">
      <w:pPr>
        <w:spacing w:before="60"/>
        <w:rPr>
          <w:rFonts w:ascii="Verdana" w:eastAsia="Verdana" w:hAnsi="Verdana" w:cs="Verdana"/>
          <w:sz w:val="18"/>
          <w:szCs w:val="18"/>
        </w:rPr>
      </w:pPr>
      <w:r>
        <w:rPr>
          <w:rFonts w:ascii="Wingdings" w:eastAsia="Wingdings" w:hAnsi="Wingdings" w:cs="Wingdings"/>
          <w:sz w:val="18"/>
          <w:szCs w:val="18"/>
        </w:rPr>
        <w:sym w:font="Wingdings" w:char="F020"/>
      </w:r>
      <w:r>
        <w:rPr>
          <w:rFonts w:ascii="Wingdings" w:eastAsia="Wingdings" w:hAnsi="Wingdings" w:cs="Wingdings"/>
          <w:sz w:val="18"/>
          <w:szCs w:val="18"/>
        </w:rPr>
        <w:sym w:font="Wingdings" w:char="F020"/>
      </w:r>
      <w:r>
        <w:rPr>
          <w:rFonts w:ascii="Wingdings" w:eastAsia="Wingdings" w:hAnsi="Wingdings" w:cs="Wingdings"/>
          <w:sz w:val="18"/>
          <w:szCs w:val="18"/>
        </w:rPr>
        <w:sym w:font="Wingdings" w:char="F0D8"/>
      </w:r>
      <w:r w:rsidR="00680AFB">
        <w:rPr>
          <w:rFonts w:ascii="Wingdings" w:eastAsia="Wingdings" w:hAnsi="Wingdings" w:cs="Wingdings"/>
          <w:sz w:val="18"/>
          <w:szCs w:val="18"/>
        </w:rPr>
        <w:sym w:font="Wingdings" w:char="F020"/>
      </w:r>
      <w:r>
        <w:rPr>
          <w:rFonts w:ascii="Verdana" w:eastAsia="Verdana" w:hAnsi="Verdana" w:cs="Verdana"/>
          <w:spacing w:val="-1"/>
          <w:sz w:val="18"/>
          <w:szCs w:val="18"/>
        </w:rPr>
        <w:t>C</w:t>
      </w:r>
      <w:r>
        <w:rPr>
          <w:rFonts w:ascii="Verdana" w:eastAsia="Verdana" w:hAnsi="Verdana" w:cs="Verdana"/>
          <w:sz w:val="18"/>
          <w:szCs w:val="18"/>
        </w:rPr>
        <w:t>r</w:t>
      </w:r>
      <w:r>
        <w:rPr>
          <w:rFonts w:ascii="Verdana" w:eastAsia="Verdana" w:hAnsi="Verdana" w:cs="Verdana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sz w:val="18"/>
          <w:szCs w:val="18"/>
        </w:rPr>
        <w:t>a</w:t>
      </w:r>
      <w:r>
        <w:rPr>
          <w:rFonts w:ascii="Verdana" w:eastAsia="Verdana" w:hAnsi="Verdana" w:cs="Verdana"/>
          <w:spacing w:val="1"/>
          <w:sz w:val="18"/>
          <w:szCs w:val="18"/>
        </w:rPr>
        <w:t>ti</w:t>
      </w:r>
      <w:r>
        <w:rPr>
          <w:rFonts w:ascii="Verdana" w:eastAsia="Verdana" w:hAnsi="Verdana" w:cs="Verdana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sz w:val="18"/>
          <w:szCs w:val="18"/>
        </w:rPr>
        <w:t>g</w:t>
      </w:r>
      <w:r w:rsidR="00461E6A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a</w:t>
      </w:r>
      <w:r>
        <w:rPr>
          <w:rFonts w:ascii="Verdana" w:eastAsia="Verdana" w:hAnsi="Verdana" w:cs="Verdana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sz w:val="18"/>
          <w:szCs w:val="18"/>
        </w:rPr>
        <w:t>d</w:t>
      </w:r>
      <w:r w:rsidR="00461E6A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1"/>
          <w:sz w:val="18"/>
          <w:szCs w:val="18"/>
        </w:rPr>
        <w:t>dele</w:t>
      </w:r>
      <w:r>
        <w:rPr>
          <w:rFonts w:ascii="Verdana" w:eastAsia="Verdana" w:hAnsi="Verdana" w:cs="Verdana"/>
          <w:spacing w:val="-1"/>
          <w:sz w:val="18"/>
          <w:szCs w:val="18"/>
        </w:rPr>
        <w:t>t</w:t>
      </w:r>
      <w:r>
        <w:rPr>
          <w:rFonts w:ascii="Verdana" w:eastAsia="Verdana" w:hAnsi="Verdana" w:cs="Verdana"/>
          <w:spacing w:val="1"/>
          <w:sz w:val="18"/>
          <w:szCs w:val="18"/>
        </w:rPr>
        <w:t>i</w:t>
      </w:r>
      <w:r>
        <w:rPr>
          <w:rFonts w:ascii="Verdana" w:eastAsia="Verdana" w:hAnsi="Verdana" w:cs="Verdana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sz w:val="18"/>
          <w:szCs w:val="18"/>
        </w:rPr>
        <w:t>g</w:t>
      </w:r>
      <w:r w:rsidR="00461E6A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-1"/>
          <w:sz w:val="18"/>
          <w:szCs w:val="18"/>
        </w:rPr>
        <w:t>u</w:t>
      </w:r>
      <w:r>
        <w:rPr>
          <w:rFonts w:ascii="Verdana" w:eastAsia="Verdana" w:hAnsi="Verdana" w:cs="Verdana"/>
          <w:sz w:val="18"/>
          <w:szCs w:val="18"/>
        </w:rPr>
        <w:t>s</w:t>
      </w:r>
      <w:r>
        <w:rPr>
          <w:rFonts w:ascii="Verdana" w:eastAsia="Verdana" w:hAnsi="Verdana" w:cs="Verdana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sz w:val="18"/>
          <w:szCs w:val="18"/>
        </w:rPr>
        <w:t>r</w:t>
      </w:r>
      <w:r w:rsidR="00680AFB">
        <w:rPr>
          <w:rFonts w:ascii="Verdana" w:eastAsia="Verdana" w:hAnsi="Verdana" w:cs="Verdana"/>
          <w:sz w:val="18"/>
          <w:szCs w:val="18"/>
        </w:rPr>
        <w:t xml:space="preserve"> i</w:t>
      </w:r>
      <w:r>
        <w:rPr>
          <w:rFonts w:ascii="Verdana" w:eastAsia="Verdana" w:hAnsi="Verdana" w:cs="Verdana"/>
          <w:sz w:val="18"/>
          <w:szCs w:val="18"/>
        </w:rPr>
        <w:t>n</w:t>
      </w:r>
      <w:r w:rsidR="00461E6A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AD</w:t>
      </w:r>
    </w:p>
    <w:p w:rsidR="00421980" w:rsidP="00A2195C">
      <w:pPr>
        <w:spacing w:line="200" w:lineRule="exact"/>
        <w:rPr>
          <w:rFonts w:ascii="Verdana" w:eastAsia="Verdana" w:hAnsi="Verdana" w:cs="Verdana"/>
          <w:sz w:val="18"/>
          <w:szCs w:val="18"/>
        </w:rPr>
      </w:pPr>
      <w:r>
        <w:rPr>
          <w:rFonts w:ascii="Wingdings" w:eastAsia="Wingdings" w:hAnsi="Wingdings" w:cs="Wingdings"/>
          <w:position w:val="-1"/>
          <w:sz w:val="18"/>
          <w:szCs w:val="18"/>
        </w:rPr>
        <w:sym w:font="Wingdings" w:char="F020"/>
      </w:r>
      <w:r>
        <w:rPr>
          <w:rFonts w:ascii="Wingdings" w:eastAsia="Wingdings" w:hAnsi="Wingdings" w:cs="Wingdings"/>
          <w:position w:val="-1"/>
          <w:sz w:val="18"/>
          <w:szCs w:val="18"/>
        </w:rPr>
        <w:sym w:font="Wingdings" w:char="F020"/>
      </w:r>
      <w:r>
        <w:rPr>
          <w:rFonts w:ascii="Wingdings" w:eastAsia="Wingdings" w:hAnsi="Wingdings" w:cs="Wingdings"/>
          <w:position w:val="-1"/>
          <w:sz w:val="18"/>
          <w:szCs w:val="18"/>
        </w:rPr>
        <w:sym w:font="Wingdings" w:char="F0D8"/>
      </w:r>
      <w:r w:rsidR="00680AFB">
        <w:rPr>
          <w:rFonts w:ascii="Wingdings" w:eastAsia="Wingdings" w:hAnsi="Wingdings" w:cs="Wingdings"/>
          <w:position w:val="-1"/>
          <w:sz w:val="18"/>
          <w:szCs w:val="18"/>
        </w:rPr>
        <w:sym w:font="Wingdings" w:char="F020"/>
      </w:r>
      <w:r>
        <w:rPr>
          <w:rFonts w:ascii="Verdana" w:eastAsia="Verdana" w:hAnsi="Verdana" w:cs="Verdana"/>
          <w:position w:val="-1"/>
          <w:sz w:val="18"/>
          <w:szCs w:val="18"/>
        </w:rPr>
        <w:t>G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i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v</w:t>
      </w:r>
      <w:r>
        <w:rPr>
          <w:rFonts w:ascii="Verdana" w:eastAsia="Verdana" w:hAnsi="Verdana" w:cs="Verdana"/>
          <w:position w:val="-1"/>
          <w:sz w:val="18"/>
          <w:szCs w:val="18"/>
        </w:rPr>
        <w:t>e</w:t>
      </w:r>
      <w:r w:rsidR="00461E6A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t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h</w:t>
      </w:r>
      <w:r>
        <w:rPr>
          <w:rFonts w:ascii="Verdana" w:eastAsia="Verdana" w:hAnsi="Verdana" w:cs="Verdana"/>
          <w:position w:val="-1"/>
          <w:sz w:val="18"/>
          <w:szCs w:val="18"/>
        </w:rPr>
        <w:t>e</w:t>
      </w:r>
      <w:r w:rsidR="00461E6A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pe</w:t>
      </w:r>
      <w:r>
        <w:rPr>
          <w:rFonts w:ascii="Verdana" w:eastAsia="Verdana" w:hAnsi="Verdana" w:cs="Verdana"/>
          <w:position w:val="-1"/>
          <w:sz w:val="18"/>
          <w:szCs w:val="18"/>
        </w:rPr>
        <w:t>rm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i</w:t>
      </w:r>
      <w:r>
        <w:rPr>
          <w:rFonts w:ascii="Verdana" w:eastAsia="Verdana" w:hAnsi="Verdana" w:cs="Verdana"/>
          <w:position w:val="-1"/>
          <w:sz w:val="18"/>
          <w:szCs w:val="18"/>
        </w:rPr>
        <w:t>ss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i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o</w:t>
      </w:r>
      <w:r>
        <w:rPr>
          <w:rFonts w:ascii="Verdana" w:eastAsia="Verdana" w:hAnsi="Verdana" w:cs="Verdana"/>
          <w:position w:val="-1"/>
          <w:sz w:val="18"/>
          <w:szCs w:val="18"/>
        </w:rPr>
        <w:t>n</w:t>
      </w:r>
      <w:r w:rsidR="00461E6A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4"/>
          <w:position w:val="-1"/>
          <w:sz w:val="18"/>
          <w:szCs w:val="18"/>
        </w:rPr>
        <w:t>t</w:t>
      </w:r>
      <w:r>
        <w:rPr>
          <w:rFonts w:ascii="Verdana" w:eastAsia="Verdana" w:hAnsi="Verdana" w:cs="Verdana"/>
          <w:position w:val="-1"/>
          <w:sz w:val="18"/>
          <w:szCs w:val="18"/>
        </w:rPr>
        <w:t>o</w:t>
      </w:r>
      <w:r w:rsidR="00461E6A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u</w:t>
      </w:r>
      <w:r>
        <w:rPr>
          <w:rFonts w:ascii="Verdana" w:eastAsia="Verdana" w:hAnsi="Verdana" w:cs="Verdana"/>
          <w:position w:val="-1"/>
          <w:sz w:val="18"/>
          <w:szCs w:val="18"/>
        </w:rPr>
        <w:t>s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e</w:t>
      </w:r>
      <w:r>
        <w:rPr>
          <w:rFonts w:ascii="Verdana" w:eastAsia="Verdana" w:hAnsi="Verdana" w:cs="Verdana"/>
          <w:position w:val="-1"/>
          <w:sz w:val="18"/>
          <w:szCs w:val="18"/>
        </w:rPr>
        <w:t>r</w:t>
      </w:r>
    </w:p>
    <w:p w:rsidR="00421980" w:rsidP="00A2195C">
      <w:pPr>
        <w:spacing w:line="200" w:lineRule="exact"/>
        <w:rPr>
          <w:rFonts w:ascii="Verdana" w:eastAsia="Verdana" w:hAnsi="Verdana" w:cs="Verdana"/>
          <w:sz w:val="18"/>
          <w:szCs w:val="18"/>
        </w:rPr>
      </w:pPr>
      <w:r>
        <w:rPr>
          <w:rFonts w:ascii="Wingdings" w:eastAsia="Wingdings" w:hAnsi="Wingdings" w:cs="Wingdings"/>
          <w:position w:val="-1"/>
          <w:sz w:val="18"/>
          <w:szCs w:val="18"/>
        </w:rPr>
        <w:sym w:font="Wingdings" w:char="F020"/>
      </w:r>
      <w:r>
        <w:rPr>
          <w:rFonts w:ascii="Wingdings" w:eastAsia="Wingdings" w:hAnsi="Wingdings" w:cs="Wingdings"/>
          <w:position w:val="-1"/>
          <w:sz w:val="18"/>
          <w:szCs w:val="18"/>
        </w:rPr>
        <w:sym w:font="Wingdings" w:char="F020"/>
      </w:r>
      <w:r>
        <w:rPr>
          <w:rFonts w:ascii="Wingdings" w:eastAsia="Wingdings" w:hAnsi="Wingdings" w:cs="Wingdings"/>
          <w:position w:val="-1"/>
          <w:sz w:val="18"/>
          <w:szCs w:val="18"/>
        </w:rPr>
        <w:sym w:font="Wingdings" w:char="F0D8"/>
      </w:r>
      <w:r w:rsidR="00A72CF7">
        <w:rPr>
          <w:rFonts w:ascii="Wingdings" w:eastAsia="Wingdings" w:hAnsi="Wingdings" w:cs="Wingdings"/>
          <w:position w:val="-1"/>
          <w:sz w:val="18"/>
          <w:szCs w:val="18"/>
        </w:rPr>
        <w:sym w:font="Wingdings" w:char="F020"/>
      </w:r>
      <w:r>
        <w:rPr>
          <w:rFonts w:ascii="Verdana" w:eastAsia="Verdana" w:hAnsi="Verdana" w:cs="Verdana"/>
          <w:position w:val="-1"/>
          <w:sz w:val="18"/>
          <w:szCs w:val="18"/>
        </w:rPr>
        <w:t>W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o</w:t>
      </w:r>
      <w:r>
        <w:rPr>
          <w:rFonts w:ascii="Verdana" w:eastAsia="Verdana" w:hAnsi="Verdana" w:cs="Verdana"/>
          <w:position w:val="-1"/>
          <w:sz w:val="18"/>
          <w:szCs w:val="18"/>
        </w:rPr>
        <w:t>r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k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i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n</w:t>
      </w:r>
      <w:r>
        <w:rPr>
          <w:rFonts w:ascii="Verdana" w:eastAsia="Verdana" w:hAnsi="Verdana" w:cs="Verdana"/>
          <w:position w:val="-1"/>
          <w:sz w:val="18"/>
          <w:szCs w:val="18"/>
        </w:rPr>
        <w:t>g</w:t>
      </w:r>
      <w:r w:rsidR="00461E6A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w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it</w:t>
      </w:r>
      <w:r>
        <w:rPr>
          <w:rFonts w:ascii="Verdana" w:eastAsia="Verdana" w:hAnsi="Verdana" w:cs="Verdana"/>
          <w:position w:val="-1"/>
          <w:sz w:val="18"/>
          <w:szCs w:val="18"/>
        </w:rPr>
        <w:t>h</w:t>
      </w:r>
      <w:r w:rsidR="00461E6A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position w:val="-1"/>
          <w:sz w:val="18"/>
          <w:szCs w:val="18"/>
        </w:rPr>
        <w:t>r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e</w:t>
      </w:r>
      <w:r>
        <w:rPr>
          <w:rFonts w:ascii="Verdana" w:eastAsia="Verdana" w:hAnsi="Verdana" w:cs="Verdana"/>
          <w:position w:val="-1"/>
          <w:sz w:val="18"/>
          <w:szCs w:val="18"/>
        </w:rPr>
        <w:t>m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ot</w:t>
      </w:r>
      <w:r>
        <w:rPr>
          <w:rFonts w:ascii="Verdana" w:eastAsia="Verdana" w:hAnsi="Verdana" w:cs="Verdana"/>
          <w:position w:val="-1"/>
          <w:sz w:val="18"/>
          <w:szCs w:val="18"/>
        </w:rPr>
        <w:t>e</w:t>
      </w:r>
      <w:r w:rsidR="00461E6A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 w:rsidR="001C5D08">
        <w:rPr>
          <w:rFonts w:ascii="Verdana" w:eastAsia="Verdana" w:hAnsi="Verdana" w:cs="Verdana"/>
          <w:spacing w:val="1"/>
          <w:position w:val="-1"/>
          <w:sz w:val="18"/>
          <w:szCs w:val="18"/>
        </w:rPr>
        <w:t>de</w:t>
      </w:r>
      <w:r w:rsidR="001C5D08">
        <w:rPr>
          <w:rFonts w:ascii="Verdana" w:eastAsia="Verdana" w:hAnsi="Verdana" w:cs="Verdana"/>
          <w:position w:val="-1"/>
          <w:sz w:val="18"/>
          <w:szCs w:val="18"/>
        </w:rPr>
        <w:t>s</w:t>
      </w:r>
      <w:r w:rsidR="001C5D08">
        <w:rPr>
          <w:rFonts w:ascii="Verdana" w:eastAsia="Verdana" w:hAnsi="Verdana" w:cs="Verdana"/>
          <w:spacing w:val="-1"/>
          <w:position w:val="-1"/>
          <w:sz w:val="18"/>
          <w:szCs w:val="18"/>
        </w:rPr>
        <w:t>kt</w:t>
      </w:r>
      <w:r w:rsidR="001C5D08">
        <w:rPr>
          <w:rFonts w:ascii="Verdana" w:eastAsia="Verdana" w:hAnsi="Verdana" w:cs="Verdana"/>
          <w:spacing w:val="1"/>
          <w:position w:val="-1"/>
          <w:sz w:val="18"/>
          <w:szCs w:val="18"/>
        </w:rPr>
        <w:t>o</w:t>
      </w:r>
      <w:r w:rsidR="001C5D08">
        <w:rPr>
          <w:rFonts w:ascii="Verdana" w:eastAsia="Verdana" w:hAnsi="Verdana" w:cs="Verdana"/>
          <w:position w:val="-1"/>
          <w:sz w:val="18"/>
          <w:szCs w:val="18"/>
        </w:rPr>
        <w:t>p &amp;</w:t>
      </w:r>
      <w:r w:rsidR="00461E6A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t</w:t>
      </w:r>
      <w:r>
        <w:rPr>
          <w:rFonts w:ascii="Verdana" w:eastAsia="Verdana" w:hAnsi="Verdana" w:cs="Verdana"/>
          <w:position w:val="-1"/>
          <w:sz w:val="18"/>
          <w:szCs w:val="18"/>
        </w:rPr>
        <w:t>r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o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ub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le</w:t>
      </w:r>
      <w:r>
        <w:rPr>
          <w:rFonts w:ascii="Verdana" w:eastAsia="Verdana" w:hAnsi="Verdana" w:cs="Verdana"/>
          <w:position w:val="-1"/>
          <w:sz w:val="18"/>
          <w:szCs w:val="18"/>
        </w:rPr>
        <w:t>s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h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o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o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ti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n</w:t>
      </w:r>
      <w:r>
        <w:rPr>
          <w:rFonts w:ascii="Verdana" w:eastAsia="Verdana" w:hAnsi="Verdana" w:cs="Verdana"/>
          <w:position w:val="-1"/>
          <w:sz w:val="18"/>
          <w:szCs w:val="18"/>
        </w:rPr>
        <w:t>g</w:t>
      </w:r>
      <w:r w:rsidR="00461E6A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t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h</w:t>
      </w:r>
      <w:r>
        <w:rPr>
          <w:rFonts w:ascii="Verdana" w:eastAsia="Verdana" w:hAnsi="Verdana" w:cs="Verdana"/>
          <w:position w:val="-1"/>
          <w:sz w:val="18"/>
          <w:szCs w:val="18"/>
        </w:rPr>
        <w:t>e</w:t>
      </w:r>
      <w:r w:rsidR="00461E6A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p</w:t>
      </w:r>
      <w:r>
        <w:rPr>
          <w:rFonts w:ascii="Verdana" w:eastAsia="Verdana" w:hAnsi="Verdana" w:cs="Verdana"/>
          <w:position w:val="-1"/>
          <w:sz w:val="18"/>
          <w:szCs w:val="18"/>
        </w:rPr>
        <w:t>r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obl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e</w:t>
      </w:r>
      <w:r>
        <w:rPr>
          <w:rFonts w:ascii="Verdana" w:eastAsia="Verdana" w:hAnsi="Verdana" w:cs="Verdana"/>
          <w:position w:val="-1"/>
          <w:sz w:val="18"/>
          <w:szCs w:val="18"/>
        </w:rPr>
        <w:t>ms.</w:t>
      </w:r>
    </w:p>
    <w:p w:rsidR="00421980" w:rsidP="00A2195C">
      <w:pPr>
        <w:spacing w:line="200" w:lineRule="exact"/>
        <w:rPr>
          <w:rFonts w:ascii="Verdana" w:eastAsia="Verdana" w:hAnsi="Verdana" w:cs="Verdana"/>
          <w:sz w:val="18"/>
          <w:szCs w:val="18"/>
        </w:rPr>
      </w:pPr>
      <w:r>
        <w:rPr>
          <w:rFonts w:ascii="Wingdings" w:eastAsia="Wingdings" w:hAnsi="Wingdings" w:cs="Wingdings"/>
          <w:position w:val="-1"/>
          <w:sz w:val="18"/>
          <w:szCs w:val="18"/>
        </w:rPr>
        <w:sym w:font="Wingdings" w:char="F020"/>
      </w:r>
      <w:r>
        <w:rPr>
          <w:rFonts w:ascii="Wingdings" w:eastAsia="Wingdings" w:hAnsi="Wingdings" w:cs="Wingdings"/>
          <w:position w:val="-1"/>
          <w:sz w:val="18"/>
          <w:szCs w:val="18"/>
        </w:rPr>
        <w:sym w:font="Wingdings" w:char="F020"/>
      </w:r>
      <w:r>
        <w:rPr>
          <w:rFonts w:ascii="Wingdings" w:eastAsia="Wingdings" w:hAnsi="Wingdings" w:cs="Wingdings"/>
          <w:position w:val="-1"/>
          <w:sz w:val="18"/>
          <w:szCs w:val="18"/>
        </w:rPr>
        <w:sym w:font="Wingdings" w:char="F0D8"/>
      </w:r>
      <w:r w:rsidR="00A72CF7">
        <w:rPr>
          <w:rFonts w:ascii="Wingdings" w:eastAsia="Wingdings" w:hAnsi="Wingdings" w:cs="Wingdings"/>
          <w:position w:val="-1"/>
          <w:sz w:val="18"/>
          <w:szCs w:val="18"/>
        </w:rPr>
        <w:sym w:font="Wingdings" w:char="F020"/>
      </w:r>
      <w:r>
        <w:rPr>
          <w:rFonts w:ascii="Verdana" w:eastAsia="Verdana" w:hAnsi="Verdana" w:cs="Verdana"/>
          <w:position w:val="-1"/>
          <w:sz w:val="18"/>
          <w:szCs w:val="18"/>
        </w:rPr>
        <w:t>Tr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o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u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ble</w:t>
      </w:r>
      <w:r>
        <w:rPr>
          <w:rFonts w:ascii="Verdana" w:eastAsia="Verdana" w:hAnsi="Verdana" w:cs="Verdana"/>
          <w:position w:val="-1"/>
          <w:sz w:val="18"/>
          <w:szCs w:val="18"/>
        </w:rPr>
        <w:t>s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h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o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o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ti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n</w:t>
      </w:r>
      <w:r>
        <w:rPr>
          <w:rFonts w:ascii="Verdana" w:eastAsia="Verdana" w:hAnsi="Verdana" w:cs="Verdana"/>
          <w:position w:val="-1"/>
          <w:sz w:val="18"/>
          <w:szCs w:val="18"/>
        </w:rPr>
        <w:t>g</w:t>
      </w:r>
      <w:r w:rsidR="00461E6A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position w:val="-1"/>
          <w:sz w:val="18"/>
          <w:szCs w:val="18"/>
        </w:rPr>
        <w:t>&amp;</w:t>
      </w:r>
      <w:r w:rsidR="00461E6A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position w:val="-1"/>
          <w:sz w:val="18"/>
          <w:szCs w:val="18"/>
        </w:rPr>
        <w:t>c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o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nf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ig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u</w:t>
      </w:r>
      <w:r>
        <w:rPr>
          <w:rFonts w:ascii="Verdana" w:eastAsia="Verdana" w:hAnsi="Verdana" w:cs="Verdana"/>
          <w:position w:val="-1"/>
          <w:sz w:val="18"/>
          <w:szCs w:val="18"/>
        </w:rPr>
        <w:t>ra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tio</w:t>
      </w:r>
      <w:r>
        <w:rPr>
          <w:rFonts w:ascii="Verdana" w:eastAsia="Verdana" w:hAnsi="Verdana" w:cs="Verdana"/>
          <w:position w:val="-1"/>
          <w:sz w:val="18"/>
          <w:szCs w:val="18"/>
        </w:rPr>
        <w:t>n</w:t>
      </w:r>
      <w:r w:rsidR="00A72CF7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o</w:t>
      </w:r>
      <w:r>
        <w:rPr>
          <w:rFonts w:ascii="Verdana" w:eastAsia="Verdana" w:hAnsi="Verdana" w:cs="Verdana"/>
          <w:position w:val="-1"/>
          <w:sz w:val="18"/>
          <w:szCs w:val="18"/>
        </w:rPr>
        <w:t>f</w:t>
      </w:r>
      <w:r w:rsidR="00461E6A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position w:val="-1"/>
          <w:sz w:val="18"/>
          <w:szCs w:val="18"/>
        </w:rPr>
        <w:t>M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i</w:t>
      </w:r>
      <w:r>
        <w:rPr>
          <w:rFonts w:ascii="Verdana" w:eastAsia="Verdana" w:hAnsi="Verdana" w:cs="Verdana"/>
          <w:position w:val="-1"/>
          <w:sz w:val="18"/>
          <w:szCs w:val="18"/>
        </w:rPr>
        <w:t>cr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o</w:t>
      </w:r>
      <w:r>
        <w:rPr>
          <w:rFonts w:ascii="Verdana" w:eastAsia="Verdana" w:hAnsi="Verdana" w:cs="Verdana"/>
          <w:position w:val="-1"/>
          <w:sz w:val="18"/>
          <w:szCs w:val="18"/>
        </w:rPr>
        <w:t>s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o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f</w:t>
      </w:r>
      <w:r>
        <w:rPr>
          <w:rFonts w:ascii="Verdana" w:eastAsia="Verdana" w:hAnsi="Verdana" w:cs="Verdana"/>
          <w:position w:val="-1"/>
          <w:sz w:val="18"/>
          <w:szCs w:val="18"/>
        </w:rPr>
        <w:t>t</w:t>
      </w:r>
      <w:r w:rsidR="00461E6A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6"/>
          <w:position w:val="-1"/>
          <w:sz w:val="18"/>
          <w:szCs w:val="18"/>
        </w:rPr>
        <w:t>O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ff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i</w:t>
      </w:r>
      <w:r>
        <w:rPr>
          <w:rFonts w:ascii="Verdana" w:eastAsia="Verdana" w:hAnsi="Verdana" w:cs="Verdana"/>
          <w:position w:val="-1"/>
          <w:sz w:val="18"/>
          <w:szCs w:val="18"/>
        </w:rPr>
        <w:t>ce</w:t>
      </w:r>
      <w:r w:rsidR="00461E6A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position w:val="-1"/>
          <w:sz w:val="18"/>
          <w:szCs w:val="18"/>
        </w:rPr>
        <w:t>O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u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tloo</w:t>
      </w:r>
      <w:r>
        <w:rPr>
          <w:rFonts w:ascii="Verdana" w:eastAsia="Verdana" w:hAnsi="Verdana" w:cs="Verdana"/>
          <w:position w:val="-1"/>
          <w:sz w:val="18"/>
          <w:szCs w:val="18"/>
        </w:rPr>
        <w:t>k</w:t>
      </w:r>
      <w:r w:rsidR="00461E6A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position w:val="-1"/>
          <w:sz w:val="18"/>
          <w:szCs w:val="18"/>
        </w:rPr>
        <w:t>&amp;</w:t>
      </w:r>
      <w:r w:rsidR="00097B74">
        <w:rPr>
          <w:rFonts w:ascii="Verdana" w:eastAsia="Verdana" w:hAnsi="Verdana" w:cs="Verdana"/>
          <w:position w:val="-1"/>
          <w:sz w:val="18"/>
          <w:szCs w:val="18"/>
        </w:rPr>
        <w:t xml:space="preserve"> O</w:t>
      </w:r>
      <w:r w:rsidR="00097B74">
        <w:rPr>
          <w:rFonts w:ascii="Verdana" w:eastAsia="Verdana" w:hAnsi="Verdana" w:cs="Verdana"/>
          <w:spacing w:val="-1"/>
          <w:position w:val="-1"/>
          <w:sz w:val="18"/>
          <w:szCs w:val="18"/>
        </w:rPr>
        <w:t>u</w:t>
      </w:r>
      <w:r w:rsidR="00097B74">
        <w:rPr>
          <w:rFonts w:ascii="Verdana" w:eastAsia="Verdana" w:hAnsi="Verdana" w:cs="Verdana"/>
          <w:spacing w:val="1"/>
          <w:position w:val="-1"/>
          <w:sz w:val="18"/>
          <w:szCs w:val="18"/>
        </w:rPr>
        <w:t>t</w:t>
      </w:r>
      <w:r w:rsidR="00097B74">
        <w:rPr>
          <w:rFonts w:ascii="Verdana" w:eastAsia="Verdana" w:hAnsi="Verdana" w:cs="Verdana"/>
          <w:spacing w:val="-1"/>
          <w:position w:val="-1"/>
          <w:sz w:val="18"/>
          <w:szCs w:val="18"/>
        </w:rPr>
        <w:t>l</w:t>
      </w:r>
      <w:r w:rsidR="00097B74">
        <w:rPr>
          <w:rFonts w:ascii="Verdana" w:eastAsia="Verdana" w:hAnsi="Verdana" w:cs="Verdana"/>
          <w:spacing w:val="1"/>
          <w:position w:val="-1"/>
          <w:sz w:val="18"/>
          <w:szCs w:val="18"/>
        </w:rPr>
        <w:t>oo</w:t>
      </w:r>
      <w:r w:rsidR="00097B74">
        <w:rPr>
          <w:rFonts w:ascii="Verdana" w:eastAsia="Verdana" w:hAnsi="Verdana" w:cs="Verdana"/>
          <w:position w:val="-1"/>
          <w:sz w:val="18"/>
          <w:szCs w:val="18"/>
        </w:rPr>
        <w:t>k</w:t>
      </w:r>
      <w:r w:rsidR="00097B74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E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x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p</w:t>
      </w:r>
      <w:r>
        <w:rPr>
          <w:rFonts w:ascii="Verdana" w:eastAsia="Verdana" w:hAnsi="Verdana" w:cs="Verdana"/>
          <w:position w:val="-1"/>
          <w:sz w:val="18"/>
          <w:szCs w:val="18"/>
        </w:rPr>
        <w:t>r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e</w:t>
      </w:r>
      <w:r>
        <w:rPr>
          <w:rFonts w:ascii="Verdana" w:eastAsia="Verdana" w:hAnsi="Verdana" w:cs="Verdana"/>
          <w:position w:val="-1"/>
          <w:sz w:val="18"/>
          <w:szCs w:val="18"/>
        </w:rPr>
        <w:t>ss</w:t>
      </w:r>
    </w:p>
    <w:p w:rsidR="00421980" w:rsidP="00A2195C">
      <w:pPr>
        <w:tabs>
          <w:tab w:val="left" w:pos="860"/>
        </w:tabs>
        <w:spacing w:before="6" w:line="200" w:lineRule="exact"/>
        <w:ind w:right="290"/>
        <w:rPr>
          <w:rFonts w:ascii="Verdana" w:eastAsia="Verdana" w:hAnsi="Verdana" w:cs="Verdana"/>
          <w:sz w:val="18"/>
          <w:szCs w:val="18"/>
        </w:rPr>
      </w:pPr>
      <w:r>
        <w:rPr>
          <w:rFonts w:ascii="Wingdings" w:eastAsia="Wingdings" w:hAnsi="Wingdings" w:cs="Wingdings"/>
          <w:sz w:val="18"/>
          <w:szCs w:val="18"/>
        </w:rPr>
        <w:sym w:font="Wingdings" w:char="F020"/>
      </w:r>
      <w:r>
        <w:rPr>
          <w:rFonts w:ascii="Wingdings" w:eastAsia="Wingdings" w:hAnsi="Wingdings" w:cs="Wingdings"/>
          <w:sz w:val="18"/>
          <w:szCs w:val="18"/>
        </w:rPr>
        <w:sym w:font="Wingdings" w:char="F020"/>
      </w:r>
      <w:r>
        <w:rPr>
          <w:rFonts w:ascii="Wingdings" w:eastAsia="Wingdings" w:hAnsi="Wingdings" w:cs="Wingdings"/>
          <w:sz w:val="18"/>
          <w:szCs w:val="18"/>
        </w:rPr>
        <w:sym w:font="Wingdings" w:char="F0D8"/>
      </w:r>
      <w:r>
        <w:rPr>
          <w:sz w:val="18"/>
          <w:szCs w:val="18"/>
        </w:rPr>
        <w:tab/>
      </w:r>
      <w:r>
        <w:rPr>
          <w:rFonts w:ascii="Verdana" w:eastAsia="Verdana" w:hAnsi="Verdana" w:cs="Verdana"/>
          <w:spacing w:val="1"/>
          <w:sz w:val="18"/>
          <w:szCs w:val="18"/>
        </w:rPr>
        <w:t>Di</w:t>
      </w:r>
      <w:r>
        <w:rPr>
          <w:rFonts w:ascii="Verdana" w:eastAsia="Verdana" w:hAnsi="Verdana" w:cs="Verdana"/>
          <w:sz w:val="18"/>
          <w:szCs w:val="18"/>
        </w:rPr>
        <w:t>a</w:t>
      </w:r>
      <w:r>
        <w:rPr>
          <w:rFonts w:ascii="Verdana" w:eastAsia="Verdana" w:hAnsi="Verdana" w:cs="Verdana"/>
          <w:spacing w:val="1"/>
          <w:sz w:val="18"/>
          <w:szCs w:val="18"/>
        </w:rPr>
        <w:t>le</w:t>
      </w:r>
      <w:r>
        <w:rPr>
          <w:rFonts w:ascii="Verdana" w:eastAsia="Verdana" w:hAnsi="Verdana" w:cs="Verdana"/>
          <w:sz w:val="18"/>
          <w:szCs w:val="18"/>
        </w:rPr>
        <w:t>r</w:t>
      </w:r>
      <w:r w:rsidR="00461E6A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Ma</w:t>
      </w:r>
      <w:r>
        <w:rPr>
          <w:rFonts w:ascii="Verdana" w:eastAsia="Verdana" w:hAnsi="Verdana" w:cs="Verdana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sz w:val="18"/>
          <w:szCs w:val="18"/>
        </w:rPr>
        <w:t>a</w:t>
      </w:r>
      <w:r>
        <w:rPr>
          <w:rFonts w:ascii="Verdana" w:eastAsia="Verdana" w:hAnsi="Verdana" w:cs="Verdana"/>
          <w:spacing w:val="1"/>
          <w:sz w:val="18"/>
          <w:szCs w:val="18"/>
        </w:rPr>
        <w:t>ge</w:t>
      </w:r>
      <w:r>
        <w:rPr>
          <w:rFonts w:ascii="Verdana" w:eastAsia="Verdana" w:hAnsi="Verdana" w:cs="Verdana"/>
          <w:sz w:val="18"/>
          <w:szCs w:val="18"/>
        </w:rPr>
        <w:t>m</w:t>
      </w:r>
      <w:r>
        <w:rPr>
          <w:rFonts w:ascii="Verdana" w:eastAsia="Verdana" w:hAnsi="Verdana" w:cs="Verdana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sz w:val="18"/>
          <w:szCs w:val="18"/>
        </w:rPr>
        <w:t>t</w:t>
      </w:r>
      <w:r w:rsidR="00461E6A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On</w:t>
      </w:r>
      <w:r w:rsidR="00461E6A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1"/>
          <w:sz w:val="18"/>
          <w:szCs w:val="18"/>
        </w:rPr>
        <w:t>D</w:t>
      </w:r>
      <w:r>
        <w:rPr>
          <w:rFonts w:ascii="Verdana" w:eastAsia="Verdana" w:hAnsi="Verdana" w:cs="Verdana"/>
          <w:sz w:val="18"/>
          <w:szCs w:val="18"/>
        </w:rPr>
        <w:t>a</w:t>
      </w:r>
      <w:r>
        <w:rPr>
          <w:rFonts w:ascii="Verdana" w:eastAsia="Verdana" w:hAnsi="Verdana" w:cs="Verdana"/>
          <w:spacing w:val="1"/>
          <w:sz w:val="18"/>
          <w:szCs w:val="18"/>
        </w:rPr>
        <w:t>il</w:t>
      </w:r>
      <w:r>
        <w:rPr>
          <w:rFonts w:ascii="Verdana" w:eastAsia="Verdana" w:hAnsi="Verdana" w:cs="Verdana"/>
          <w:sz w:val="18"/>
          <w:szCs w:val="18"/>
        </w:rPr>
        <w:t>y</w:t>
      </w:r>
      <w:r w:rsidR="007B3668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-1"/>
          <w:sz w:val="18"/>
          <w:szCs w:val="18"/>
        </w:rPr>
        <w:t>B</w:t>
      </w:r>
      <w:r>
        <w:rPr>
          <w:rFonts w:ascii="Verdana" w:eastAsia="Verdana" w:hAnsi="Verdana" w:cs="Verdana"/>
          <w:sz w:val="18"/>
          <w:szCs w:val="18"/>
        </w:rPr>
        <w:t>as</w:t>
      </w:r>
      <w:r>
        <w:rPr>
          <w:rFonts w:ascii="Verdana" w:eastAsia="Verdana" w:hAnsi="Verdana" w:cs="Verdana"/>
          <w:spacing w:val="1"/>
          <w:sz w:val="18"/>
          <w:szCs w:val="18"/>
        </w:rPr>
        <w:t>i</w:t>
      </w:r>
      <w:r>
        <w:rPr>
          <w:rFonts w:ascii="Verdana" w:eastAsia="Verdana" w:hAnsi="Verdana" w:cs="Verdana"/>
          <w:sz w:val="18"/>
          <w:szCs w:val="18"/>
        </w:rPr>
        <w:t>s</w:t>
      </w:r>
      <w:r w:rsidR="00461E6A">
        <w:rPr>
          <w:rFonts w:ascii="Verdana" w:eastAsia="Verdana" w:hAnsi="Verdana" w:cs="Verdana"/>
          <w:sz w:val="18"/>
          <w:szCs w:val="18"/>
        </w:rPr>
        <w:t xml:space="preserve"> </w:t>
      </w:r>
      <w:r w:rsidR="006703B8">
        <w:rPr>
          <w:rFonts w:ascii="Verdana" w:eastAsia="Verdana" w:hAnsi="Verdana" w:cs="Verdana"/>
          <w:sz w:val="18"/>
          <w:szCs w:val="18"/>
        </w:rPr>
        <w:t>(</w:t>
      </w:r>
      <w:r w:rsidR="006703B8">
        <w:rPr>
          <w:rFonts w:ascii="Verdana" w:eastAsia="Verdana" w:hAnsi="Verdana" w:cs="Verdana"/>
          <w:spacing w:val="-2"/>
          <w:sz w:val="18"/>
          <w:szCs w:val="18"/>
        </w:rPr>
        <w:t>Uploading</w:t>
      </w:r>
      <w:r w:rsidR="00461E6A">
        <w:rPr>
          <w:rFonts w:ascii="Verdana" w:eastAsia="Verdana" w:hAnsi="Verdana" w:cs="Verdana"/>
          <w:spacing w:val="-2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1"/>
          <w:sz w:val="18"/>
          <w:szCs w:val="18"/>
        </w:rPr>
        <w:t>d</w:t>
      </w:r>
      <w:r>
        <w:rPr>
          <w:rFonts w:ascii="Verdana" w:eastAsia="Verdana" w:hAnsi="Verdana" w:cs="Verdana"/>
          <w:sz w:val="18"/>
          <w:szCs w:val="18"/>
        </w:rPr>
        <w:t>a</w:t>
      </w:r>
      <w:r>
        <w:rPr>
          <w:rFonts w:ascii="Verdana" w:eastAsia="Verdana" w:hAnsi="Verdana" w:cs="Verdana"/>
          <w:spacing w:val="1"/>
          <w:sz w:val="18"/>
          <w:szCs w:val="18"/>
        </w:rPr>
        <w:t>t</w:t>
      </w:r>
      <w:r>
        <w:rPr>
          <w:rFonts w:ascii="Verdana" w:eastAsia="Verdana" w:hAnsi="Verdana" w:cs="Verdana"/>
          <w:sz w:val="18"/>
          <w:szCs w:val="18"/>
        </w:rPr>
        <w:t>a</w:t>
      </w:r>
      <w:r w:rsidR="00461E6A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-1"/>
          <w:sz w:val="18"/>
          <w:szCs w:val="18"/>
        </w:rPr>
        <w:t>o</w:t>
      </w:r>
      <w:r>
        <w:rPr>
          <w:rFonts w:ascii="Verdana" w:eastAsia="Verdana" w:hAnsi="Verdana" w:cs="Verdana"/>
          <w:sz w:val="18"/>
          <w:szCs w:val="18"/>
        </w:rPr>
        <w:t>n</w:t>
      </w:r>
      <w:r w:rsidR="00461E6A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s</w:t>
      </w:r>
      <w:r>
        <w:rPr>
          <w:rFonts w:ascii="Verdana" w:eastAsia="Verdana" w:hAnsi="Verdana" w:cs="Verdana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sz w:val="18"/>
          <w:szCs w:val="18"/>
        </w:rPr>
        <w:t>r</w:t>
      </w:r>
      <w:r>
        <w:rPr>
          <w:rFonts w:ascii="Verdana" w:eastAsia="Verdana" w:hAnsi="Verdana" w:cs="Verdana"/>
          <w:spacing w:val="-1"/>
          <w:sz w:val="18"/>
          <w:szCs w:val="18"/>
        </w:rPr>
        <w:t>v</w:t>
      </w:r>
      <w:r>
        <w:rPr>
          <w:rFonts w:ascii="Verdana" w:eastAsia="Verdana" w:hAnsi="Verdana" w:cs="Verdana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sz w:val="18"/>
          <w:szCs w:val="18"/>
        </w:rPr>
        <w:t>r</w:t>
      </w:r>
      <w:r w:rsidR="00461E6A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-1"/>
          <w:sz w:val="18"/>
          <w:szCs w:val="18"/>
        </w:rPr>
        <w:t>f</w:t>
      </w:r>
      <w:r>
        <w:rPr>
          <w:rFonts w:ascii="Verdana" w:eastAsia="Verdana" w:hAnsi="Verdana" w:cs="Verdana"/>
          <w:spacing w:val="1"/>
          <w:sz w:val="18"/>
          <w:szCs w:val="18"/>
        </w:rPr>
        <w:t>o</w:t>
      </w:r>
      <w:r>
        <w:rPr>
          <w:rFonts w:ascii="Verdana" w:eastAsia="Verdana" w:hAnsi="Verdana" w:cs="Verdana"/>
          <w:sz w:val="18"/>
          <w:szCs w:val="18"/>
        </w:rPr>
        <w:t>r</w:t>
      </w:r>
      <w:r w:rsidR="00461E6A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1"/>
          <w:sz w:val="18"/>
          <w:szCs w:val="18"/>
        </w:rPr>
        <w:t>di</w:t>
      </w:r>
      <w:r>
        <w:rPr>
          <w:rFonts w:ascii="Verdana" w:eastAsia="Verdana" w:hAnsi="Verdana" w:cs="Verdana"/>
          <w:sz w:val="18"/>
          <w:szCs w:val="18"/>
        </w:rPr>
        <w:t>a</w:t>
      </w:r>
      <w:r>
        <w:rPr>
          <w:rFonts w:ascii="Verdana" w:eastAsia="Verdana" w:hAnsi="Verdana" w:cs="Verdana"/>
          <w:spacing w:val="1"/>
          <w:sz w:val="18"/>
          <w:szCs w:val="18"/>
        </w:rPr>
        <w:t>li</w:t>
      </w:r>
      <w:r>
        <w:rPr>
          <w:rFonts w:ascii="Verdana" w:eastAsia="Verdana" w:hAnsi="Verdana" w:cs="Verdana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sz w:val="18"/>
          <w:szCs w:val="18"/>
        </w:rPr>
        <w:t>g</w:t>
      </w:r>
      <w:r w:rsidR="00461E6A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a</w:t>
      </w:r>
      <w:r>
        <w:rPr>
          <w:rFonts w:ascii="Verdana" w:eastAsia="Verdana" w:hAnsi="Verdana" w:cs="Verdana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sz w:val="18"/>
          <w:szCs w:val="18"/>
        </w:rPr>
        <w:t>d</w:t>
      </w:r>
      <w:r w:rsidR="00461E6A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-1"/>
          <w:sz w:val="18"/>
          <w:szCs w:val="18"/>
        </w:rPr>
        <w:t>f</w:t>
      </w:r>
      <w:r>
        <w:rPr>
          <w:rFonts w:ascii="Verdana" w:eastAsia="Verdana" w:hAnsi="Verdana" w:cs="Verdana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spacing w:val="4"/>
          <w:sz w:val="18"/>
          <w:szCs w:val="18"/>
        </w:rPr>
        <w:t>t</w:t>
      </w:r>
      <w:r>
        <w:rPr>
          <w:rFonts w:ascii="Verdana" w:eastAsia="Verdana" w:hAnsi="Verdana" w:cs="Verdana"/>
          <w:sz w:val="18"/>
          <w:szCs w:val="18"/>
        </w:rPr>
        <w:t>ch</w:t>
      </w:r>
      <w:r w:rsidR="00461E6A">
        <w:rPr>
          <w:rFonts w:ascii="Verdana" w:eastAsia="Verdana" w:hAnsi="Verdana" w:cs="Verdana"/>
          <w:spacing w:val="1"/>
          <w:sz w:val="18"/>
          <w:szCs w:val="18"/>
        </w:rPr>
        <w:t xml:space="preserve"> t</w:t>
      </w:r>
      <w:r>
        <w:rPr>
          <w:rFonts w:ascii="Verdana" w:eastAsia="Verdana" w:hAnsi="Verdana" w:cs="Verdana"/>
          <w:spacing w:val="-1"/>
          <w:sz w:val="18"/>
          <w:szCs w:val="18"/>
        </w:rPr>
        <w:t>h</w:t>
      </w:r>
      <w:r>
        <w:rPr>
          <w:rFonts w:ascii="Verdana" w:eastAsia="Verdana" w:hAnsi="Verdana" w:cs="Verdana"/>
          <w:sz w:val="18"/>
          <w:szCs w:val="18"/>
        </w:rPr>
        <w:t>e</w:t>
      </w:r>
      <w:r w:rsidR="00461E6A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r</w:t>
      </w:r>
      <w:r>
        <w:rPr>
          <w:rFonts w:ascii="Verdana" w:eastAsia="Verdana" w:hAnsi="Verdana" w:cs="Verdana"/>
          <w:spacing w:val="1"/>
          <w:sz w:val="18"/>
          <w:szCs w:val="18"/>
        </w:rPr>
        <w:t>epo</w:t>
      </w:r>
      <w:r>
        <w:rPr>
          <w:rFonts w:ascii="Verdana" w:eastAsia="Verdana" w:hAnsi="Verdana" w:cs="Verdana"/>
          <w:sz w:val="18"/>
          <w:szCs w:val="18"/>
        </w:rPr>
        <w:t xml:space="preserve">rt </w:t>
      </w:r>
      <w:r>
        <w:rPr>
          <w:rFonts w:ascii="Verdana" w:eastAsia="Verdana" w:hAnsi="Verdana" w:cs="Verdana"/>
          <w:spacing w:val="1"/>
          <w:sz w:val="18"/>
          <w:szCs w:val="18"/>
        </w:rPr>
        <w:t>o</w:t>
      </w:r>
      <w:r>
        <w:rPr>
          <w:rFonts w:ascii="Verdana" w:eastAsia="Verdana" w:hAnsi="Verdana" w:cs="Verdana"/>
          <w:sz w:val="18"/>
          <w:szCs w:val="18"/>
        </w:rPr>
        <w:t>f</w:t>
      </w:r>
      <w:r w:rsidR="00461E6A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1"/>
          <w:sz w:val="18"/>
          <w:szCs w:val="18"/>
        </w:rPr>
        <w:t>l</w:t>
      </w:r>
      <w:r>
        <w:rPr>
          <w:rFonts w:ascii="Verdana" w:eastAsia="Verdana" w:hAnsi="Verdana" w:cs="Verdana"/>
          <w:sz w:val="18"/>
          <w:szCs w:val="18"/>
        </w:rPr>
        <w:t>ast</w:t>
      </w:r>
      <w:r w:rsidR="00461E6A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1"/>
          <w:sz w:val="18"/>
          <w:szCs w:val="18"/>
        </w:rPr>
        <w:t>d</w:t>
      </w:r>
      <w:r>
        <w:rPr>
          <w:rFonts w:ascii="Verdana" w:eastAsia="Verdana" w:hAnsi="Verdana" w:cs="Verdana"/>
          <w:sz w:val="18"/>
          <w:szCs w:val="18"/>
        </w:rPr>
        <w:t>ay</w:t>
      </w:r>
      <w:r w:rsidR="00461E6A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-1"/>
          <w:sz w:val="18"/>
          <w:szCs w:val="18"/>
        </w:rPr>
        <w:t>f</w:t>
      </w:r>
      <w:r>
        <w:rPr>
          <w:rFonts w:ascii="Verdana" w:eastAsia="Verdana" w:hAnsi="Verdana" w:cs="Verdana"/>
          <w:spacing w:val="1"/>
          <w:sz w:val="18"/>
          <w:szCs w:val="18"/>
        </w:rPr>
        <w:t>o</w:t>
      </w:r>
      <w:r>
        <w:rPr>
          <w:rFonts w:ascii="Verdana" w:eastAsia="Verdana" w:hAnsi="Verdana" w:cs="Verdana"/>
          <w:sz w:val="18"/>
          <w:szCs w:val="18"/>
        </w:rPr>
        <w:t>rm</w:t>
      </w:r>
      <w:r w:rsidR="00461E6A">
        <w:rPr>
          <w:rFonts w:ascii="Verdana" w:eastAsia="Verdana" w:hAnsi="Verdana" w:cs="Verdana"/>
          <w:sz w:val="18"/>
          <w:szCs w:val="18"/>
        </w:rPr>
        <w:t xml:space="preserve"> MS </w:t>
      </w:r>
      <w:r>
        <w:rPr>
          <w:rFonts w:ascii="Verdana" w:eastAsia="Verdana" w:hAnsi="Verdana" w:cs="Verdana"/>
          <w:sz w:val="18"/>
          <w:szCs w:val="18"/>
        </w:rPr>
        <w:t>SQL</w:t>
      </w:r>
      <w:r w:rsidR="00461E6A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-1"/>
          <w:sz w:val="18"/>
          <w:szCs w:val="18"/>
        </w:rPr>
        <w:t>B</w:t>
      </w:r>
      <w:r>
        <w:rPr>
          <w:rFonts w:ascii="Verdana" w:eastAsia="Verdana" w:hAnsi="Verdana" w:cs="Verdana"/>
          <w:sz w:val="18"/>
          <w:szCs w:val="18"/>
        </w:rPr>
        <w:t>as</w:t>
      </w:r>
      <w:r>
        <w:rPr>
          <w:rFonts w:ascii="Verdana" w:eastAsia="Verdana" w:hAnsi="Verdana" w:cs="Verdana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sz w:val="18"/>
          <w:szCs w:val="18"/>
        </w:rPr>
        <w:t>d</w:t>
      </w:r>
      <w:r w:rsidR="00461E6A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S</w:t>
      </w:r>
      <w:r>
        <w:rPr>
          <w:rFonts w:ascii="Verdana" w:eastAsia="Verdana" w:hAnsi="Verdana" w:cs="Verdana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sz w:val="18"/>
          <w:szCs w:val="18"/>
        </w:rPr>
        <w:t>r</w:t>
      </w:r>
      <w:r>
        <w:rPr>
          <w:rFonts w:ascii="Verdana" w:eastAsia="Verdana" w:hAnsi="Verdana" w:cs="Verdana"/>
          <w:spacing w:val="-1"/>
          <w:sz w:val="18"/>
          <w:szCs w:val="18"/>
        </w:rPr>
        <w:t>v</w:t>
      </w:r>
      <w:r>
        <w:rPr>
          <w:rFonts w:ascii="Verdana" w:eastAsia="Verdana" w:hAnsi="Verdana" w:cs="Verdana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sz w:val="18"/>
          <w:szCs w:val="18"/>
        </w:rPr>
        <w:t>r)</w:t>
      </w:r>
    </w:p>
    <w:p w:rsidR="00421980" w:rsidP="00A2195C">
      <w:pPr>
        <w:spacing w:line="200" w:lineRule="exact"/>
        <w:rPr>
          <w:rFonts w:ascii="Verdana" w:eastAsia="Verdana" w:hAnsi="Verdana" w:cs="Verdana"/>
          <w:sz w:val="18"/>
          <w:szCs w:val="18"/>
        </w:rPr>
      </w:pPr>
      <w:r>
        <w:rPr>
          <w:rFonts w:ascii="Wingdings" w:eastAsia="Wingdings" w:hAnsi="Wingdings" w:cs="Wingdings"/>
          <w:position w:val="-1"/>
          <w:sz w:val="18"/>
          <w:szCs w:val="18"/>
        </w:rPr>
        <w:sym w:font="Wingdings" w:char="F020"/>
      </w:r>
      <w:r>
        <w:rPr>
          <w:rFonts w:ascii="Wingdings" w:eastAsia="Wingdings" w:hAnsi="Wingdings" w:cs="Wingdings"/>
          <w:position w:val="-1"/>
          <w:sz w:val="18"/>
          <w:szCs w:val="18"/>
        </w:rPr>
        <w:sym w:font="Wingdings" w:char="F020"/>
      </w:r>
      <w:r>
        <w:rPr>
          <w:rFonts w:ascii="Wingdings" w:eastAsia="Wingdings" w:hAnsi="Wingdings" w:cs="Wingdings"/>
          <w:position w:val="-1"/>
          <w:sz w:val="18"/>
          <w:szCs w:val="18"/>
        </w:rPr>
        <w:sym w:font="Wingdings" w:char="F0D8"/>
      </w:r>
      <w:r w:rsidR="00C51D66">
        <w:rPr>
          <w:rFonts w:ascii="Wingdings" w:eastAsia="Wingdings" w:hAnsi="Wingdings" w:cs="Wingdings"/>
          <w:position w:val="-1"/>
          <w:sz w:val="18"/>
          <w:szCs w:val="18"/>
        </w:rPr>
        <w:sym w:font="Wingdings" w:char="F020"/>
      </w:r>
      <w:r w:rsidR="005F4647">
        <w:rPr>
          <w:rFonts w:ascii="Verdana" w:eastAsia="Verdana" w:hAnsi="Verdana" w:cs="Verdana"/>
          <w:spacing w:val="-1"/>
          <w:position w:val="-1"/>
          <w:sz w:val="18"/>
          <w:szCs w:val="18"/>
        </w:rPr>
        <w:t>configuring</w:t>
      </w:r>
      <w:r w:rsidR="00461E6A">
        <w:rPr>
          <w:rFonts w:ascii="Verdana" w:eastAsia="Verdana" w:hAnsi="Verdana" w:cs="Verdana"/>
          <w:spacing w:val="-1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position w:val="-1"/>
          <w:sz w:val="18"/>
          <w:szCs w:val="18"/>
        </w:rPr>
        <w:t>c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i</w:t>
      </w:r>
      <w:r>
        <w:rPr>
          <w:rFonts w:ascii="Verdana" w:eastAsia="Verdana" w:hAnsi="Verdana" w:cs="Verdana"/>
          <w:position w:val="-1"/>
          <w:sz w:val="18"/>
          <w:szCs w:val="18"/>
        </w:rPr>
        <w:t>sco</w:t>
      </w:r>
      <w:r w:rsidR="00461E6A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position w:val="-1"/>
          <w:sz w:val="18"/>
          <w:szCs w:val="18"/>
        </w:rPr>
        <w:t>s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w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it</w:t>
      </w:r>
      <w:r>
        <w:rPr>
          <w:rFonts w:ascii="Verdana" w:eastAsia="Verdana" w:hAnsi="Verdana" w:cs="Verdana"/>
          <w:position w:val="-1"/>
          <w:sz w:val="18"/>
          <w:szCs w:val="18"/>
        </w:rPr>
        <w:t>c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h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e</w:t>
      </w:r>
      <w:r>
        <w:rPr>
          <w:rFonts w:ascii="Verdana" w:eastAsia="Verdana" w:hAnsi="Verdana" w:cs="Verdana"/>
          <w:position w:val="-1"/>
          <w:sz w:val="18"/>
          <w:szCs w:val="18"/>
        </w:rPr>
        <w:t>s</w:t>
      </w:r>
      <w:r>
        <w:rPr>
          <w:rFonts w:ascii="Verdana" w:eastAsia="Verdana" w:hAnsi="Verdana" w:cs="Verdana"/>
          <w:spacing w:val="-7"/>
          <w:position w:val="-1"/>
          <w:sz w:val="18"/>
          <w:szCs w:val="18"/>
        </w:rPr>
        <w:t xml:space="preserve"> and </w:t>
      </w:r>
      <w:r>
        <w:rPr>
          <w:rFonts w:ascii="Verdana" w:eastAsia="Verdana" w:hAnsi="Verdana" w:cs="Verdana"/>
          <w:position w:val="-1"/>
          <w:sz w:val="18"/>
          <w:szCs w:val="18"/>
        </w:rPr>
        <w:t>m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o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n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ito</w:t>
      </w:r>
      <w:r>
        <w:rPr>
          <w:rFonts w:ascii="Verdana" w:eastAsia="Verdana" w:hAnsi="Verdana" w:cs="Verdana"/>
          <w:position w:val="-1"/>
          <w:sz w:val="18"/>
          <w:szCs w:val="18"/>
        </w:rPr>
        <w:t>r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i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n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g</w:t>
      </w:r>
      <w:r>
        <w:rPr>
          <w:rFonts w:ascii="Verdana" w:eastAsia="Verdana" w:hAnsi="Verdana" w:cs="Verdana"/>
          <w:position w:val="-1"/>
          <w:sz w:val="18"/>
          <w:szCs w:val="18"/>
        </w:rPr>
        <w:t>.</w:t>
      </w:r>
    </w:p>
    <w:p w:rsidR="00421980" w:rsidP="00A2195C">
      <w:pPr>
        <w:spacing w:line="200" w:lineRule="exact"/>
        <w:rPr>
          <w:rFonts w:ascii="Verdana" w:eastAsia="Verdana" w:hAnsi="Verdana" w:cs="Verdana"/>
          <w:position w:val="-1"/>
          <w:sz w:val="18"/>
          <w:szCs w:val="18"/>
        </w:rPr>
      </w:pPr>
      <w:r>
        <w:rPr>
          <w:rFonts w:ascii="Wingdings" w:eastAsia="Wingdings" w:hAnsi="Wingdings" w:cs="Wingdings"/>
          <w:position w:val="-1"/>
          <w:sz w:val="18"/>
          <w:szCs w:val="18"/>
        </w:rPr>
        <w:sym w:font="Wingdings" w:char="F020"/>
      </w:r>
      <w:r>
        <w:rPr>
          <w:rFonts w:ascii="Wingdings" w:eastAsia="Wingdings" w:hAnsi="Wingdings" w:cs="Wingdings"/>
          <w:position w:val="-1"/>
          <w:sz w:val="18"/>
          <w:szCs w:val="18"/>
        </w:rPr>
        <w:sym w:font="Wingdings" w:char="F020"/>
      </w:r>
      <w:r>
        <w:rPr>
          <w:rFonts w:ascii="Wingdings" w:eastAsia="Wingdings" w:hAnsi="Wingdings" w:cs="Wingdings"/>
          <w:position w:val="-1"/>
          <w:sz w:val="18"/>
          <w:szCs w:val="18"/>
        </w:rPr>
        <w:sym w:font="Wingdings" w:char="F0D8"/>
      </w:r>
      <w:r w:rsidR="00C51D66">
        <w:rPr>
          <w:rFonts w:ascii="Wingdings" w:eastAsia="Wingdings" w:hAnsi="Wingdings" w:cs="Wingdings"/>
          <w:position w:val="-1"/>
          <w:sz w:val="18"/>
          <w:szCs w:val="18"/>
        </w:rPr>
        <w:sym w:font="Wingdings" w:char="F020"/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C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o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nf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ig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u</w:t>
      </w:r>
      <w:r>
        <w:rPr>
          <w:rFonts w:ascii="Verdana" w:eastAsia="Verdana" w:hAnsi="Verdana" w:cs="Verdana"/>
          <w:position w:val="-1"/>
          <w:sz w:val="18"/>
          <w:szCs w:val="18"/>
        </w:rPr>
        <w:t>r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i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n</w:t>
      </w:r>
      <w:r>
        <w:rPr>
          <w:rFonts w:ascii="Verdana" w:eastAsia="Verdana" w:hAnsi="Verdana" w:cs="Verdana"/>
          <w:position w:val="-1"/>
          <w:sz w:val="18"/>
          <w:szCs w:val="18"/>
        </w:rPr>
        <w:t>g</w:t>
      </w:r>
      <w:r w:rsidR="00461E6A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position w:val="-1"/>
          <w:sz w:val="18"/>
          <w:szCs w:val="18"/>
        </w:rPr>
        <w:t>V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L</w:t>
      </w:r>
      <w:r>
        <w:rPr>
          <w:rFonts w:ascii="Verdana" w:eastAsia="Verdana" w:hAnsi="Verdana" w:cs="Verdana"/>
          <w:position w:val="-1"/>
          <w:sz w:val="18"/>
          <w:szCs w:val="18"/>
        </w:rPr>
        <w:t>AN</w:t>
      </w:r>
      <w:r w:rsidR="00461E6A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2"/>
          <w:position w:val="-1"/>
          <w:sz w:val="18"/>
          <w:szCs w:val="18"/>
        </w:rPr>
        <w:t>a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n</w:t>
      </w:r>
      <w:r>
        <w:rPr>
          <w:rFonts w:ascii="Verdana" w:eastAsia="Verdana" w:hAnsi="Verdana" w:cs="Verdana"/>
          <w:position w:val="-1"/>
          <w:sz w:val="18"/>
          <w:szCs w:val="18"/>
        </w:rPr>
        <w:t>d</w:t>
      </w:r>
      <w:r w:rsidR="00461E6A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position w:val="-1"/>
          <w:sz w:val="18"/>
          <w:szCs w:val="18"/>
        </w:rPr>
        <w:t>A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d</w:t>
      </w:r>
      <w:r>
        <w:rPr>
          <w:rFonts w:ascii="Verdana" w:eastAsia="Verdana" w:hAnsi="Verdana" w:cs="Verdana"/>
          <w:position w:val="-1"/>
          <w:sz w:val="18"/>
          <w:szCs w:val="18"/>
        </w:rPr>
        <w:t>d</w:t>
      </w:r>
      <w:r w:rsidR="00461E6A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position w:val="-1"/>
          <w:sz w:val="18"/>
          <w:szCs w:val="18"/>
        </w:rPr>
        <w:t>a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n</w:t>
      </w:r>
      <w:r>
        <w:rPr>
          <w:rFonts w:ascii="Verdana" w:eastAsia="Verdana" w:hAnsi="Verdana" w:cs="Verdana"/>
          <w:position w:val="-1"/>
          <w:sz w:val="18"/>
          <w:szCs w:val="18"/>
        </w:rPr>
        <w:t>d</w:t>
      </w:r>
      <w:r w:rsidR="00461E6A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position w:val="-1"/>
          <w:sz w:val="18"/>
          <w:szCs w:val="18"/>
        </w:rPr>
        <w:t>r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e</w:t>
      </w:r>
      <w:r>
        <w:rPr>
          <w:rFonts w:ascii="Verdana" w:eastAsia="Verdana" w:hAnsi="Verdana" w:cs="Verdana"/>
          <w:position w:val="-1"/>
          <w:sz w:val="18"/>
          <w:szCs w:val="18"/>
        </w:rPr>
        <w:t>m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o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v</w:t>
      </w:r>
      <w:r>
        <w:rPr>
          <w:rFonts w:ascii="Verdana" w:eastAsia="Verdana" w:hAnsi="Verdana" w:cs="Verdana"/>
          <w:position w:val="-1"/>
          <w:sz w:val="18"/>
          <w:szCs w:val="18"/>
        </w:rPr>
        <w:t>e</w:t>
      </w:r>
      <w:r w:rsidR="00461E6A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position w:val="-1"/>
          <w:sz w:val="18"/>
          <w:szCs w:val="18"/>
        </w:rPr>
        <w:t>s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y</w:t>
      </w:r>
      <w:r>
        <w:rPr>
          <w:rFonts w:ascii="Verdana" w:eastAsia="Verdana" w:hAnsi="Verdana" w:cs="Verdana"/>
          <w:position w:val="-1"/>
          <w:sz w:val="18"/>
          <w:szCs w:val="18"/>
        </w:rPr>
        <w:t>s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te</w:t>
      </w:r>
      <w:r>
        <w:rPr>
          <w:rFonts w:ascii="Verdana" w:eastAsia="Verdana" w:hAnsi="Verdana" w:cs="Verdana"/>
          <w:position w:val="-1"/>
          <w:sz w:val="18"/>
          <w:szCs w:val="18"/>
        </w:rPr>
        <w:t>m</w:t>
      </w:r>
      <w:r w:rsidR="00461E6A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f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o</w:t>
      </w:r>
      <w:r>
        <w:rPr>
          <w:rFonts w:ascii="Verdana" w:eastAsia="Verdana" w:hAnsi="Verdana" w:cs="Verdana"/>
          <w:position w:val="-1"/>
          <w:sz w:val="18"/>
          <w:szCs w:val="18"/>
        </w:rPr>
        <w:t>rm</w:t>
      </w:r>
      <w:r w:rsidR="00461E6A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position w:val="-1"/>
          <w:sz w:val="18"/>
          <w:szCs w:val="18"/>
        </w:rPr>
        <w:t>V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L</w:t>
      </w:r>
      <w:r>
        <w:rPr>
          <w:rFonts w:ascii="Verdana" w:eastAsia="Verdana" w:hAnsi="Verdana" w:cs="Verdana"/>
          <w:position w:val="-1"/>
          <w:sz w:val="18"/>
          <w:szCs w:val="18"/>
        </w:rPr>
        <w:t>AN</w:t>
      </w:r>
      <w:r w:rsidR="00461E6A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i</w:t>
      </w:r>
      <w:r>
        <w:rPr>
          <w:rFonts w:ascii="Verdana" w:eastAsia="Verdana" w:hAnsi="Verdana" w:cs="Verdana"/>
          <w:position w:val="-1"/>
          <w:sz w:val="18"/>
          <w:szCs w:val="18"/>
        </w:rPr>
        <w:t>n</w:t>
      </w:r>
      <w:r w:rsidR="00461E6A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position w:val="-1"/>
          <w:sz w:val="18"/>
          <w:szCs w:val="18"/>
        </w:rPr>
        <w:t>N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et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w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o</w:t>
      </w:r>
      <w:r>
        <w:rPr>
          <w:rFonts w:ascii="Verdana" w:eastAsia="Verdana" w:hAnsi="Verdana" w:cs="Verdana"/>
          <w:position w:val="-1"/>
          <w:sz w:val="18"/>
          <w:szCs w:val="18"/>
        </w:rPr>
        <w:t>rk</w:t>
      </w:r>
    </w:p>
    <w:p w:rsidR="00F37B28" w:rsidRPr="00421980" w:rsidP="00F37B28">
      <w:pPr>
        <w:numPr>
          <w:ilvl w:val="0"/>
          <w:numId w:val="7"/>
        </w:numPr>
        <w:tabs>
          <w:tab w:val="num" w:pos="720"/>
        </w:tabs>
        <w:rPr>
          <w:rFonts w:eastAsia="Garamond" w:asciiTheme="minorHAnsi" w:hAnsiTheme="minorHAnsi" w:cs="FrankRuehl"/>
          <w:sz w:val="22"/>
          <w:szCs w:val="22"/>
        </w:rPr>
      </w:pPr>
      <w:r w:rsidRPr="00421980">
        <w:rPr>
          <w:rFonts w:eastAsia="Garamond" w:asciiTheme="minorHAnsi" w:hAnsiTheme="minorHAnsi" w:cs="FrankRuehl"/>
          <w:sz w:val="22"/>
          <w:szCs w:val="22"/>
        </w:rPr>
        <w:t>Vendor communication (Dell, HP, Lenovo) for Desktops, Laptops, Servers and Printers and Scanner.</w:t>
      </w:r>
    </w:p>
    <w:p w:rsidR="00F37B28" w:rsidRPr="00421980" w:rsidP="00F37B28">
      <w:pPr>
        <w:pStyle w:val="ListParagraph"/>
        <w:numPr>
          <w:ilvl w:val="0"/>
          <w:numId w:val="7"/>
        </w:numPr>
        <w:spacing w:line="200" w:lineRule="exact"/>
        <w:rPr>
          <w:rFonts w:eastAsia="Garamond" w:asciiTheme="minorHAnsi" w:hAnsiTheme="minorHAnsi" w:cs="FrankRuehl"/>
          <w:sz w:val="22"/>
          <w:szCs w:val="22"/>
        </w:rPr>
      </w:pPr>
      <w:r w:rsidRPr="00421980">
        <w:rPr>
          <w:rFonts w:eastAsia="Garamond" w:asciiTheme="minorHAnsi" w:hAnsiTheme="minorHAnsi" w:cs="FrankRuehl"/>
          <w:sz w:val="22"/>
          <w:szCs w:val="22"/>
        </w:rPr>
        <w:t>Maintaining maximum uptime for the Servers</w:t>
      </w:r>
    </w:p>
    <w:p w:rsidR="00F37B28" w:rsidP="00421980">
      <w:pPr>
        <w:spacing w:line="200" w:lineRule="exact"/>
        <w:ind w:left="500"/>
        <w:rPr>
          <w:rFonts w:ascii="Verdana" w:eastAsia="Verdana" w:hAnsi="Verdana" w:cs="Verdana"/>
          <w:sz w:val="18"/>
          <w:szCs w:val="18"/>
        </w:rPr>
      </w:pPr>
    </w:p>
    <w:p w:rsidR="00421980" w:rsidRPr="001D52C5" w:rsidP="001D52C5">
      <w:pPr>
        <w:spacing w:line="200" w:lineRule="exact"/>
        <w:rPr>
          <w:rFonts w:ascii="Verdana" w:eastAsia="Verdana" w:hAnsi="Verdana" w:cs="Verdana"/>
          <w:spacing w:val="1"/>
          <w:position w:val="-1"/>
          <w:sz w:val="18"/>
          <w:szCs w:val="18"/>
        </w:rPr>
      </w:pPr>
      <w:r w:rsidRPr="001D52C5">
        <w:rPr>
          <w:rFonts w:eastAsia="Verdana"/>
          <w:b/>
          <w:sz w:val="22"/>
          <w:szCs w:val="22"/>
        </w:rPr>
        <w:t>Project</w:t>
      </w:r>
      <w:r w:rsidR="001D52C5">
        <w:rPr>
          <w:rFonts w:eastAsia="Verdana"/>
          <w:b/>
          <w:sz w:val="22"/>
          <w:szCs w:val="22"/>
        </w:rPr>
        <w:t xml:space="preserve"> </w:t>
      </w:r>
      <w:r w:rsidRPr="001D52C5">
        <w:rPr>
          <w:rFonts w:eastAsia="Verdana"/>
          <w:b/>
          <w:sz w:val="22"/>
          <w:szCs w:val="22"/>
        </w:rPr>
        <w:t>Name:</w:t>
      </w:r>
      <w:r w:rsidR="00C01B3C">
        <w:rPr>
          <w:rFonts w:eastAsia="Verdana"/>
          <w:b/>
          <w:sz w:val="22"/>
          <w:szCs w:val="22"/>
        </w:rPr>
        <w:t xml:space="preserve"> </w:t>
      </w:r>
      <w:r w:rsidRPr="001D52C5">
        <w:rPr>
          <w:rFonts w:eastAsia="Verdana"/>
          <w:b/>
          <w:sz w:val="22"/>
          <w:szCs w:val="22"/>
        </w:rPr>
        <w:t>Dish</w:t>
      </w:r>
      <w:r w:rsidR="00C01B3C">
        <w:rPr>
          <w:rFonts w:eastAsia="Verdana"/>
          <w:b/>
          <w:sz w:val="22"/>
          <w:szCs w:val="22"/>
        </w:rPr>
        <w:t xml:space="preserve"> </w:t>
      </w:r>
      <w:r w:rsidRPr="001D52C5">
        <w:rPr>
          <w:rFonts w:eastAsia="Verdana"/>
          <w:b/>
          <w:sz w:val="22"/>
          <w:szCs w:val="22"/>
        </w:rPr>
        <w:t>Flix</w:t>
      </w:r>
      <w:r w:rsidRPr="001D52C5">
        <w:rPr>
          <w:rFonts w:eastAsia="Verdana"/>
          <w:b/>
          <w:sz w:val="22"/>
          <w:szCs w:val="22"/>
        </w:rPr>
        <w:t xml:space="preserve"> Duration:45</w:t>
      </w:r>
      <w:r w:rsidR="001D52C5">
        <w:rPr>
          <w:rFonts w:eastAsia="Verdana"/>
          <w:b/>
          <w:sz w:val="22"/>
          <w:szCs w:val="22"/>
        </w:rPr>
        <w:t xml:space="preserve"> </w:t>
      </w:r>
      <w:r w:rsidRPr="001D52C5">
        <w:rPr>
          <w:rFonts w:eastAsia="Verdana"/>
          <w:b/>
          <w:sz w:val="22"/>
          <w:szCs w:val="22"/>
        </w:rPr>
        <w:t>Days Project</w:t>
      </w:r>
      <w:r w:rsidRPr="001D52C5" w:rsidR="00A46860">
        <w:rPr>
          <w:rFonts w:eastAsia="Verdana"/>
          <w:b/>
          <w:sz w:val="22"/>
          <w:szCs w:val="22"/>
        </w:rPr>
        <w:t xml:space="preserve"> </w:t>
      </w:r>
      <w:r w:rsidRPr="001D52C5">
        <w:rPr>
          <w:rFonts w:eastAsia="Verdana"/>
          <w:b/>
          <w:sz w:val="22"/>
          <w:szCs w:val="22"/>
        </w:rPr>
        <w:t>Description</w:t>
      </w:r>
    </w:p>
    <w:p w:rsidR="00421980" w:rsidRPr="001D52C5" w:rsidP="001D52C5">
      <w:pPr>
        <w:spacing w:line="200" w:lineRule="exact"/>
        <w:rPr>
          <w:rFonts w:ascii="Verdana" w:eastAsia="Verdana" w:hAnsi="Verdana" w:cs="Verdana"/>
          <w:spacing w:val="1"/>
          <w:position w:val="-1"/>
          <w:sz w:val="18"/>
          <w:szCs w:val="18"/>
        </w:rPr>
      </w:pPr>
    </w:p>
    <w:p w:rsidR="00421980" w:rsidRPr="001D52C5" w:rsidP="001D52C5">
      <w:pPr>
        <w:spacing w:line="200" w:lineRule="exact"/>
        <w:rPr>
          <w:rFonts w:ascii="Verdana" w:eastAsia="Verdana" w:hAnsi="Verdana" w:cs="Verdana"/>
          <w:spacing w:val="1"/>
          <w:position w:val="-1"/>
          <w:sz w:val="18"/>
          <w:szCs w:val="18"/>
        </w:rPr>
      </w:pP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Dish TV is</w:t>
      </w:r>
      <w:r w:rsidRPr="001D52C5" w:rsidR="00A46860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the biggest</w:t>
      </w:r>
      <w:r w:rsidRPr="001D52C5" w:rsidR="00097B74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company i</w:t>
      </w: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n the</w:t>
      </w:r>
      <w:r w:rsidRPr="001D52C5" w:rsidR="00611263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DTH</w:t>
      </w:r>
      <w:r w:rsidRPr="001D52C5" w:rsidR="00611263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services</w:t>
      </w:r>
      <w:r w:rsidRPr="001D52C5" w:rsidR="00611263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o</w:t>
      </w:r>
      <w:r w:rsidRPr="001D52C5" w:rsidR="00097B74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f </w:t>
      </w: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Launch</w:t>
      </w:r>
      <w:r w:rsidRPr="001D52C5" w:rsidR="00611263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the</w:t>
      </w:r>
      <w:r w:rsidRPr="001D52C5" w:rsidR="00611263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Project</w:t>
      </w:r>
      <w:r w:rsidRPr="001D52C5" w:rsidR="00611263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Dish</w:t>
      </w:r>
      <w:r w:rsidRPr="001D52C5" w:rsidR="00611263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Flix</w:t>
      </w:r>
      <w:r w:rsidRPr="001D52C5" w:rsidR="00611263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for</w:t>
      </w:r>
      <w:r w:rsidRPr="001D52C5" w:rsidR="00611263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Pr="001D52C5" w:rsidR="00056A8A">
        <w:rPr>
          <w:rFonts w:ascii="Verdana" w:eastAsia="Verdana" w:hAnsi="Verdana" w:cs="Verdana"/>
          <w:spacing w:val="1"/>
          <w:position w:val="-1"/>
          <w:sz w:val="18"/>
          <w:szCs w:val="18"/>
        </w:rPr>
        <w:t>customer,</w:t>
      </w:r>
      <w:r w:rsidRPr="001D52C5" w:rsidR="00611263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customer</w:t>
      </w:r>
      <w:r w:rsidRPr="001D52C5" w:rsidR="00611263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get</w:t>
      </w:r>
      <w:r w:rsidRPr="001D52C5" w:rsidR="00611263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the</w:t>
      </w:r>
    </w:p>
    <w:p w:rsidR="00421980" w:rsidRPr="001D52C5" w:rsidP="001D52C5">
      <w:pPr>
        <w:spacing w:line="200" w:lineRule="exact"/>
        <w:rPr>
          <w:rFonts w:ascii="Verdana" w:eastAsia="Verdana" w:hAnsi="Verdana" w:cs="Verdana"/>
          <w:spacing w:val="1"/>
          <w:position w:val="-1"/>
          <w:sz w:val="18"/>
          <w:szCs w:val="18"/>
        </w:rPr>
      </w:pP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1TB</w:t>
      </w:r>
      <w:r w:rsidRPr="001D52C5" w:rsidR="00611263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HDD</w:t>
      </w:r>
      <w:r w:rsidRPr="001D52C5" w:rsidR="00611263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with</w:t>
      </w:r>
      <w:r w:rsidRPr="001D52C5" w:rsidR="00611263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prelo</w:t>
      </w:r>
      <w:r w:rsidRPr="001D52C5" w:rsidR="00611263">
        <w:rPr>
          <w:rFonts w:ascii="Verdana" w:eastAsia="Verdana" w:hAnsi="Verdana" w:cs="Verdana"/>
          <w:spacing w:val="1"/>
          <w:position w:val="-1"/>
          <w:sz w:val="18"/>
          <w:szCs w:val="18"/>
        </w:rPr>
        <w:t>a</w:t>
      </w: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ded</w:t>
      </w:r>
      <w:r w:rsidRPr="001D52C5" w:rsidR="00611263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movie</w:t>
      </w:r>
      <w:r w:rsidRPr="001D52C5" w:rsidR="00611263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so</w:t>
      </w:r>
      <w:r w:rsidRPr="001D52C5" w:rsidR="00611263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Pr="001D52C5" w:rsidR="00056A8A">
        <w:rPr>
          <w:rFonts w:ascii="Verdana" w:eastAsia="Verdana" w:hAnsi="Verdana" w:cs="Verdana"/>
          <w:spacing w:val="1"/>
          <w:position w:val="-1"/>
          <w:sz w:val="18"/>
          <w:szCs w:val="18"/>
        </w:rPr>
        <w:t>we</w:t>
      </w:r>
      <w:r w:rsidRPr="001D52C5" w:rsidR="00611263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copied</w:t>
      </w:r>
      <w:r w:rsidRPr="001D52C5" w:rsidR="00611263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the</w:t>
      </w:r>
      <w:r w:rsidRPr="001D52C5" w:rsidR="00611263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movie</w:t>
      </w:r>
      <w:r w:rsidRPr="001D52C5" w:rsidR="00611263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in</w:t>
      </w:r>
      <w:r w:rsidRPr="001D52C5" w:rsidR="00611263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HDD form</w:t>
      </w:r>
      <w:r w:rsidRPr="001D52C5" w:rsidR="00611263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M</w:t>
      </w:r>
      <w:r w:rsidRPr="001D52C5" w:rsidR="00056A8A">
        <w:rPr>
          <w:rFonts w:ascii="Verdana" w:eastAsia="Verdana" w:hAnsi="Verdana" w:cs="Verdana"/>
          <w:spacing w:val="1"/>
          <w:position w:val="-1"/>
          <w:sz w:val="18"/>
          <w:szCs w:val="18"/>
        </w:rPr>
        <w:t>aster</w:t>
      </w:r>
      <w:r w:rsidRPr="001D52C5" w:rsidR="00611263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HDD</w:t>
      </w:r>
      <w:r w:rsidRPr="001D52C5" w:rsidR="00611263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using</w:t>
      </w:r>
      <w:r w:rsidRPr="001D52C5" w:rsidR="00611263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servers</w:t>
      </w:r>
    </w:p>
    <w:p w:rsidR="00421980" w:rsidRPr="001D52C5" w:rsidP="001D52C5">
      <w:pPr>
        <w:spacing w:line="200" w:lineRule="exact"/>
        <w:rPr>
          <w:rFonts w:ascii="Verdana" w:eastAsia="Verdana" w:hAnsi="Verdana" w:cs="Verdana"/>
          <w:spacing w:val="1"/>
          <w:position w:val="-1"/>
          <w:sz w:val="18"/>
          <w:szCs w:val="18"/>
        </w:rPr>
      </w:pPr>
    </w:p>
    <w:p w:rsidR="00421980" w:rsidRPr="001D52C5" w:rsidP="001D52C5">
      <w:pPr>
        <w:spacing w:line="200" w:lineRule="exact"/>
        <w:rPr>
          <w:rFonts w:eastAsia="Verdana"/>
          <w:b/>
          <w:sz w:val="22"/>
          <w:szCs w:val="22"/>
        </w:rPr>
      </w:pPr>
      <w:r w:rsidRPr="001D52C5">
        <w:rPr>
          <w:rFonts w:eastAsia="Verdana"/>
          <w:b/>
          <w:sz w:val="22"/>
          <w:szCs w:val="22"/>
        </w:rPr>
        <w:t>Project</w:t>
      </w:r>
      <w:r w:rsidRPr="001D52C5" w:rsidR="00A46860">
        <w:rPr>
          <w:rFonts w:eastAsia="Verdana"/>
          <w:b/>
          <w:sz w:val="22"/>
          <w:szCs w:val="22"/>
        </w:rPr>
        <w:t xml:space="preserve"> </w:t>
      </w:r>
      <w:r w:rsidRPr="001D52C5" w:rsidR="00C46D3A">
        <w:rPr>
          <w:rFonts w:eastAsia="Verdana"/>
          <w:b/>
          <w:sz w:val="22"/>
          <w:szCs w:val="22"/>
        </w:rPr>
        <w:t>Name: Data</w:t>
      </w:r>
      <w:r w:rsidRPr="001D52C5" w:rsidR="001A74F9">
        <w:rPr>
          <w:rFonts w:eastAsia="Verdana"/>
          <w:b/>
          <w:sz w:val="22"/>
          <w:szCs w:val="22"/>
        </w:rPr>
        <w:t xml:space="preserve"> </w:t>
      </w:r>
      <w:r w:rsidRPr="001D52C5">
        <w:rPr>
          <w:rFonts w:eastAsia="Verdana"/>
          <w:b/>
          <w:sz w:val="22"/>
          <w:szCs w:val="22"/>
        </w:rPr>
        <w:t>Center</w:t>
      </w:r>
      <w:r w:rsidRPr="001D52C5" w:rsidR="001A74F9">
        <w:rPr>
          <w:rFonts w:eastAsia="Verdana"/>
          <w:b/>
          <w:sz w:val="22"/>
          <w:szCs w:val="22"/>
        </w:rPr>
        <w:t xml:space="preserve"> </w:t>
      </w:r>
      <w:r w:rsidRPr="001D52C5">
        <w:rPr>
          <w:rFonts w:eastAsia="Verdana"/>
          <w:b/>
          <w:sz w:val="22"/>
          <w:szCs w:val="22"/>
        </w:rPr>
        <w:t>Relocation</w:t>
      </w:r>
    </w:p>
    <w:p w:rsidR="00421980" w:rsidRPr="001D52C5" w:rsidP="001D52C5">
      <w:pPr>
        <w:spacing w:line="200" w:lineRule="exact"/>
        <w:rPr>
          <w:rFonts w:ascii="Verdana" w:eastAsia="Verdana" w:hAnsi="Verdana" w:cs="Verdana"/>
          <w:spacing w:val="1"/>
          <w:position w:val="-1"/>
          <w:sz w:val="18"/>
          <w:szCs w:val="18"/>
        </w:rPr>
      </w:pP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Duration:3 Months</w:t>
      </w:r>
    </w:p>
    <w:p w:rsidR="00421980" w:rsidRPr="001D52C5" w:rsidP="001D52C5">
      <w:pPr>
        <w:spacing w:line="200" w:lineRule="exact"/>
        <w:rPr>
          <w:rFonts w:ascii="Verdana" w:eastAsia="Verdana" w:hAnsi="Verdana" w:cs="Verdana"/>
          <w:spacing w:val="1"/>
          <w:position w:val="-1"/>
          <w:sz w:val="18"/>
          <w:szCs w:val="18"/>
        </w:rPr>
      </w:pP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Project</w:t>
      </w:r>
      <w:r w:rsidRPr="001D52C5" w:rsidR="00F0541A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Description:</w:t>
      </w:r>
    </w:p>
    <w:p w:rsidR="00421980" w:rsidRPr="001D52C5" w:rsidP="001D52C5">
      <w:pPr>
        <w:spacing w:line="200" w:lineRule="exact"/>
        <w:rPr>
          <w:rFonts w:ascii="Verdana" w:eastAsia="Verdana" w:hAnsi="Verdana" w:cs="Verdana"/>
          <w:spacing w:val="1"/>
          <w:position w:val="-1"/>
          <w:sz w:val="18"/>
          <w:szCs w:val="18"/>
        </w:rPr>
      </w:pPr>
    </w:p>
    <w:p w:rsidR="00421980" w:rsidRPr="001D52C5" w:rsidP="001D52C5">
      <w:pPr>
        <w:spacing w:line="200" w:lineRule="exact"/>
        <w:rPr>
          <w:rFonts w:ascii="Verdana" w:eastAsia="Verdana" w:hAnsi="Verdana" w:cs="Verdana"/>
          <w:spacing w:val="1"/>
          <w:position w:val="-1"/>
          <w:sz w:val="18"/>
          <w:szCs w:val="18"/>
        </w:rPr>
      </w:pP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DishTV</w:t>
      </w:r>
      <w:r w:rsidRPr="001D52C5" w:rsidR="001A74F9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closed</w:t>
      </w:r>
      <w:r w:rsidRPr="001D52C5" w:rsidR="001A74F9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its</w:t>
      </w:r>
      <w:r w:rsidRPr="001D52C5" w:rsidR="001A74F9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datacenter of</w:t>
      </w:r>
      <w:r w:rsidRPr="001D52C5" w:rsidR="001A74F9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call</w:t>
      </w:r>
      <w:r w:rsidRPr="001D52C5" w:rsidR="001A74F9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center</w:t>
      </w:r>
      <w:r w:rsidRPr="001D52C5" w:rsidR="001A74F9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at</w:t>
      </w:r>
      <w:r w:rsidRPr="001D52C5" w:rsidR="001A74F9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Noida</w:t>
      </w:r>
      <w:r w:rsidRPr="001D52C5" w:rsidR="001A74F9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sec58</w:t>
      </w:r>
      <w:r w:rsidRPr="001D52C5" w:rsidR="001A74F9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so</w:t>
      </w:r>
      <w:r w:rsidRPr="001D52C5" w:rsidR="001A74F9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we</w:t>
      </w:r>
      <w:r w:rsidRPr="001D52C5" w:rsidR="001A74F9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moved</w:t>
      </w:r>
      <w:r w:rsidRPr="001D52C5" w:rsidR="001A74F9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the</w:t>
      </w:r>
      <w:r w:rsidRPr="001D52C5" w:rsidR="001A74F9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servers</w:t>
      </w:r>
      <w:r w:rsidRPr="001D52C5" w:rsidR="001A74F9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and</w:t>
      </w:r>
      <w:r w:rsidRPr="001D52C5" w:rsidR="001A74F9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switches, routers</w:t>
      </w:r>
      <w:r w:rsidRPr="001D52C5" w:rsidR="001A74F9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="00A649C6">
        <w:rPr>
          <w:rFonts w:ascii="Verdana" w:eastAsia="Verdana" w:hAnsi="Verdana" w:cs="Verdana"/>
          <w:spacing w:val="1"/>
          <w:position w:val="-1"/>
          <w:sz w:val="18"/>
          <w:szCs w:val="18"/>
        </w:rPr>
        <w:t>etc</w:t>
      </w:r>
      <w:r w:rsidRPr="001D52C5" w:rsidR="001A74F9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form</w:t>
      </w:r>
      <w:r w:rsidR="0055409E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Noida</w:t>
      </w:r>
      <w:r w:rsidRPr="001D52C5" w:rsidR="001A74F9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="0055409E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Sector </w:t>
      </w: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58</w:t>
      </w:r>
      <w:r w:rsidRPr="001D52C5" w:rsidR="001A74F9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to</w:t>
      </w:r>
      <w:r w:rsidRPr="001D52C5" w:rsidR="001A74F9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Pr="001D52C5" w:rsidR="00F0541A">
        <w:rPr>
          <w:rFonts w:ascii="Verdana" w:eastAsia="Verdana" w:hAnsi="Verdana" w:cs="Verdana"/>
          <w:spacing w:val="1"/>
          <w:position w:val="-1"/>
          <w:sz w:val="18"/>
          <w:szCs w:val="18"/>
        </w:rPr>
        <w:t>Film City</w:t>
      </w:r>
      <w:r w:rsidRPr="001D52C5" w:rsidR="001A74F9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P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Noida</w:t>
      </w:r>
      <w:r w:rsidRPr="001D52C5" w:rsidR="001A74F9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Pr="001D52C5" w:rsidR="001D52C5">
        <w:rPr>
          <w:rFonts w:ascii="Verdana" w:eastAsia="Verdana" w:hAnsi="Verdana" w:cs="Verdana"/>
          <w:spacing w:val="1"/>
          <w:position w:val="-1"/>
          <w:sz w:val="18"/>
          <w:szCs w:val="18"/>
        </w:rPr>
        <w:t>office.</w:t>
      </w:r>
    </w:p>
    <w:p w:rsidR="00421980" w:rsidP="00421980">
      <w:pPr>
        <w:ind w:left="140"/>
        <w:rPr>
          <w:rFonts w:ascii="Verdana" w:eastAsia="Verdana" w:hAnsi="Verdana" w:cs="Verdana"/>
          <w:position w:val="-1"/>
          <w:sz w:val="18"/>
          <w:szCs w:val="18"/>
        </w:rPr>
      </w:pPr>
    </w:p>
    <w:p w:rsidR="00421980" w:rsidP="00421980">
      <w:pPr>
        <w:ind w:left="140"/>
      </w:pPr>
    </w:p>
    <w:p w:rsidR="00421980" w:rsidRPr="00BF0C11" w:rsidP="00421980">
      <w:pPr>
        <w:tabs>
          <w:tab w:val="left" w:pos="9520"/>
        </w:tabs>
        <w:spacing w:before="16"/>
        <w:ind w:left="111"/>
        <w:rPr>
          <w:rFonts w:ascii="Calibri" w:eastAsia="Calibri" w:hAnsi="Calibri" w:cs="Calibri"/>
          <w:sz w:val="26"/>
          <w:szCs w:val="26"/>
        </w:rPr>
      </w:pPr>
      <w:r w:rsidRPr="00BF0C11">
        <w:rPr>
          <w:rFonts w:ascii="Calibri" w:eastAsia="Calibri" w:hAnsi="Calibri" w:cs="Calibri"/>
          <w:b/>
          <w:sz w:val="26"/>
          <w:szCs w:val="26"/>
          <w:highlight w:val="lightGray"/>
        </w:rPr>
        <w:t>EDU</w:t>
      </w:r>
      <w:r w:rsidRPr="00BF0C11">
        <w:rPr>
          <w:rFonts w:ascii="Calibri" w:eastAsia="Calibri" w:hAnsi="Calibri" w:cs="Calibri"/>
          <w:b/>
          <w:spacing w:val="-1"/>
          <w:sz w:val="26"/>
          <w:szCs w:val="26"/>
          <w:highlight w:val="lightGray"/>
        </w:rPr>
        <w:t>C</w:t>
      </w:r>
      <w:r w:rsidRPr="00BF0C11">
        <w:rPr>
          <w:rFonts w:ascii="Calibri" w:eastAsia="Calibri" w:hAnsi="Calibri" w:cs="Calibri"/>
          <w:b/>
          <w:spacing w:val="1"/>
          <w:sz w:val="26"/>
          <w:szCs w:val="26"/>
          <w:highlight w:val="lightGray"/>
        </w:rPr>
        <w:t>A</w:t>
      </w:r>
      <w:r w:rsidRPr="00BF0C11">
        <w:rPr>
          <w:rFonts w:ascii="Calibri" w:eastAsia="Calibri" w:hAnsi="Calibri" w:cs="Calibri"/>
          <w:b/>
          <w:spacing w:val="-1"/>
          <w:sz w:val="26"/>
          <w:szCs w:val="26"/>
          <w:highlight w:val="lightGray"/>
        </w:rPr>
        <w:t>T</w:t>
      </w:r>
      <w:r w:rsidRPr="00BF0C11">
        <w:rPr>
          <w:rFonts w:ascii="Calibri" w:eastAsia="Calibri" w:hAnsi="Calibri" w:cs="Calibri"/>
          <w:b/>
          <w:spacing w:val="1"/>
          <w:sz w:val="26"/>
          <w:szCs w:val="26"/>
          <w:highlight w:val="lightGray"/>
        </w:rPr>
        <w:t>I</w:t>
      </w:r>
      <w:r w:rsidRPr="00BF0C11">
        <w:rPr>
          <w:rFonts w:ascii="Calibri" w:eastAsia="Calibri" w:hAnsi="Calibri" w:cs="Calibri"/>
          <w:b/>
          <w:sz w:val="26"/>
          <w:szCs w:val="26"/>
          <w:highlight w:val="lightGray"/>
        </w:rPr>
        <w:t xml:space="preserve">ON </w:t>
      </w:r>
      <w:r w:rsidRPr="00BF0C11">
        <w:rPr>
          <w:rFonts w:ascii="Calibri" w:eastAsia="Calibri" w:hAnsi="Calibri" w:cs="Calibri"/>
          <w:b/>
          <w:sz w:val="26"/>
          <w:szCs w:val="26"/>
          <w:highlight w:val="lightGray"/>
        </w:rPr>
        <w:tab/>
      </w:r>
    </w:p>
    <w:p w:rsidR="00421980" w:rsidP="00421980">
      <w:pPr>
        <w:spacing w:before="2" w:line="200" w:lineRule="exact"/>
      </w:pPr>
    </w:p>
    <w:p w:rsidR="00421980" w:rsidP="00421980">
      <w:pPr>
        <w:ind w:left="500"/>
        <w:rPr>
          <w:rFonts w:ascii="Verdana" w:eastAsia="Verdana" w:hAnsi="Verdana" w:cs="Verdana"/>
          <w:sz w:val="18"/>
          <w:szCs w:val="18"/>
        </w:rPr>
      </w:pPr>
      <w:r>
        <w:rPr>
          <w:rFonts w:ascii="Symbol" w:eastAsia="Symbol" w:hAnsi="Symbol" w:cs="Symbol"/>
          <w:sz w:val="18"/>
          <w:szCs w:val="18"/>
        </w:rPr>
        <w:sym w:font="Symbol" w:char="F0B7"/>
      </w:r>
      <w:r>
        <w:rPr>
          <w:rFonts w:ascii="Verdana" w:eastAsia="Verdana" w:hAnsi="Verdana" w:cs="Verdana"/>
          <w:b/>
          <w:spacing w:val="1"/>
          <w:sz w:val="18"/>
          <w:szCs w:val="18"/>
        </w:rPr>
        <w:t>G</w:t>
      </w:r>
      <w:r>
        <w:rPr>
          <w:rFonts w:ascii="Verdana" w:eastAsia="Verdana" w:hAnsi="Verdana" w:cs="Verdana"/>
          <w:b/>
          <w:sz w:val="18"/>
          <w:szCs w:val="18"/>
        </w:rPr>
        <w:t>ra</w:t>
      </w:r>
      <w:r>
        <w:rPr>
          <w:rFonts w:ascii="Verdana" w:eastAsia="Verdana" w:hAnsi="Verdana" w:cs="Verdana"/>
          <w:b/>
          <w:spacing w:val="-1"/>
          <w:sz w:val="18"/>
          <w:szCs w:val="18"/>
        </w:rPr>
        <w:t>du</w:t>
      </w:r>
      <w:r>
        <w:rPr>
          <w:rFonts w:ascii="Verdana" w:eastAsia="Verdana" w:hAnsi="Verdana" w:cs="Verdana"/>
          <w:b/>
          <w:sz w:val="18"/>
          <w:szCs w:val="18"/>
        </w:rPr>
        <w:t>at</w:t>
      </w:r>
      <w:r>
        <w:rPr>
          <w:rFonts w:ascii="Verdana" w:eastAsia="Verdana" w:hAnsi="Verdana" w:cs="Verdana"/>
          <w:b/>
          <w:spacing w:val="1"/>
          <w:sz w:val="18"/>
          <w:szCs w:val="18"/>
        </w:rPr>
        <w:t>io</w:t>
      </w:r>
      <w:r>
        <w:rPr>
          <w:rFonts w:ascii="Verdana" w:eastAsia="Verdana" w:hAnsi="Verdana" w:cs="Verdana"/>
          <w:b/>
          <w:sz w:val="18"/>
          <w:szCs w:val="18"/>
        </w:rPr>
        <w:t>n</w:t>
      </w:r>
    </w:p>
    <w:p w:rsidR="00421980" w:rsidP="00421980">
      <w:pPr>
        <w:ind w:left="158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pacing w:val="-1"/>
          <w:sz w:val="18"/>
          <w:szCs w:val="18"/>
        </w:rPr>
        <w:t>BC</w:t>
      </w:r>
      <w:r>
        <w:rPr>
          <w:rFonts w:ascii="Verdana" w:eastAsia="Verdana" w:hAnsi="Verdana" w:cs="Verdana"/>
          <w:sz w:val="18"/>
          <w:szCs w:val="18"/>
        </w:rPr>
        <w:t>A</w:t>
      </w:r>
      <w:r w:rsidR="00446F60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-1"/>
          <w:sz w:val="18"/>
          <w:szCs w:val="18"/>
        </w:rPr>
        <w:t>f</w:t>
      </w:r>
      <w:r>
        <w:rPr>
          <w:rFonts w:ascii="Verdana" w:eastAsia="Verdana" w:hAnsi="Verdana" w:cs="Verdana"/>
          <w:sz w:val="18"/>
          <w:szCs w:val="18"/>
        </w:rPr>
        <w:t>r</w:t>
      </w:r>
      <w:r>
        <w:rPr>
          <w:rFonts w:ascii="Verdana" w:eastAsia="Verdana" w:hAnsi="Verdana" w:cs="Verdana"/>
          <w:spacing w:val="1"/>
          <w:sz w:val="18"/>
          <w:szCs w:val="18"/>
        </w:rPr>
        <w:t>o</w:t>
      </w:r>
      <w:r>
        <w:rPr>
          <w:rFonts w:ascii="Verdana" w:eastAsia="Verdana" w:hAnsi="Verdana" w:cs="Verdana"/>
          <w:sz w:val="18"/>
          <w:szCs w:val="18"/>
        </w:rPr>
        <w:t>m</w:t>
      </w:r>
      <w:r w:rsidR="00446F60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S</w:t>
      </w:r>
      <w:r>
        <w:rPr>
          <w:rFonts w:ascii="Verdana" w:eastAsia="Verdana" w:hAnsi="Verdana" w:cs="Verdana"/>
          <w:spacing w:val="1"/>
          <w:sz w:val="18"/>
          <w:szCs w:val="18"/>
        </w:rPr>
        <w:t>i</w:t>
      </w:r>
      <w:r>
        <w:rPr>
          <w:rFonts w:ascii="Verdana" w:eastAsia="Verdana" w:hAnsi="Verdana" w:cs="Verdana"/>
          <w:spacing w:val="-1"/>
          <w:sz w:val="18"/>
          <w:szCs w:val="18"/>
        </w:rPr>
        <w:t>kk</w:t>
      </w:r>
      <w:r>
        <w:rPr>
          <w:rFonts w:ascii="Verdana" w:eastAsia="Verdana" w:hAnsi="Verdana" w:cs="Verdana"/>
          <w:spacing w:val="1"/>
          <w:sz w:val="18"/>
          <w:szCs w:val="18"/>
        </w:rPr>
        <w:t>i</w:t>
      </w:r>
      <w:r>
        <w:rPr>
          <w:rFonts w:ascii="Verdana" w:eastAsia="Verdana" w:hAnsi="Verdana" w:cs="Verdana"/>
          <w:sz w:val="18"/>
          <w:szCs w:val="18"/>
        </w:rPr>
        <w:t>m</w:t>
      </w:r>
      <w:r w:rsidR="00446F60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M</w:t>
      </w:r>
      <w:r>
        <w:rPr>
          <w:rFonts w:ascii="Verdana" w:eastAsia="Verdana" w:hAnsi="Verdana" w:cs="Verdana"/>
          <w:spacing w:val="2"/>
          <w:sz w:val="18"/>
          <w:szCs w:val="18"/>
        </w:rPr>
        <w:t>a</w:t>
      </w:r>
      <w:r>
        <w:rPr>
          <w:rFonts w:ascii="Verdana" w:eastAsia="Verdana" w:hAnsi="Verdana" w:cs="Verdana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spacing w:val="1"/>
          <w:sz w:val="18"/>
          <w:szCs w:val="18"/>
        </w:rPr>
        <w:t>ip</w:t>
      </w:r>
      <w:r>
        <w:rPr>
          <w:rFonts w:ascii="Verdana" w:eastAsia="Verdana" w:hAnsi="Verdana" w:cs="Verdana"/>
          <w:sz w:val="18"/>
          <w:szCs w:val="18"/>
        </w:rPr>
        <w:t>al</w:t>
      </w:r>
      <w:r w:rsidR="00446F60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U</w:t>
      </w:r>
      <w:r>
        <w:rPr>
          <w:rFonts w:ascii="Verdana" w:eastAsia="Verdana" w:hAnsi="Verdana" w:cs="Verdana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spacing w:val="1"/>
          <w:sz w:val="18"/>
          <w:szCs w:val="18"/>
        </w:rPr>
        <w:t>i</w:t>
      </w:r>
      <w:r>
        <w:rPr>
          <w:rFonts w:ascii="Verdana" w:eastAsia="Verdana" w:hAnsi="Verdana" w:cs="Verdana"/>
          <w:spacing w:val="-1"/>
          <w:sz w:val="18"/>
          <w:szCs w:val="18"/>
        </w:rPr>
        <w:t>v</w:t>
      </w:r>
      <w:r>
        <w:rPr>
          <w:rFonts w:ascii="Verdana" w:eastAsia="Verdana" w:hAnsi="Verdana" w:cs="Verdana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sz w:val="18"/>
          <w:szCs w:val="18"/>
        </w:rPr>
        <w:t>rs</w:t>
      </w:r>
      <w:r>
        <w:rPr>
          <w:rFonts w:ascii="Verdana" w:eastAsia="Verdana" w:hAnsi="Verdana" w:cs="Verdana"/>
          <w:spacing w:val="1"/>
          <w:sz w:val="18"/>
          <w:szCs w:val="18"/>
        </w:rPr>
        <w:t>it</w:t>
      </w:r>
      <w:r>
        <w:rPr>
          <w:rFonts w:ascii="Verdana" w:eastAsia="Verdana" w:hAnsi="Verdana" w:cs="Verdana"/>
          <w:sz w:val="18"/>
          <w:szCs w:val="18"/>
        </w:rPr>
        <w:t>y</w:t>
      </w:r>
      <w:r w:rsidR="00446F60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-1"/>
          <w:sz w:val="18"/>
          <w:szCs w:val="18"/>
        </w:rPr>
        <w:t>f</w:t>
      </w:r>
      <w:r>
        <w:rPr>
          <w:rFonts w:ascii="Verdana" w:eastAsia="Verdana" w:hAnsi="Verdana" w:cs="Verdana"/>
          <w:sz w:val="18"/>
          <w:szCs w:val="18"/>
        </w:rPr>
        <w:t>r</w:t>
      </w:r>
      <w:r>
        <w:rPr>
          <w:rFonts w:ascii="Verdana" w:eastAsia="Verdana" w:hAnsi="Verdana" w:cs="Verdana"/>
          <w:spacing w:val="1"/>
          <w:sz w:val="18"/>
          <w:szCs w:val="18"/>
        </w:rPr>
        <w:t>o</w:t>
      </w:r>
      <w:r>
        <w:rPr>
          <w:rFonts w:ascii="Verdana" w:eastAsia="Verdana" w:hAnsi="Verdana" w:cs="Verdana"/>
          <w:sz w:val="18"/>
          <w:szCs w:val="18"/>
        </w:rPr>
        <w:t>m</w:t>
      </w:r>
      <w:r w:rsidR="00446F60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1"/>
          <w:sz w:val="18"/>
          <w:szCs w:val="18"/>
        </w:rPr>
        <w:t>200</w:t>
      </w:r>
      <w:r>
        <w:rPr>
          <w:rFonts w:ascii="Verdana" w:eastAsia="Verdana" w:hAnsi="Verdana" w:cs="Verdana"/>
          <w:spacing w:val="3"/>
          <w:sz w:val="18"/>
          <w:szCs w:val="18"/>
        </w:rPr>
        <w:t>9</w:t>
      </w:r>
      <w:r>
        <w:rPr>
          <w:rFonts w:ascii="Verdana" w:eastAsia="Verdana" w:hAnsi="Verdana" w:cs="Verdana"/>
          <w:sz w:val="18"/>
          <w:szCs w:val="18"/>
        </w:rPr>
        <w:t>-</w:t>
      </w:r>
      <w:r>
        <w:rPr>
          <w:rFonts w:ascii="Verdana" w:eastAsia="Verdana" w:hAnsi="Verdana" w:cs="Verdana"/>
          <w:spacing w:val="-1"/>
          <w:sz w:val="18"/>
          <w:szCs w:val="18"/>
        </w:rPr>
        <w:t>2</w:t>
      </w:r>
      <w:r>
        <w:rPr>
          <w:rFonts w:ascii="Verdana" w:eastAsia="Verdana" w:hAnsi="Verdana" w:cs="Verdana"/>
          <w:spacing w:val="1"/>
          <w:sz w:val="18"/>
          <w:szCs w:val="18"/>
        </w:rPr>
        <w:t>01</w:t>
      </w:r>
      <w:r>
        <w:rPr>
          <w:rFonts w:ascii="Verdana" w:eastAsia="Verdana" w:hAnsi="Verdana" w:cs="Verdana"/>
          <w:sz w:val="18"/>
          <w:szCs w:val="18"/>
        </w:rPr>
        <w:t>2</w:t>
      </w:r>
    </w:p>
    <w:p w:rsidR="00421980" w:rsidP="00421980">
      <w:pPr>
        <w:spacing w:before="18" w:line="200" w:lineRule="exact"/>
      </w:pPr>
    </w:p>
    <w:p w:rsidR="00421980" w:rsidP="00421980">
      <w:pPr>
        <w:ind w:left="500"/>
        <w:rPr>
          <w:rFonts w:ascii="Verdana" w:eastAsia="Verdana" w:hAnsi="Verdana" w:cs="Verdana"/>
          <w:sz w:val="18"/>
          <w:szCs w:val="18"/>
        </w:rPr>
      </w:pPr>
      <w:r>
        <w:rPr>
          <w:rFonts w:ascii="Symbol" w:eastAsia="Symbol" w:hAnsi="Symbol" w:cs="Symbol"/>
          <w:sz w:val="18"/>
          <w:szCs w:val="18"/>
        </w:rPr>
        <w:sym w:font="Symbol" w:char="F0B7"/>
      </w:r>
      <w:r>
        <w:rPr>
          <w:rFonts w:ascii="Verdana" w:eastAsia="Verdana" w:hAnsi="Verdana" w:cs="Verdana"/>
          <w:b/>
          <w:sz w:val="18"/>
          <w:szCs w:val="18"/>
        </w:rPr>
        <w:t>D</w:t>
      </w:r>
      <w:r>
        <w:rPr>
          <w:rFonts w:ascii="Verdana" w:eastAsia="Verdana" w:hAnsi="Verdana" w:cs="Verdana"/>
          <w:b/>
          <w:spacing w:val="1"/>
          <w:sz w:val="18"/>
          <w:szCs w:val="18"/>
        </w:rPr>
        <w:t>i</w:t>
      </w:r>
      <w:r>
        <w:rPr>
          <w:rFonts w:ascii="Verdana" w:eastAsia="Verdana" w:hAnsi="Verdana" w:cs="Verdana"/>
          <w:b/>
          <w:spacing w:val="-1"/>
          <w:sz w:val="18"/>
          <w:szCs w:val="18"/>
        </w:rPr>
        <w:t>p</w:t>
      </w:r>
      <w:r>
        <w:rPr>
          <w:rFonts w:ascii="Verdana" w:eastAsia="Verdana" w:hAnsi="Verdana" w:cs="Verdana"/>
          <w:b/>
          <w:spacing w:val="1"/>
          <w:sz w:val="18"/>
          <w:szCs w:val="18"/>
        </w:rPr>
        <w:t>l</w:t>
      </w:r>
      <w:r>
        <w:rPr>
          <w:rFonts w:ascii="Verdana" w:eastAsia="Verdana" w:hAnsi="Verdana" w:cs="Verdana"/>
          <w:b/>
          <w:spacing w:val="-1"/>
          <w:sz w:val="18"/>
          <w:szCs w:val="18"/>
        </w:rPr>
        <w:t>o</w:t>
      </w:r>
      <w:r>
        <w:rPr>
          <w:rFonts w:ascii="Verdana" w:eastAsia="Verdana" w:hAnsi="Verdana" w:cs="Verdana"/>
          <w:b/>
          <w:sz w:val="18"/>
          <w:szCs w:val="18"/>
        </w:rPr>
        <w:t>ma</w:t>
      </w:r>
    </w:p>
    <w:p w:rsidR="00421980" w:rsidP="00421980">
      <w:pPr>
        <w:spacing w:line="200" w:lineRule="exact"/>
        <w:ind w:left="158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position w:val="-1"/>
          <w:sz w:val="18"/>
          <w:szCs w:val="18"/>
        </w:rPr>
        <w:t>A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d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v</w:t>
      </w:r>
      <w:r>
        <w:rPr>
          <w:rFonts w:ascii="Verdana" w:eastAsia="Verdana" w:hAnsi="Verdana" w:cs="Verdana"/>
          <w:position w:val="-1"/>
          <w:sz w:val="18"/>
          <w:szCs w:val="18"/>
        </w:rPr>
        <w:t>a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n</w:t>
      </w:r>
      <w:r>
        <w:rPr>
          <w:rFonts w:ascii="Verdana" w:eastAsia="Verdana" w:hAnsi="Verdana" w:cs="Verdana"/>
          <w:position w:val="-1"/>
          <w:sz w:val="18"/>
          <w:szCs w:val="18"/>
        </w:rPr>
        <w:t>ce</w:t>
      </w:r>
      <w:r w:rsidR="00446F60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Dipl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o</w:t>
      </w:r>
      <w:r>
        <w:rPr>
          <w:rFonts w:ascii="Verdana" w:eastAsia="Verdana" w:hAnsi="Verdana" w:cs="Verdana"/>
          <w:position w:val="-1"/>
          <w:sz w:val="18"/>
          <w:szCs w:val="18"/>
        </w:rPr>
        <w:t>ma</w:t>
      </w:r>
      <w:r w:rsidR="00446F60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i</w:t>
      </w:r>
      <w:r>
        <w:rPr>
          <w:rFonts w:ascii="Verdana" w:eastAsia="Verdana" w:hAnsi="Verdana" w:cs="Verdana"/>
          <w:position w:val="-1"/>
          <w:sz w:val="18"/>
          <w:szCs w:val="18"/>
        </w:rPr>
        <w:t>n</w:t>
      </w:r>
      <w:r w:rsidR="00446F60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C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o</w:t>
      </w:r>
      <w:r>
        <w:rPr>
          <w:rFonts w:ascii="Verdana" w:eastAsia="Verdana" w:hAnsi="Verdana" w:cs="Verdana"/>
          <w:spacing w:val="-2"/>
          <w:position w:val="-1"/>
          <w:sz w:val="18"/>
          <w:szCs w:val="18"/>
        </w:rPr>
        <w:t>m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pu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te</w:t>
      </w:r>
      <w:r>
        <w:rPr>
          <w:rFonts w:ascii="Verdana" w:eastAsia="Verdana" w:hAnsi="Verdana" w:cs="Verdana"/>
          <w:position w:val="-1"/>
          <w:sz w:val="18"/>
          <w:szCs w:val="18"/>
        </w:rPr>
        <w:t>r</w:t>
      </w:r>
      <w:r w:rsidR="00446F60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H</w:t>
      </w:r>
      <w:r>
        <w:rPr>
          <w:rFonts w:ascii="Verdana" w:eastAsia="Verdana" w:hAnsi="Verdana" w:cs="Verdana"/>
          <w:position w:val="-1"/>
          <w:sz w:val="18"/>
          <w:szCs w:val="18"/>
        </w:rPr>
        <w:t>ar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d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w</w:t>
      </w:r>
      <w:r>
        <w:rPr>
          <w:rFonts w:ascii="Verdana" w:eastAsia="Verdana" w:hAnsi="Verdana" w:cs="Verdana"/>
          <w:position w:val="-1"/>
          <w:sz w:val="18"/>
          <w:szCs w:val="18"/>
        </w:rPr>
        <w:t>are</w:t>
      </w:r>
      <w:r w:rsidR="00446F60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position w:val="-1"/>
          <w:sz w:val="18"/>
          <w:szCs w:val="18"/>
        </w:rPr>
        <w:t>a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n</w:t>
      </w:r>
      <w:r>
        <w:rPr>
          <w:rFonts w:ascii="Verdana" w:eastAsia="Verdana" w:hAnsi="Verdana" w:cs="Verdana"/>
          <w:position w:val="-1"/>
          <w:sz w:val="18"/>
          <w:szCs w:val="18"/>
        </w:rPr>
        <w:t>d</w:t>
      </w:r>
      <w:r w:rsidR="00446F60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position w:val="-1"/>
          <w:sz w:val="18"/>
          <w:szCs w:val="18"/>
        </w:rPr>
        <w:t>N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et</w:t>
      </w:r>
      <w:r>
        <w:rPr>
          <w:rFonts w:ascii="Verdana" w:eastAsia="Verdana" w:hAnsi="Verdana" w:cs="Verdana"/>
          <w:spacing w:val="-3"/>
          <w:position w:val="-1"/>
          <w:sz w:val="18"/>
          <w:szCs w:val="18"/>
        </w:rPr>
        <w:t>w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o</w:t>
      </w:r>
      <w:r>
        <w:rPr>
          <w:rFonts w:ascii="Verdana" w:eastAsia="Verdana" w:hAnsi="Verdana" w:cs="Verdana"/>
          <w:spacing w:val="-2"/>
          <w:position w:val="-1"/>
          <w:sz w:val="18"/>
          <w:szCs w:val="18"/>
        </w:rPr>
        <w:t>r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k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i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n</w:t>
      </w:r>
      <w:r>
        <w:rPr>
          <w:rFonts w:ascii="Verdana" w:eastAsia="Verdana" w:hAnsi="Verdana" w:cs="Verdana"/>
          <w:position w:val="-1"/>
          <w:sz w:val="18"/>
          <w:szCs w:val="18"/>
        </w:rPr>
        <w:t>g</w:t>
      </w:r>
      <w:r w:rsidR="00446F60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f</w:t>
      </w:r>
      <w:r>
        <w:rPr>
          <w:rFonts w:ascii="Verdana" w:eastAsia="Verdana" w:hAnsi="Verdana" w:cs="Verdana"/>
          <w:position w:val="-1"/>
          <w:sz w:val="18"/>
          <w:szCs w:val="18"/>
        </w:rPr>
        <w:t>r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o</w:t>
      </w:r>
      <w:r>
        <w:rPr>
          <w:rFonts w:ascii="Verdana" w:eastAsia="Verdana" w:hAnsi="Verdana" w:cs="Verdana"/>
          <w:position w:val="-1"/>
          <w:sz w:val="18"/>
          <w:szCs w:val="18"/>
        </w:rPr>
        <w:t>m</w:t>
      </w:r>
      <w:r w:rsidR="00446F60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position w:val="-1"/>
          <w:sz w:val="18"/>
          <w:szCs w:val="18"/>
        </w:rPr>
        <w:t>N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IC</w:t>
      </w:r>
      <w:r>
        <w:rPr>
          <w:rFonts w:ascii="Verdana" w:eastAsia="Verdana" w:hAnsi="Verdana" w:cs="Verdana"/>
          <w:position w:val="-1"/>
          <w:sz w:val="18"/>
          <w:szCs w:val="18"/>
        </w:rPr>
        <w:t xml:space="preserve">E 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C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olleg</w:t>
      </w:r>
      <w:r>
        <w:rPr>
          <w:rFonts w:ascii="Verdana" w:eastAsia="Verdana" w:hAnsi="Verdana" w:cs="Verdana"/>
          <w:position w:val="-1"/>
          <w:sz w:val="18"/>
          <w:szCs w:val="18"/>
        </w:rPr>
        <w:t>e</w:t>
      </w:r>
      <w:r w:rsidR="00446F60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B</w:t>
      </w:r>
      <w:r>
        <w:rPr>
          <w:rFonts w:ascii="Verdana" w:eastAsia="Verdana" w:hAnsi="Verdana" w:cs="Verdana"/>
          <w:position w:val="-1"/>
          <w:sz w:val="18"/>
          <w:szCs w:val="18"/>
        </w:rPr>
        <w:t>ar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ei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l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l</w:t>
      </w:r>
      <w:r>
        <w:rPr>
          <w:rFonts w:ascii="Verdana" w:eastAsia="Verdana" w:hAnsi="Verdana" w:cs="Verdana"/>
          <w:position w:val="-1"/>
          <w:sz w:val="18"/>
          <w:szCs w:val="18"/>
        </w:rPr>
        <w:t>y</w:t>
      </w:r>
      <w:r w:rsidR="00446F60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i</w:t>
      </w:r>
      <w:r>
        <w:rPr>
          <w:rFonts w:ascii="Verdana" w:eastAsia="Verdana" w:hAnsi="Verdana" w:cs="Verdana"/>
          <w:position w:val="-1"/>
          <w:sz w:val="18"/>
          <w:szCs w:val="18"/>
        </w:rPr>
        <w:t>n</w:t>
      </w:r>
    </w:p>
    <w:p w:rsidR="00421980" w:rsidP="00421980">
      <w:pPr>
        <w:spacing w:line="200" w:lineRule="exact"/>
        <w:ind w:left="158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200</w:t>
      </w:r>
      <w:r>
        <w:rPr>
          <w:rFonts w:ascii="Verdana" w:eastAsia="Verdana" w:hAnsi="Verdana" w:cs="Verdana"/>
          <w:position w:val="-1"/>
          <w:sz w:val="18"/>
          <w:szCs w:val="18"/>
        </w:rPr>
        <w:t>8</w:t>
      </w:r>
    </w:p>
    <w:p w:rsidR="00421980" w:rsidP="00421980">
      <w:pPr>
        <w:spacing w:before="18" w:line="200" w:lineRule="exact"/>
      </w:pPr>
    </w:p>
    <w:p w:rsidR="00421980" w:rsidP="00421980">
      <w:pPr>
        <w:ind w:left="500"/>
        <w:rPr>
          <w:rFonts w:ascii="Verdana" w:eastAsia="Verdana" w:hAnsi="Verdana" w:cs="Verdana"/>
          <w:sz w:val="18"/>
          <w:szCs w:val="18"/>
        </w:rPr>
      </w:pPr>
      <w:r>
        <w:rPr>
          <w:rFonts w:ascii="Symbol" w:eastAsia="Symbol" w:hAnsi="Symbol" w:cs="Symbol"/>
          <w:sz w:val="18"/>
          <w:szCs w:val="18"/>
        </w:rPr>
        <w:sym w:font="Symbol" w:char="F0B7"/>
      </w:r>
      <w:r>
        <w:rPr>
          <w:rFonts w:ascii="Verdana" w:eastAsia="Verdana" w:hAnsi="Verdana" w:cs="Verdana"/>
          <w:b/>
          <w:sz w:val="18"/>
          <w:szCs w:val="18"/>
        </w:rPr>
        <w:t>S</w:t>
      </w:r>
      <w:r>
        <w:rPr>
          <w:rFonts w:ascii="Verdana" w:eastAsia="Verdana" w:hAnsi="Verdana" w:cs="Verdana"/>
          <w:b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b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b/>
          <w:spacing w:val="1"/>
          <w:sz w:val="18"/>
          <w:szCs w:val="18"/>
        </w:rPr>
        <w:t>i</w:t>
      </w:r>
      <w:r>
        <w:rPr>
          <w:rFonts w:ascii="Verdana" w:eastAsia="Verdana" w:hAnsi="Verdana" w:cs="Verdana"/>
          <w:b/>
          <w:spacing w:val="-1"/>
          <w:sz w:val="18"/>
          <w:szCs w:val="18"/>
        </w:rPr>
        <w:t>o</w:t>
      </w:r>
      <w:r>
        <w:rPr>
          <w:rFonts w:ascii="Verdana" w:eastAsia="Verdana" w:hAnsi="Verdana" w:cs="Verdana"/>
          <w:b/>
          <w:sz w:val="18"/>
          <w:szCs w:val="18"/>
        </w:rPr>
        <w:t>r</w:t>
      </w:r>
      <w:r w:rsidR="006C34B0">
        <w:rPr>
          <w:rFonts w:ascii="Verdana" w:eastAsia="Verdana" w:hAnsi="Verdana" w:cs="Verdana"/>
          <w:b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S</w:t>
      </w:r>
      <w:r>
        <w:rPr>
          <w:rFonts w:ascii="Verdana" w:eastAsia="Verdana" w:hAnsi="Verdana" w:cs="Verdana"/>
          <w:b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b/>
          <w:sz w:val="18"/>
          <w:szCs w:val="18"/>
        </w:rPr>
        <w:t>c</w:t>
      </w:r>
      <w:r>
        <w:rPr>
          <w:rFonts w:ascii="Verdana" w:eastAsia="Verdana" w:hAnsi="Verdana" w:cs="Verdana"/>
          <w:b/>
          <w:spacing w:val="1"/>
          <w:sz w:val="18"/>
          <w:szCs w:val="18"/>
        </w:rPr>
        <w:t>o</w:t>
      </w:r>
      <w:r>
        <w:rPr>
          <w:rFonts w:ascii="Verdana" w:eastAsia="Verdana" w:hAnsi="Verdana" w:cs="Verdana"/>
          <w:b/>
          <w:spacing w:val="-1"/>
          <w:sz w:val="18"/>
          <w:szCs w:val="18"/>
        </w:rPr>
        <w:t>nd</w:t>
      </w:r>
      <w:r>
        <w:rPr>
          <w:rFonts w:ascii="Verdana" w:eastAsia="Verdana" w:hAnsi="Verdana" w:cs="Verdana"/>
          <w:b/>
          <w:spacing w:val="2"/>
          <w:sz w:val="18"/>
          <w:szCs w:val="18"/>
        </w:rPr>
        <w:t>a</w:t>
      </w:r>
      <w:r>
        <w:rPr>
          <w:rFonts w:ascii="Verdana" w:eastAsia="Verdana" w:hAnsi="Verdana" w:cs="Verdana"/>
          <w:b/>
          <w:sz w:val="18"/>
          <w:szCs w:val="18"/>
        </w:rPr>
        <w:t>ry</w:t>
      </w:r>
    </w:p>
    <w:p w:rsidR="00421980" w:rsidP="00421980">
      <w:pPr>
        <w:spacing w:line="200" w:lineRule="exact"/>
        <w:ind w:left="158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12</w:t>
      </w:r>
      <w:r>
        <w:rPr>
          <w:rFonts w:ascii="Verdana" w:eastAsia="Verdana" w:hAnsi="Verdana" w:cs="Verdana"/>
          <w:spacing w:val="1"/>
          <w:position w:val="7"/>
          <w:sz w:val="12"/>
          <w:szCs w:val="12"/>
        </w:rPr>
        <w:t>t</w:t>
      </w:r>
      <w:r>
        <w:rPr>
          <w:rFonts w:ascii="Verdana" w:eastAsia="Verdana" w:hAnsi="Verdana" w:cs="Verdana"/>
          <w:position w:val="7"/>
          <w:sz w:val="12"/>
          <w:szCs w:val="12"/>
        </w:rPr>
        <w:t>h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f</w:t>
      </w:r>
      <w:r>
        <w:rPr>
          <w:rFonts w:ascii="Verdana" w:eastAsia="Verdana" w:hAnsi="Verdana" w:cs="Verdana"/>
          <w:position w:val="-1"/>
          <w:sz w:val="18"/>
          <w:szCs w:val="18"/>
        </w:rPr>
        <w:t>r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o</w:t>
      </w:r>
      <w:r>
        <w:rPr>
          <w:rFonts w:ascii="Verdana" w:eastAsia="Verdana" w:hAnsi="Verdana" w:cs="Verdana"/>
          <w:position w:val="-1"/>
          <w:sz w:val="18"/>
          <w:szCs w:val="18"/>
        </w:rPr>
        <w:t>m</w:t>
      </w:r>
      <w:r w:rsidR="00175F91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position w:val="-1"/>
          <w:sz w:val="18"/>
          <w:szCs w:val="18"/>
        </w:rPr>
        <w:t>P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u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bli</w:t>
      </w:r>
      <w:r>
        <w:rPr>
          <w:rFonts w:ascii="Verdana" w:eastAsia="Verdana" w:hAnsi="Verdana" w:cs="Verdana"/>
          <w:position w:val="-1"/>
          <w:sz w:val="18"/>
          <w:szCs w:val="18"/>
        </w:rPr>
        <w:t>c</w:t>
      </w:r>
      <w:r w:rsidR="00175F91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In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te</w:t>
      </w:r>
      <w:r>
        <w:rPr>
          <w:rFonts w:ascii="Verdana" w:eastAsia="Verdana" w:hAnsi="Verdana" w:cs="Verdana"/>
          <w:position w:val="-1"/>
          <w:sz w:val="18"/>
          <w:szCs w:val="18"/>
        </w:rPr>
        <w:t>r</w:t>
      </w:r>
      <w:r w:rsidR="00175F91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C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oll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e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g</w:t>
      </w:r>
      <w:r>
        <w:rPr>
          <w:rFonts w:ascii="Verdana" w:eastAsia="Verdana" w:hAnsi="Verdana" w:cs="Verdana"/>
          <w:position w:val="-1"/>
          <w:sz w:val="18"/>
          <w:szCs w:val="18"/>
        </w:rPr>
        <w:t>e</w:t>
      </w:r>
      <w:r w:rsidR="00175F91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position w:val="-1"/>
          <w:sz w:val="18"/>
          <w:szCs w:val="18"/>
        </w:rPr>
        <w:t>(UP</w:t>
      </w:r>
      <w:r w:rsidR="000814D9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B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o</w:t>
      </w:r>
      <w:r>
        <w:rPr>
          <w:rFonts w:ascii="Verdana" w:eastAsia="Verdana" w:hAnsi="Verdana" w:cs="Verdana"/>
          <w:position w:val="-1"/>
          <w:sz w:val="18"/>
          <w:szCs w:val="18"/>
        </w:rPr>
        <w:t>ar</w:t>
      </w:r>
      <w:r>
        <w:rPr>
          <w:rFonts w:ascii="Verdana" w:eastAsia="Verdana" w:hAnsi="Verdana" w:cs="Verdana"/>
          <w:spacing w:val="4"/>
          <w:position w:val="-1"/>
          <w:sz w:val="18"/>
          <w:szCs w:val="18"/>
        </w:rPr>
        <w:t>d</w:t>
      </w:r>
      <w:r>
        <w:rPr>
          <w:rFonts w:ascii="Verdana" w:eastAsia="Verdana" w:hAnsi="Verdana" w:cs="Verdana"/>
          <w:position w:val="-1"/>
          <w:sz w:val="18"/>
          <w:szCs w:val="18"/>
        </w:rPr>
        <w:t>)</w:t>
      </w:r>
      <w:r w:rsidR="00175F91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i</w:t>
      </w:r>
      <w:r>
        <w:rPr>
          <w:rFonts w:ascii="Verdana" w:eastAsia="Verdana" w:hAnsi="Verdana" w:cs="Verdana"/>
          <w:position w:val="-1"/>
          <w:sz w:val="18"/>
          <w:szCs w:val="18"/>
        </w:rPr>
        <w:t>n</w:t>
      </w:r>
      <w:r w:rsidR="00175F91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2007</w:t>
      </w:r>
      <w:r>
        <w:rPr>
          <w:rFonts w:ascii="Verdana" w:eastAsia="Verdana" w:hAnsi="Verdana" w:cs="Verdana"/>
          <w:position w:val="-1"/>
          <w:sz w:val="18"/>
          <w:szCs w:val="18"/>
        </w:rPr>
        <w:t>.</w:t>
      </w:r>
    </w:p>
    <w:p w:rsidR="00421980" w:rsidP="00421980">
      <w:pPr>
        <w:spacing w:before="18" w:line="200" w:lineRule="exact"/>
      </w:pPr>
    </w:p>
    <w:p w:rsidR="00421980" w:rsidP="00421980">
      <w:pPr>
        <w:ind w:left="500"/>
        <w:rPr>
          <w:rFonts w:ascii="Verdana" w:eastAsia="Verdana" w:hAnsi="Verdana" w:cs="Verdana"/>
          <w:sz w:val="18"/>
          <w:szCs w:val="18"/>
        </w:rPr>
      </w:pPr>
      <w:r>
        <w:rPr>
          <w:rFonts w:ascii="Symbol" w:eastAsia="Symbol" w:hAnsi="Symbol" w:cs="Symbol"/>
          <w:sz w:val="18"/>
          <w:szCs w:val="18"/>
        </w:rPr>
        <w:sym w:font="Symbol" w:char="F0B7"/>
      </w:r>
      <w:r w:rsidR="00593ED7">
        <w:rPr>
          <w:rFonts w:ascii="Verdana" w:eastAsia="Verdana" w:hAnsi="Verdana" w:cs="Verdana"/>
          <w:b/>
          <w:spacing w:val="1"/>
          <w:sz w:val="18"/>
          <w:szCs w:val="18"/>
        </w:rPr>
        <w:t>Hi</w:t>
      </w:r>
      <w:r w:rsidR="00593ED7">
        <w:rPr>
          <w:rFonts w:ascii="Verdana" w:eastAsia="Verdana" w:hAnsi="Verdana" w:cs="Verdana"/>
          <w:b/>
          <w:spacing w:val="-1"/>
          <w:sz w:val="18"/>
          <w:szCs w:val="18"/>
        </w:rPr>
        <w:t>gh</w:t>
      </w:r>
      <w:r w:rsidR="00593ED7">
        <w:rPr>
          <w:rFonts w:ascii="Verdana" w:eastAsia="Verdana" w:hAnsi="Verdana" w:cs="Verdana"/>
          <w:b/>
          <w:spacing w:val="1"/>
          <w:sz w:val="18"/>
          <w:szCs w:val="18"/>
        </w:rPr>
        <w:t>e</w:t>
      </w:r>
      <w:r w:rsidR="00593ED7">
        <w:rPr>
          <w:rFonts w:ascii="Verdana" w:eastAsia="Verdana" w:hAnsi="Verdana" w:cs="Verdana"/>
          <w:b/>
          <w:sz w:val="18"/>
          <w:szCs w:val="18"/>
        </w:rPr>
        <w:t>r Secondary</w:t>
      </w:r>
      <w:r w:rsidR="00425BF7">
        <w:rPr>
          <w:rFonts w:ascii="Verdana" w:eastAsia="Verdana" w:hAnsi="Verdana" w:cs="Verdana"/>
          <w:b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Sc</w:t>
      </w:r>
      <w:r>
        <w:rPr>
          <w:rFonts w:ascii="Verdana" w:eastAsia="Verdana" w:hAnsi="Verdana" w:cs="Verdana"/>
          <w:b/>
          <w:spacing w:val="1"/>
          <w:sz w:val="18"/>
          <w:szCs w:val="18"/>
        </w:rPr>
        <w:t>ho</w:t>
      </w:r>
      <w:r>
        <w:rPr>
          <w:rFonts w:ascii="Verdana" w:eastAsia="Verdana" w:hAnsi="Verdana" w:cs="Verdana"/>
          <w:b/>
          <w:spacing w:val="-1"/>
          <w:sz w:val="18"/>
          <w:szCs w:val="18"/>
        </w:rPr>
        <w:t>o</w:t>
      </w:r>
      <w:r>
        <w:rPr>
          <w:rFonts w:ascii="Verdana" w:eastAsia="Verdana" w:hAnsi="Verdana" w:cs="Verdana"/>
          <w:b/>
          <w:sz w:val="18"/>
          <w:szCs w:val="18"/>
        </w:rPr>
        <w:t>l</w:t>
      </w:r>
    </w:p>
    <w:p w:rsidR="00421980" w:rsidP="00421980">
      <w:pPr>
        <w:spacing w:line="200" w:lineRule="exact"/>
        <w:ind w:left="1580"/>
        <w:rPr>
          <w:rFonts w:ascii="Verdana" w:eastAsia="Verdana" w:hAnsi="Verdana" w:cs="Verdana"/>
          <w:position w:val="-1"/>
          <w:sz w:val="18"/>
          <w:szCs w:val="18"/>
        </w:rPr>
      </w:pP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10</w:t>
      </w:r>
      <w:r>
        <w:rPr>
          <w:rFonts w:ascii="Verdana" w:eastAsia="Verdana" w:hAnsi="Verdana" w:cs="Verdana"/>
          <w:spacing w:val="1"/>
          <w:position w:val="7"/>
          <w:sz w:val="12"/>
          <w:szCs w:val="12"/>
        </w:rPr>
        <w:t>t</w:t>
      </w:r>
      <w:r>
        <w:rPr>
          <w:rFonts w:ascii="Verdana" w:eastAsia="Verdana" w:hAnsi="Verdana" w:cs="Verdana"/>
          <w:position w:val="7"/>
          <w:sz w:val="12"/>
          <w:szCs w:val="12"/>
        </w:rPr>
        <w:t>h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L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B</w:t>
      </w:r>
      <w:r>
        <w:rPr>
          <w:rFonts w:ascii="Verdana" w:eastAsia="Verdana" w:hAnsi="Verdana" w:cs="Verdana"/>
          <w:position w:val="-1"/>
          <w:sz w:val="18"/>
          <w:szCs w:val="18"/>
        </w:rPr>
        <w:t>S</w:t>
      </w:r>
      <w:r w:rsidR="00BE7999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In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te</w:t>
      </w:r>
      <w:r>
        <w:rPr>
          <w:rFonts w:ascii="Verdana" w:eastAsia="Verdana" w:hAnsi="Verdana" w:cs="Verdana"/>
          <w:position w:val="-1"/>
          <w:sz w:val="18"/>
          <w:szCs w:val="18"/>
        </w:rPr>
        <w:t>r</w:t>
      </w:r>
      <w:r w:rsidR="00BE7999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C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olleg</w:t>
      </w:r>
      <w:r>
        <w:rPr>
          <w:rFonts w:ascii="Verdana" w:eastAsia="Verdana" w:hAnsi="Verdana" w:cs="Verdana"/>
          <w:position w:val="-1"/>
          <w:sz w:val="18"/>
          <w:szCs w:val="18"/>
        </w:rPr>
        <w:t>e</w:t>
      </w:r>
      <w:r w:rsidR="00BE7999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position w:val="-1"/>
          <w:sz w:val="18"/>
          <w:szCs w:val="18"/>
        </w:rPr>
        <w:t>(UP</w:t>
      </w:r>
      <w:r w:rsidR="000814D9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B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o</w:t>
      </w:r>
      <w:r>
        <w:rPr>
          <w:rFonts w:ascii="Verdana" w:eastAsia="Verdana" w:hAnsi="Verdana" w:cs="Verdana"/>
          <w:position w:val="-1"/>
          <w:sz w:val="18"/>
          <w:szCs w:val="18"/>
        </w:rPr>
        <w:t>ar</w:t>
      </w:r>
      <w:r>
        <w:rPr>
          <w:rFonts w:ascii="Verdana" w:eastAsia="Verdana" w:hAnsi="Verdana" w:cs="Verdana"/>
          <w:spacing w:val="2"/>
          <w:position w:val="-1"/>
          <w:sz w:val="18"/>
          <w:szCs w:val="18"/>
        </w:rPr>
        <w:t>d</w:t>
      </w:r>
      <w:r>
        <w:rPr>
          <w:rFonts w:ascii="Verdana" w:eastAsia="Verdana" w:hAnsi="Verdana" w:cs="Verdana"/>
          <w:position w:val="-1"/>
          <w:sz w:val="18"/>
          <w:szCs w:val="18"/>
        </w:rPr>
        <w:t>)</w:t>
      </w:r>
      <w:r w:rsidR="00BE7999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i</w:t>
      </w:r>
      <w:r>
        <w:rPr>
          <w:rFonts w:ascii="Verdana" w:eastAsia="Verdana" w:hAnsi="Verdana" w:cs="Verdana"/>
          <w:position w:val="-1"/>
          <w:sz w:val="18"/>
          <w:szCs w:val="18"/>
        </w:rPr>
        <w:t>n</w:t>
      </w:r>
      <w:r w:rsidR="00BE7999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2005</w:t>
      </w:r>
      <w:r>
        <w:rPr>
          <w:rFonts w:ascii="Verdana" w:eastAsia="Verdana" w:hAnsi="Verdana" w:cs="Verdana"/>
          <w:position w:val="-1"/>
          <w:sz w:val="18"/>
          <w:szCs w:val="18"/>
        </w:rPr>
        <w:t>.</w:t>
      </w:r>
    </w:p>
    <w:p w:rsidR="00BE7999" w:rsidP="00E57A1E">
      <w:pPr>
        <w:spacing w:line="200" w:lineRule="exact"/>
        <w:rPr>
          <w:rFonts w:ascii="Verdana" w:eastAsia="Verdana" w:hAnsi="Verdana" w:cs="Verdana"/>
          <w:sz w:val="18"/>
          <w:szCs w:val="18"/>
        </w:rPr>
      </w:pPr>
    </w:p>
    <w:p w:rsidR="00421980" w:rsidRPr="00BF0C11" w:rsidP="004C30CE">
      <w:pPr>
        <w:tabs>
          <w:tab w:val="left" w:pos="9520"/>
        </w:tabs>
        <w:spacing w:before="16"/>
        <w:rPr>
          <w:rFonts w:ascii="Calibri" w:eastAsia="Calibri" w:hAnsi="Calibri" w:cs="Calibri"/>
          <w:sz w:val="26"/>
          <w:szCs w:val="26"/>
        </w:rPr>
      </w:pPr>
      <w:r w:rsidRPr="00BF0C11">
        <w:rPr>
          <w:rFonts w:ascii="Calibri" w:eastAsia="Calibri" w:hAnsi="Calibri" w:cs="Calibri"/>
          <w:b/>
          <w:spacing w:val="1"/>
          <w:sz w:val="26"/>
          <w:szCs w:val="26"/>
          <w:highlight w:val="lightGray"/>
        </w:rPr>
        <w:t>T</w:t>
      </w:r>
      <w:r w:rsidRPr="00BF0C11">
        <w:rPr>
          <w:rFonts w:ascii="Calibri" w:eastAsia="Calibri" w:hAnsi="Calibri" w:cs="Calibri"/>
          <w:b/>
          <w:spacing w:val="-2"/>
          <w:sz w:val="26"/>
          <w:szCs w:val="26"/>
          <w:highlight w:val="lightGray"/>
        </w:rPr>
        <w:t>E</w:t>
      </w:r>
      <w:r w:rsidRPr="00BF0C11">
        <w:rPr>
          <w:rFonts w:ascii="Calibri" w:eastAsia="Calibri" w:hAnsi="Calibri" w:cs="Calibri"/>
          <w:b/>
          <w:spacing w:val="1"/>
          <w:sz w:val="26"/>
          <w:szCs w:val="26"/>
          <w:highlight w:val="lightGray"/>
        </w:rPr>
        <w:t>C</w:t>
      </w:r>
      <w:r w:rsidRPr="00BF0C11">
        <w:rPr>
          <w:rFonts w:ascii="Calibri" w:eastAsia="Calibri" w:hAnsi="Calibri" w:cs="Calibri"/>
          <w:b/>
          <w:sz w:val="26"/>
          <w:szCs w:val="26"/>
          <w:highlight w:val="lightGray"/>
        </w:rPr>
        <w:t>H</w:t>
      </w:r>
      <w:r w:rsidRPr="00BF0C11">
        <w:rPr>
          <w:rFonts w:ascii="Calibri" w:eastAsia="Calibri" w:hAnsi="Calibri" w:cs="Calibri"/>
          <w:b/>
          <w:spacing w:val="-1"/>
          <w:sz w:val="26"/>
          <w:szCs w:val="26"/>
          <w:highlight w:val="lightGray"/>
        </w:rPr>
        <w:t>I</w:t>
      </w:r>
      <w:r w:rsidRPr="00BF0C11">
        <w:rPr>
          <w:rFonts w:ascii="Calibri" w:eastAsia="Calibri" w:hAnsi="Calibri" w:cs="Calibri"/>
          <w:b/>
          <w:spacing w:val="1"/>
          <w:sz w:val="26"/>
          <w:szCs w:val="26"/>
          <w:highlight w:val="lightGray"/>
        </w:rPr>
        <w:t>N</w:t>
      </w:r>
      <w:r w:rsidRPr="00BF0C11">
        <w:rPr>
          <w:rFonts w:ascii="Calibri" w:eastAsia="Calibri" w:hAnsi="Calibri" w:cs="Calibri"/>
          <w:b/>
          <w:spacing w:val="-1"/>
          <w:sz w:val="26"/>
          <w:szCs w:val="26"/>
          <w:highlight w:val="lightGray"/>
        </w:rPr>
        <w:t>A</w:t>
      </w:r>
      <w:r w:rsidRPr="00BF0C11">
        <w:rPr>
          <w:rFonts w:ascii="Calibri" w:eastAsia="Calibri" w:hAnsi="Calibri" w:cs="Calibri"/>
          <w:b/>
          <w:sz w:val="26"/>
          <w:szCs w:val="26"/>
          <w:highlight w:val="lightGray"/>
        </w:rPr>
        <w:t>L</w:t>
      </w:r>
      <w:r w:rsidR="000960B2">
        <w:rPr>
          <w:rFonts w:ascii="Calibri" w:eastAsia="Calibri" w:hAnsi="Calibri" w:cs="Calibri"/>
          <w:b/>
          <w:sz w:val="26"/>
          <w:szCs w:val="26"/>
          <w:highlight w:val="lightGray"/>
        </w:rPr>
        <w:t xml:space="preserve"> </w:t>
      </w:r>
      <w:r w:rsidRPr="00BF0C11">
        <w:rPr>
          <w:rFonts w:ascii="Calibri" w:eastAsia="Calibri" w:hAnsi="Calibri" w:cs="Calibri"/>
          <w:b/>
          <w:spacing w:val="-1"/>
          <w:sz w:val="26"/>
          <w:szCs w:val="26"/>
          <w:highlight w:val="lightGray"/>
        </w:rPr>
        <w:t>S</w:t>
      </w:r>
      <w:r w:rsidRPr="00BF0C11">
        <w:rPr>
          <w:rFonts w:ascii="Calibri" w:eastAsia="Calibri" w:hAnsi="Calibri" w:cs="Calibri"/>
          <w:b/>
          <w:sz w:val="26"/>
          <w:szCs w:val="26"/>
          <w:highlight w:val="lightGray"/>
        </w:rPr>
        <w:t>K</w:t>
      </w:r>
      <w:r w:rsidRPr="00BF0C11">
        <w:rPr>
          <w:rFonts w:ascii="Calibri" w:eastAsia="Calibri" w:hAnsi="Calibri" w:cs="Calibri"/>
          <w:b/>
          <w:spacing w:val="1"/>
          <w:sz w:val="26"/>
          <w:szCs w:val="26"/>
          <w:highlight w:val="lightGray"/>
        </w:rPr>
        <w:t>I</w:t>
      </w:r>
      <w:r w:rsidRPr="00BF0C11">
        <w:rPr>
          <w:rFonts w:ascii="Calibri" w:eastAsia="Calibri" w:hAnsi="Calibri" w:cs="Calibri"/>
          <w:b/>
          <w:spacing w:val="-2"/>
          <w:sz w:val="26"/>
          <w:szCs w:val="26"/>
          <w:highlight w:val="lightGray"/>
        </w:rPr>
        <w:t>L</w:t>
      </w:r>
      <w:r w:rsidRPr="00BF0C11">
        <w:rPr>
          <w:rFonts w:ascii="Calibri" w:eastAsia="Calibri" w:hAnsi="Calibri" w:cs="Calibri"/>
          <w:b/>
          <w:sz w:val="26"/>
          <w:szCs w:val="26"/>
          <w:highlight w:val="lightGray"/>
        </w:rPr>
        <w:t xml:space="preserve">LS </w:t>
      </w:r>
      <w:r w:rsidRPr="00BF0C11">
        <w:rPr>
          <w:rFonts w:ascii="Calibri" w:eastAsia="Calibri" w:hAnsi="Calibri" w:cs="Calibri"/>
          <w:b/>
          <w:sz w:val="26"/>
          <w:szCs w:val="26"/>
          <w:highlight w:val="lightGray"/>
        </w:rPr>
        <w:tab/>
      </w:r>
    </w:p>
    <w:p w:rsidR="00421980" w:rsidP="00421980">
      <w:pPr>
        <w:spacing w:before="2" w:line="200" w:lineRule="exact"/>
      </w:pPr>
    </w:p>
    <w:p w:rsidR="00686A77" w:rsidRPr="00986A20" w:rsidP="00421980">
      <w:pPr>
        <w:pStyle w:val="ListParagraph"/>
        <w:numPr>
          <w:ilvl w:val="0"/>
          <w:numId w:val="4"/>
        </w:numPr>
        <w:spacing w:line="200" w:lineRule="exact"/>
        <w:rPr>
          <w:rFonts w:ascii="Verdana" w:eastAsia="Verdana" w:hAnsi="Verdana" w:cs="Verdana"/>
          <w:spacing w:val="-1"/>
          <w:position w:val="-1"/>
          <w:sz w:val="18"/>
          <w:szCs w:val="18"/>
        </w:rPr>
      </w:pPr>
      <w:r w:rsidRPr="00E577FD">
        <w:rPr>
          <w:rFonts w:ascii="Verdana" w:eastAsia="Verdana" w:hAnsi="Verdana" w:cs="Verdana"/>
          <w:sz w:val="18"/>
          <w:szCs w:val="18"/>
        </w:rPr>
        <w:t xml:space="preserve">Linux </w:t>
      </w:r>
      <w:r w:rsidRPr="00E577FD" w:rsidR="00986A20">
        <w:rPr>
          <w:rFonts w:ascii="Verdana" w:eastAsia="Verdana" w:hAnsi="Verdana" w:cs="Verdana"/>
          <w:sz w:val="18"/>
          <w:szCs w:val="18"/>
        </w:rPr>
        <w:t>Administration,</w:t>
      </w:r>
      <w:r w:rsidR="00A406FF">
        <w:rPr>
          <w:rFonts w:ascii="Verdana" w:eastAsia="Verdana" w:hAnsi="Verdana" w:cs="Verdana"/>
          <w:sz w:val="18"/>
          <w:szCs w:val="18"/>
        </w:rPr>
        <w:t xml:space="preserve"> SSH Samba,</w:t>
      </w:r>
      <w:r w:rsidR="00097127">
        <w:rPr>
          <w:rFonts w:ascii="Verdana" w:eastAsia="Verdana" w:hAnsi="Verdana" w:cs="Verdana"/>
          <w:sz w:val="18"/>
          <w:szCs w:val="18"/>
        </w:rPr>
        <w:t xml:space="preserve"> </w:t>
      </w:r>
      <w:r w:rsidR="00A406FF">
        <w:rPr>
          <w:rFonts w:ascii="Verdana" w:eastAsia="Verdana" w:hAnsi="Verdana" w:cs="Verdana"/>
          <w:sz w:val="18"/>
          <w:szCs w:val="18"/>
        </w:rPr>
        <w:t xml:space="preserve">Archive, backup, </w:t>
      </w:r>
      <w:r w:rsidR="00A406FF">
        <w:rPr>
          <w:rFonts w:ascii="Verdana" w:eastAsia="Verdana" w:hAnsi="Verdana" w:cs="Verdana"/>
          <w:sz w:val="18"/>
          <w:szCs w:val="18"/>
        </w:rPr>
        <w:t>Crontab</w:t>
      </w:r>
      <w:r w:rsidR="00731434">
        <w:rPr>
          <w:rFonts w:ascii="Verdana" w:eastAsia="Verdana" w:hAnsi="Verdana" w:cs="Verdana"/>
          <w:sz w:val="18"/>
          <w:szCs w:val="18"/>
        </w:rPr>
        <w:t>,LVM</w:t>
      </w:r>
    </w:p>
    <w:p w:rsidR="008908F8" w:rsidRPr="008908F8" w:rsidP="00421980">
      <w:pPr>
        <w:pStyle w:val="ListParagraph"/>
        <w:numPr>
          <w:ilvl w:val="0"/>
          <w:numId w:val="4"/>
        </w:numPr>
        <w:spacing w:line="200" w:lineRule="exact"/>
        <w:rPr>
          <w:rFonts w:ascii="Verdana" w:eastAsia="Verdana" w:hAnsi="Verdana" w:cs="Verdana"/>
          <w:spacing w:val="-1"/>
          <w:position w:val="-1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Jenkins, Kubernetes, </w:t>
      </w:r>
      <w:r>
        <w:rPr>
          <w:rFonts w:ascii="Verdana" w:eastAsia="Verdana" w:hAnsi="Verdana" w:cs="Verdana"/>
          <w:sz w:val="18"/>
          <w:szCs w:val="18"/>
        </w:rPr>
        <w:t>Git</w:t>
      </w:r>
      <w:r>
        <w:rPr>
          <w:rFonts w:ascii="Verdana" w:eastAsia="Verdana" w:hAnsi="Verdana" w:cs="Verdana"/>
          <w:sz w:val="18"/>
          <w:szCs w:val="18"/>
        </w:rPr>
        <w:t>, GitHub, Docker, Code Commit</w:t>
      </w:r>
    </w:p>
    <w:p w:rsidR="006619DA" w:rsidRPr="004E02DC" w:rsidP="00421980">
      <w:pPr>
        <w:pStyle w:val="ListParagraph"/>
        <w:numPr>
          <w:ilvl w:val="0"/>
          <w:numId w:val="4"/>
        </w:numPr>
        <w:spacing w:line="200" w:lineRule="exact"/>
        <w:rPr>
          <w:rFonts w:ascii="Verdana" w:eastAsia="Verdana" w:hAnsi="Verdana" w:cs="Verdana"/>
          <w:spacing w:val="-1"/>
          <w:position w:val="-1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Writing </w:t>
      </w:r>
      <w:r>
        <w:rPr>
          <w:rFonts w:ascii="Verdana" w:eastAsia="Verdana" w:hAnsi="Verdana" w:cs="Verdana"/>
          <w:sz w:val="18"/>
          <w:szCs w:val="18"/>
        </w:rPr>
        <w:t>Ansible</w:t>
      </w:r>
      <w:r>
        <w:rPr>
          <w:rFonts w:ascii="Verdana" w:eastAsia="Verdana" w:hAnsi="Verdana" w:cs="Verdana"/>
          <w:sz w:val="18"/>
          <w:szCs w:val="18"/>
        </w:rPr>
        <w:t xml:space="preserve"> Playbook, </w:t>
      </w:r>
      <w:r>
        <w:rPr>
          <w:rFonts w:ascii="Verdana" w:eastAsia="Verdana" w:hAnsi="Verdana" w:cs="Verdana"/>
          <w:sz w:val="18"/>
          <w:szCs w:val="18"/>
        </w:rPr>
        <w:t>ansible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adhoc</w:t>
      </w:r>
      <w:r>
        <w:rPr>
          <w:rFonts w:ascii="Verdana" w:eastAsia="Verdana" w:hAnsi="Verdana" w:cs="Verdana"/>
          <w:sz w:val="18"/>
          <w:szCs w:val="18"/>
        </w:rPr>
        <w:t xml:space="preserve">-commands and modules </w:t>
      </w:r>
      <w:r>
        <w:rPr>
          <w:rFonts w:ascii="Verdana" w:eastAsia="Verdana" w:hAnsi="Verdana" w:cs="Verdana"/>
          <w:sz w:val="18"/>
          <w:szCs w:val="18"/>
        </w:rPr>
        <w:t xml:space="preserve"> </w:t>
      </w:r>
    </w:p>
    <w:p w:rsidR="00DC55DD" w:rsidP="00097127">
      <w:pPr>
        <w:pStyle w:val="ListParagraph"/>
        <w:numPr>
          <w:ilvl w:val="0"/>
          <w:numId w:val="4"/>
        </w:numPr>
        <w:rPr>
          <w:rFonts w:ascii="Verdana" w:eastAsia="Verdana" w:hAnsi="Verdana" w:cs="Verdana"/>
          <w:sz w:val="18"/>
          <w:szCs w:val="18"/>
        </w:rPr>
      </w:pPr>
      <w:r w:rsidRPr="005119D0">
        <w:rPr>
          <w:rFonts w:ascii="Verdana" w:eastAsia="Verdana" w:hAnsi="Verdana" w:cs="Verdana"/>
          <w:sz w:val="18"/>
          <w:szCs w:val="18"/>
        </w:rPr>
        <w:t>N</w:t>
      </w:r>
      <w:r w:rsidRPr="005119D0">
        <w:rPr>
          <w:rFonts w:ascii="Verdana" w:eastAsia="Verdana" w:hAnsi="Verdana" w:cs="Verdana"/>
          <w:spacing w:val="1"/>
          <w:sz w:val="18"/>
          <w:szCs w:val="18"/>
        </w:rPr>
        <w:t>et</w:t>
      </w:r>
      <w:r w:rsidRPr="005119D0">
        <w:rPr>
          <w:rFonts w:ascii="Verdana" w:eastAsia="Verdana" w:hAnsi="Verdana" w:cs="Verdana"/>
          <w:spacing w:val="-1"/>
          <w:sz w:val="18"/>
          <w:szCs w:val="18"/>
        </w:rPr>
        <w:t>w</w:t>
      </w:r>
      <w:r w:rsidRPr="005119D0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5119D0">
        <w:rPr>
          <w:rFonts w:ascii="Verdana" w:eastAsia="Verdana" w:hAnsi="Verdana" w:cs="Verdana"/>
          <w:sz w:val="18"/>
          <w:szCs w:val="18"/>
        </w:rPr>
        <w:t>r</w:t>
      </w:r>
      <w:r w:rsidRPr="005119D0">
        <w:rPr>
          <w:rFonts w:ascii="Verdana" w:eastAsia="Verdana" w:hAnsi="Verdana" w:cs="Verdana"/>
          <w:spacing w:val="-1"/>
          <w:sz w:val="18"/>
          <w:szCs w:val="18"/>
        </w:rPr>
        <w:t>k</w:t>
      </w:r>
      <w:r w:rsidRPr="005119D0">
        <w:rPr>
          <w:rFonts w:ascii="Verdana" w:eastAsia="Verdana" w:hAnsi="Verdana" w:cs="Verdana"/>
          <w:spacing w:val="1"/>
          <w:sz w:val="18"/>
          <w:szCs w:val="18"/>
        </w:rPr>
        <w:t>i</w:t>
      </w:r>
      <w:r w:rsidRPr="005119D0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5119D0">
        <w:rPr>
          <w:rFonts w:ascii="Verdana" w:eastAsia="Verdana" w:hAnsi="Verdana" w:cs="Verdana"/>
          <w:sz w:val="18"/>
          <w:szCs w:val="18"/>
        </w:rPr>
        <w:t>g</w:t>
      </w:r>
      <w:r w:rsidR="00A10E95">
        <w:rPr>
          <w:rFonts w:ascii="Verdana" w:eastAsia="Verdana" w:hAnsi="Verdana" w:cs="Verdana"/>
          <w:sz w:val="18"/>
          <w:szCs w:val="18"/>
        </w:rPr>
        <w:t xml:space="preserve"> </w:t>
      </w:r>
      <w:r w:rsidRPr="005119D0">
        <w:rPr>
          <w:rFonts w:ascii="Verdana" w:eastAsia="Verdana" w:hAnsi="Verdana" w:cs="Verdana"/>
          <w:spacing w:val="1"/>
          <w:sz w:val="18"/>
          <w:szCs w:val="18"/>
        </w:rPr>
        <w:t>L</w:t>
      </w:r>
      <w:r w:rsidRPr="005119D0">
        <w:rPr>
          <w:rFonts w:ascii="Verdana" w:eastAsia="Verdana" w:hAnsi="Verdana" w:cs="Verdana"/>
          <w:sz w:val="18"/>
          <w:szCs w:val="18"/>
        </w:rPr>
        <w:t>AN</w:t>
      </w:r>
      <w:r w:rsidRPr="005119D0">
        <w:rPr>
          <w:rFonts w:ascii="Verdana" w:eastAsia="Verdana" w:hAnsi="Verdana" w:cs="Verdana"/>
          <w:spacing w:val="-5"/>
          <w:sz w:val="18"/>
          <w:szCs w:val="18"/>
        </w:rPr>
        <w:t>, WLAN</w:t>
      </w:r>
      <w:r w:rsidR="00A10E95">
        <w:rPr>
          <w:rFonts w:ascii="Verdana" w:eastAsia="Verdana" w:hAnsi="Verdana" w:cs="Verdana"/>
          <w:spacing w:val="-5"/>
          <w:sz w:val="18"/>
          <w:szCs w:val="18"/>
        </w:rPr>
        <w:t xml:space="preserve"> </w:t>
      </w:r>
      <w:r w:rsidRPr="005119D0">
        <w:rPr>
          <w:rFonts w:ascii="Verdana" w:eastAsia="Verdana" w:hAnsi="Verdana" w:cs="Verdana"/>
          <w:sz w:val="18"/>
          <w:szCs w:val="18"/>
        </w:rPr>
        <w:t>&amp;</w:t>
      </w:r>
      <w:r w:rsidR="00E2603C">
        <w:rPr>
          <w:rFonts w:ascii="Verdana" w:eastAsia="Verdana" w:hAnsi="Verdana" w:cs="Verdana"/>
          <w:sz w:val="18"/>
          <w:szCs w:val="18"/>
        </w:rPr>
        <w:t xml:space="preserve"> </w:t>
      </w:r>
      <w:r w:rsidRPr="005119D0">
        <w:rPr>
          <w:rFonts w:ascii="Verdana" w:eastAsia="Verdana" w:hAnsi="Verdana" w:cs="Verdana"/>
          <w:sz w:val="18"/>
          <w:szCs w:val="18"/>
        </w:rPr>
        <w:t>WAN</w:t>
      </w:r>
      <w:r w:rsidR="00097127">
        <w:rPr>
          <w:rFonts w:ascii="Verdana" w:eastAsia="Verdana" w:hAnsi="Verdana" w:cs="Verdana"/>
          <w:sz w:val="18"/>
          <w:szCs w:val="18"/>
        </w:rPr>
        <w:t xml:space="preserve"> </w:t>
      </w:r>
    </w:p>
    <w:p w:rsidR="004E02DC" w:rsidP="00097127">
      <w:pPr>
        <w:pStyle w:val="ListParagraph"/>
        <w:numPr>
          <w:ilvl w:val="0"/>
          <w:numId w:val="4"/>
        </w:numPr>
        <w:rPr>
          <w:rFonts w:ascii="Verdana" w:eastAsia="Verdana" w:hAnsi="Verdana" w:cs="Verdana"/>
          <w:sz w:val="18"/>
          <w:szCs w:val="18"/>
        </w:rPr>
      </w:pPr>
      <w:r w:rsidRPr="00097127">
        <w:rPr>
          <w:rFonts w:ascii="Verdana" w:eastAsia="Verdana" w:hAnsi="Verdana" w:cs="Verdana"/>
          <w:sz w:val="18"/>
          <w:szCs w:val="18"/>
        </w:rPr>
        <w:t>AWS</w:t>
      </w:r>
      <w:r w:rsidR="00024362">
        <w:rPr>
          <w:rFonts w:ascii="Verdana" w:eastAsia="Verdana" w:hAnsi="Verdana" w:cs="Verdana"/>
          <w:sz w:val="18"/>
          <w:szCs w:val="18"/>
        </w:rPr>
        <w:t xml:space="preserve"> </w:t>
      </w:r>
      <w:r w:rsidR="009255DA">
        <w:rPr>
          <w:rFonts w:ascii="Verdana" w:eastAsia="Verdana" w:hAnsi="Verdana" w:cs="Verdana"/>
          <w:sz w:val="18"/>
          <w:szCs w:val="18"/>
        </w:rPr>
        <w:t xml:space="preserve">Storage, </w:t>
      </w:r>
      <w:r w:rsidR="009A1DF8">
        <w:rPr>
          <w:rFonts w:ascii="Verdana" w:eastAsia="Verdana" w:hAnsi="Verdana" w:cs="Verdana"/>
          <w:sz w:val="18"/>
          <w:szCs w:val="18"/>
        </w:rPr>
        <w:t>RDS</w:t>
      </w:r>
      <w:r w:rsidR="0039703C">
        <w:rPr>
          <w:rFonts w:ascii="Verdana" w:eastAsia="Verdana" w:hAnsi="Verdana" w:cs="Verdana"/>
          <w:sz w:val="18"/>
          <w:szCs w:val="18"/>
        </w:rPr>
        <w:t xml:space="preserve">, </w:t>
      </w:r>
    </w:p>
    <w:p w:rsidR="00692473" w:rsidRPr="00692473" w:rsidP="00692473">
      <w:pPr>
        <w:pStyle w:val="ListParagraph"/>
        <w:numPr>
          <w:ilvl w:val="0"/>
          <w:numId w:val="4"/>
        </w:numPr>
        <w:spacing w:before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VPC</w:t>
      </w:r>
      <w:r w:rsidR="00C51D66">
        <w:rPr>
          <w:rFonts w:ascii="Verdana" w:eastAsia="Verdana" w:hAnsi="Verdana" w:cs="Verdana"/>
          <w:sz w:val="18"/>
          <w:szCs w:val="18"/>
        </w:rPr>
        <w:t xml:space="preserve">, IAM, S3, EC2, </w:t>
      </w:r>
      <w:r>
        <w:rPr>
          <w:rFonts w:ascii="Verdana" w:eastAsia="Verdana" w:hAnsi="Verdana" w:cs="Verdana"/>
          <w:sz w:val="18"/>
          <w:szCs w:val="18"/>
        </w:rPr>
        <w:t xml:space="preserve">Cloud </w:t>
      </w:r>
      <w:r w:rsidR="009A1DF8">
        <w:rPr>
          <w:rFonts w:ascii="Verdana" w:eastAsia="Verdana" w:hAnsi="Verdana" w:cs="Verdana"/>
          <w:sz w:val="18"/>
          <w:szCs w:val="18"/>
        </w:rPr>
        <w:t>watch</w:t>
      </w:r>
      <w:r w:rsidR="00837199">
        <w:rPr>
          <w:rFonts w:ascii="Verdana" w:eastAsia="Verdana" w:hAnsi="Verdana" w:cs="Verdana"/>
          <w:sz w:val="18"/>
          <w:szCs w:val="18"/>
        </w:rPr>
        <w:t xml:space="preserve">, auto scaling, Load Balancer </w:t>
      </w:r>
    </w:p>
    <w:p w:rsidR="00421980" w:rsidRPr="005119D0" w:rsidP="00421980">
      <w:pPr>
        <w:pStyle w:val="ListParagraph"/>
        <w:numPr>
          <w:ilvl w:val="0"/>
          <w:numId w:val="4"/>
        </w:numPr>
        <w:spacing w:line="200" w:lineRule="exact"/>
        <w:rPr>
          <w:rFonts w:ascii="Verdana" w:eastAsia="Verdana" w:hAnsi="Verdana" w:cs="Verdana"/>
          <w:sz w:val="18"/>
          <w:szCs w:val="18"/>
        </w:rPr>
      </w:pPr>
      <w:r w:rsidRPr="00E577FD">
        <w:rPr>
          <w:rFonts w:ascii="Verdana" w:eastAsia="Verdana" w:hAnsi="Verdana" w:cs="Verdana"/>
          <w:spacing w:val="-1"/>
          <w:position w:val="-1"/>
          <w:sz w:val="18"/>
          <w:szCs w:val="18"/>
        </w:rPr>
        <w:t>In</w:t>
      </w:r>
      <w:r w:rsidRPr="00E577FD">
        <w:rPr>
          <w:rFonts w:ascii="Verdana" w:eastAsia="Verdana" w:hAnsi="Verdana" w:cs="Verdana"/>
          <w:spacing w:val="1"/>
          <w:position w:val="-1"/>
          <w:sz w:val="18"/>
          <w:szCs w:val="18"/>
        </w:rPr>
        <w:t>stallation</w:t>
      </w:r>
      <w:r w:rsidR="00DA38F5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 </w:t>
      </w:r>
      <w:r w:rsidRPr="00E577FD">
        <w:rPr>
          <w:rFonts w:ascii="Verdana" w:eastAsia="Verdana" w:hAnsi="Verdana" w:cs="Verdana"/>
          <w:spacing w:val="1"/>
          <w:position w:val="-1"/>
          <w:sz w:val="18"/>
          <w:szCs w:val="18"/>
        </w:rPr>
        <w:t>o</w:t>
      </w:r>
      <w:r w:rsidRPr="00E577FD">
        <w:rPr>
          <w:rFonts w:ascii="Verdana" w:eastAsia="Verdana" w:hAnsi="Verdana" w:cs="Verdana"/>
          <w:spacing w:val="-1"/>
          <w:position w:val="-1"/>
          <w:sz w:val="18"/>
          <w:szCs w:val="18"/>
        </w:rPr>
        <w:t>f</w:t>
      </w:r>
      <w:r w:rsidR="00DA38F5">
        <w:rPr>
          <w:rFonts w:ascii="Verdana" w:eastAsia="Verdana" w:hAnsi="Verdana" w:cs="Verdana"/>
          <w:spacing w:val="-1"/>
          <w:position w:val="-1"/>
          <w:sz w:val="18"/>
          <w:szCs w:val="18"/>
        </w:rPr>
        <w:t xml:space="preserve"> </w:t>
      </w:r>
      <w:r w:rsidR="00974BFD">
        <w:rPr>
          <w:rFonts w:ascii="Verdana" w:eastAsia="Verdana" w:hAnsi="Verdana" w:cs="Verdana"/>
          <w:spacing w:val="1"/>
          <w:position w:val="-1"/>
          <w:sz w:val="18"/>
          <w:szCs w:val="18"/>
        </w:rPr>
        <w:t xml:space="preserve">CentOS 7,8 and Ubuntu </w:t>
      </w:r>
    </w:p>
    <w:p w:rsidR="00421980" w:rsidRPr="005119D0" w:rsidP="00421980">
      <w:pPr>
        <w:pStyle w:val="ListParagraph"/>
        <w:numPr>
          <w:ilvl w:val="0"/>
          <w:numId w:val="4"/>
        </w:numPr>
        <w:spacing w:line="200" w:lineRule="exact"/>
        <w:rPr>
          <w:rFonts w:ascii="Verdana" w:eastAsia="Verdana" w:hAnsi="Verdana" w:cs="Verdana"/>
          <w:sz w:val="18"/>
          <w:szCs w:val="18"/>
        </w:rPr>
      </w:pPr>
      <w:r w:rsidRPr="005119D0">
        <w:rPr>
          <w:rFonts w:ascii="Verdana" w:eastAsia="Verdana" w:hAnsi="Verdana" w:cs="Verdana"/>
          <w:spacing w:val="1"/>
          <w:position w:val="-1"/>
          <w:sz w:val="18"/>
          <w:szCs w:val="18"/>
        </w:rPr>
        <w:t>D</w:t>
      </w:r>
      <w:r w:rsidRPr="005119D0">
        <w:rPr>
          <w:rFonts w:ascii="Verdana" w:eastAsia="Verdana" w:hAnsi="Verdana" w:cs="Verdana"/>
          <w:spacing w:val="-1"/>
          <w:position w:val="-1"/>
          <w:sz w:val="18"/>
          <w:szCs w:val="18"/>
        </w:rPr>
        <w:t>HC</w:t>
      </w:r>
      <w:r w:rsidRPr="005119D0">
        <w:rPr>
          <w:rFonts w:ascii="Verdana" w:eastAsia="Verdana" w:hAnsi="Verdana" w:cs="Verdana"/>
          <w:position w:val="-1"/>
          <w:sz w:val="18"/>
          <w:szCs w:val="18"/>
        </w:rPr>
        <w:t>P</w:t>
      </w:r>
      <w:r w:rsidR="00DA38F5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 w:rsidRPr="005119D0">
        <w:rPr>
          <w:rFonts w:ascii="Verdana" w:eastAsia="Verdana" w:hAnsi="Verdana" w:cs="Verdana"/>
          <w:spacing w:val="-1"/>
          <w:position w:val="-1"/>
          <w:sz w:val="18"/>
          <w:szCs w:val="18"/>
        </w:rPr>
        <w:t>I</w:t>
      </w:r>
      <w:r w:rsidRPr="005119D0">
        <w:rPr>
          <w:rFonts w:ascii="Verdana" w:eastAsia="Verdana" w:hAnsi="Verdana" w:cs="Verdana"/>
          <w:position w:val="-1"/>
          <w:sz w:val="18"/>
          <w:szCs w:val="18"/>
        </w:rPr>
        <w:t>m</w:t>
      </w:r>
      <w:r w:rsidRPr="005119D0">
        <w:rPr>
          <w:rFonts w:ascii="Verdana" w:eastAsia="Verdana" w:hAnsi="Verdana" w:cs="Verdana"/>
          <w:spacing w:val="1"/>
          <w:position w:val="-1"/>
          <w:sz w:val="18"/>
          <w:szCs w:val="18"/>
        </w:rPr>
        <w:t>ple</w:t>
      </w:r>
      <w:r w:rsidRPr="005119D0">
        <w:rPr>
          <w:rFonts w:ascii="Verdana" w:eastAsia="Verdana" w:hAnsi="Verdana" w:cs="Verdana"/>
          <w:position w:val="-1"/>
          <w:sz w:val="18"/>
          <w:szCs w:val="18"/>
        </w:rPr>
        <w:t>m</w:t>
      </w:r>
      <w:r w:rsidRPr="005119D0">
        <w:rPr>
          <w:rFonts w:ascii="Verdana" w:eastAsia="Verdana" w:hAnsi="Verdana" w:cs="Verdana"/>
          <w:spacing w:val="1"/>
          <w:position w:val="-1"/>
          <w:sz w:val="18"/>
          <w:szCs w:val="18"/>
        </w:rPr>
        <w:t>e</w:t>
      </w:r>
      <w:r w:rsidRPr="005119D0">
        <w:rPr>
          <w:rFonts w:ascii="Verdana" w:eastAsia="Verdana" w:hAnsi="Verdana" w:cs="Verdana"/>
          <w:spacing w:val="-1"/>
          <w:position w:val="-1"/>
          <w:sz w:val="18"/>
          <w:szCs w:val="18"/>
        </w:rPr>
        <w:t>n</w:t>
      </w:r>
      <w:r w:rsidRPr="005119D0">
        <w:rPr>
          <w:rFonts w:ascii="Verdana" w:eastAsia="Verdana" w:hAnsi="Verdana" w:cs="Verdana"/>
          <w:spacing w:val="1"/>
          <w:position w:val="-1"/>
          <w:sz w:val="18"/>
          <w:szCs w:val="18"/>
        </w:rPr>
        <w:t>t</w:t>
      </w:r>
      <w:r w:rsidRPr="005119D0">
        <w:rPr>
          <w:rFonts w:ascii="Verdana" w:eastAsia="Verdana" w:hAnsi="Verdana" w:cs="Verdana"/>
          <w:position w:val="-1"/>
          <w:sz w:val="18"/>
          <w:szCs w:val="18"/>
        </w:rPr>
        <w:t>a</w:t>
      </w:r>
      <w:r w:rsidRPr="005119D0">
        <w:rPr>
          <w:rFonts w:ascii="Verdana" w:eastAsia="Verdana" w:hAnsi="Verdana" w:cs="Verdana"/>
          <w:spacing w:val="-1"/>
          <w:position w:val="-1"/>
          <w:sz w:val="18"/>
          <w:szCs w:val="18"/>
        </w:rPr>
        <w:t>t</w:t>
      </w:r>
      <w:r w:rsidRPr="005119D0">
        <w:rPr>
          <w:rFonts w:ascii="Verdana" w:eastAsia="Verdana" w:hAnsi="Verdana" w:cs="Verdana"/>
          <w:spacing w:val="1"/>
          <w:position w:val="-1"/>
          <w:sz w:val="18"/>
          <w:szCs w:val="18"/>
        </w:rPr>
        <w:t>io</w:t>
      </w:r>
      <w:r w:rsidRPr="005119D0">
        <w:rPr>
          <w:rFonts w:ascii="Verdana" w:eastAsia="Verdana" w:hAnsi="Verdana" w:cs="Verdana"/>
          <w:position w:val="-1"/>
          <w:sz w:val="18"/>
          <w:szCs w:val="18"/>
        </w:rPr>
        <w:t>n</w:t>
      </w:r>
      <w:r w:rsidR="00DA38F5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 w:rsidRPr="005119D0">
        <w:rPr>
          <w:rFonts w:ascii="Verdana" w:eastAsia="Verdana" w:hAnsi="Verdana" w:cs="Verdana"/>
          <w:position w:val="-1"/>
          <w:sz w:val="18"/>
          <w:szCs w:val="18"/>
        </w:rPr>
        <w:t>a</w:t>
      </w:r>
      <w:r w:rsidRPr="005119D0">
        <w:rPr>
          <w:rFonts w:ascii="Verdana" w:eastAsia="Verdana" w:hAnsi="Verdana" w:cs="Verdana"/>
          <w:spacing w:val="-1"/>
          <w:position w:val="-1"/>
          <w:sz w:val="18"/>
          <w:szCs w:val="18"/>
        </w:rPr>
        <w:t>n</w:t>
      </w:r>
      <w:r w:rsidRPr="005119D0">
        <w:rPr>
          <w:rFonts w:ascii="Verdana" w:eastAsia="Verdana" w:hAnsi="Verdana" w:cs="Verdana"/>
          <w:position w:val="-1"/>
          <w:sz w:val="18"/>
          <w:szCs w:val="18"/>
        </w:rPr>
        <w:t>d</w:t>
      </w:r>
      <w:r w:rsidR="00DA38F5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 w:rsidRPr="005119D0">
        <w:rPr>
          <w:rFonts w:ascii="Verdana" w:eastAsia="Verdana" w:hAnsi="Verdana" w:cs="Verdana"/>
          <w:position w:val="-1"/>
          <w:sz w:val="18"/>
          <w:szCs w:val="18"/>
        </w:rPr>
        <w:t>c</w:t>
      </w:r>
      <w:r w:rsidRPr="005119D0">
        <w:rPr>
          <w:rFonts w:ascii="Verdana" w:eastAsia="Verdana" w:hAnsi="Verdana" w:cs="Verdana"/>
          <w:spacing w:val="1"/>
          <w:position w:val="-1"/>
          <w:sz w:val="18"/>
          <w:szCs w:val="18"/>
        </w:rPr>
        <w:t>o</w:t>
      </w:r>
      <w:r w:rsidRPr="005119D0">
        <w:rPr>
          <w:rFonts w:ascii="Verdana" w:eastAsia="Verdana" w:hAnsi="Verdana" w:cs="Verdana"/>
          <w:spacing w:val="-1"/>
          <w:position w:val="-1"/>
          <w:sz w:val="18"/>
          <w:szCs w:val="18"/>
        </w:rPr>
        <w:t>nf</w:t>
      </w:r>
      <w:r w:rsidRPr="005119D0">
        <w:rPr>
          <w:rFonts w:ascii="Verdana" w:eastAsia="Verdana" w:hAnsi="Verdana" w:cs="Verdana"/>
          <w:spacing w:val="1"/>
          <w:position w:val="-1"/>
          <w:sz w:val="18"/>
          <w:szCs w:val="18"/>
        </w:rPr>
        <w:t>ig</w:t>
      </w:r>
      <w:r w:rsidRPr="005119D0">
        <w:rPr>
          <w:rFonts w:ascii="Verdana" w:eastAsia="Verdana" w:hAnsi="Verdana" w:cs="Verdana"/>
          <w:spacing w:val="-1"/>
          <w:position w:val="-1"/>
          <w:sz w:val="18"/>
          <w:szCs w:val="18"/>
        </w:rPr>
        <w:t>u</w:t>
      </w:r>
      <w:r w:rsidRPr="005119D0">
        <w:rPr>
          <w:rFonts w:ascii="Verdana" w:eastAsia="Verdana" w:hAnsi="Verdana" w:cs="Verdana"/>
          <w:position w:val="-1"/>
          <w:sz w:val="18"/>
          <w:szCs w:val="18"/>
        </w:rPr>
        <w:t>ra</w:t>
      </w:r>
      <w:r w:rsidRPr="005119D0">
        <w:rPr>
          <w:rFonts w:ascii="Verdana" w:eastAsia="Verdana" w:hAnsi="Verdana" w:cs="Verdana"/>
          <w:spacing w:val="1"/>
          <w:position w:val="-1"/>
          <w:sz w:val="18"/>
          <w:szCs w:val="18"/>
        </w:rPr>
        <w:t>tio</w:t>
      </w:r>
      <w:r w:rsidRPr="005119D0">
        <w:rPr>
          <w:rFonts w:ascii="Verdana" w:eastAsia="Verdana" w:hAnsi="Verdana" w:cs="Verdana"/>
          <w:position w:val="-1"/>
          <w:sz w:val="18"/>
          <w:szCs w:val="18"/>
        </w:rPr>
        <w:t>n</w:t>
      </w:r>
      <w:r w:rsidR="00686A77">
        <w:rPr>
          <w:rFonts w:ascii="Verdana" w:eastAsia="Verdana" w:hAnsi="Verdana" w:cs="Verdana"/>
          <w:position w:val="-1"/>
          <w:sz w:val="18"/>
          <w:szCs w:val="18"/>
        </w:rPr>
        <w:t xml:space="preserve"> on Linux and firewall </w:t>
      </w:r>
    </w:p>
    <w:p w:rsidR="00421980" w:rsidRPr="005119D0" w:rsidP="00421980">
      <w:pPr>
        <w:pStyle w:val="ListParagraph"/>
        <w:numPr>
          <w:ilvl w:val="0"/>
          <w:numId w:val="4"/>
        </w:numPr>
        <w:spacing w:before="2"/>
        <w:rPr>
          <w:rFonts w:ascii="Verdana" w:eastAsia="Verdana" w:hAnsi="Verdana" w:cs="Verdana"/>
          <w:sz w:val="18"/>
          <w:szCs w:val="18"/>
        </w:rPr>
      </w:pPr>
      <w:r w:rsidRPr="005119D0">
        <w:rPr>
          <w:rFonts w:ascii="Verdana" w:eastAsia="Verdana" w:hAnsi="Verdana" w:cs="Verdana"/>
          <w:spacing w:val="-1"/>
          <w:sz w:val="18"/>
          <w:szCs w:val="18"/>
        </w:rPr>
        <w:t>In</w:t>
      </w:r>
      <w:r w:rsidRPr="005119D0">
        <w:rPr>
          <w:rFonts w:ascii="Verdana" w:eastAsia="Verdana" w:hAnsi="Verdana" w:cs="Verdana"/>
          <w:sz w:val="18"/>
          <w:szCs w:val="18"/>
        </w:rPr>
        <w:t>s</w:t>
      </w:r>
      <w:r w:rsidRPr="005119D0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5119D0">
        <w:rPr>
          <w:rFonts w:ascii="Verdana" w:eastAsia="Verdana" w:hAnsi="Verdana" w:cs="Verdana"/>
          <w:sz w:val="18"/>
          <w:szCs w:val="18"/>
        </w:rPr>
        <w:t>a</w:t>
      </w:r>
      <w:r w:rsidRPr="005119D0">
        <w:rPr>
          <w:rFonts w:ascii="Verdana" w:eastAsia="Verdana" w:hAnsi="Verdana" w:cs="Verdana"/>
          <w:spacing w:val="1"/>
          <w:sz w:val="18"/>
          <w:szCs w:val="18"/>
        </w:rPr>
        <w:t>ll</w:t>
      </w:r>
      <w:r w:rsidRPr="005119D0">
        <w:rPr>
          <w:rFonts w:ascii="Verdana" w:eastAsia="Verdana" w:hAnsi="Verdana" w:cs="Verdana"/>
          <w:sz w:val="18"/>
          <w:szCs w:val="18"/>
        </w:rPr>
        <w:t>,c</w:t>
      </w:r>
      <w:r w:rsidRPr="005119D0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5119D0">
        <w:rPr>
          <w:rFonts w:ascii="Verdana" w:eastAsia="Verdana" w:hAnsi="Verdana" w:cs="Verdana"/>
          <w:spacing w:val="-1"/>
          <w:sz w:val="18"/>
          <w:szCs w:val="18"/>
        </w:rPr>
        <w:t>nf</w:t>
      </w:r>
      <w:r w:rsidRPr="005119D0">
        <w:rPr>
          <w:rFonts w:ascii="Verdana" w:eastAsia="Verdana" w:hAnsi="Verdana" w:cs="Verdana"/>
          <w:spacing w:val="1"/>
          <w:sz w:val="18"/>
          <w:szCs w:val="18"/>
        </w:rPr>
        <w:t>ig</w:t>
      </w:r>
      <w:r w:rsidRPr="005119D0">
        <w:rPr>
          <w:rFonts w:ascii="Verdana" w:eastAsia="Verdana" w:hAnsi="Verdana" w:cs="Verdana"/>
          <w:spacing w:val="-1"/>
          <w:sz w:val="18"/>
          <w:szCs w:val="18"/>
        </w:rPr>
        <w:t>u</w:t>
      </w:r>
      <w:r w:rsidRPr="005119D0">
        <w:rPr>
          <w:rFonts w:ascii="Verdana" w:eastAsia="Verdana" w:hAnsi="Verdana" w:cs="Verdana"/>
          <w:sz w:val="18"/>
          <w:szCs w:val="18"/>
        </w:rPr>
        <w:t>r</w:t>
      </w:r>
      <w:r w:rsidRPr="005119D0">
        <w:rPr>
          <w:rFonts w:ascii="Verdana" w:eastAsia="Verdana" w:hAnsi="Verdana" w:cs="Verdana"/>
          <w:spacing w:val="1"/>
          <w:sz w:val="18"/>
          <w:szCs w:val="18"/>
        </w:rPr>
        <w:t>e</w:t>
      </w:r>
      <w:r w:rsidRPr="005119D0">
        <w:rPr>
          <w:rFonts w:ascii="Verdana" w:eastAsia="Verdana" w:hAnsi="Verdana" w:cs="Verdana"/>
          <w:sz w:val="18"/>
          <w:szCs w:val="18"/>
        </w:rPr>
        <w:t>,</w:t>
      </w:r>
      <w:r w:rsidRPr="005119D0">
        <w:rPr>
          <w:rFonts w:ascii="Verdana" w:eastAsia="Verdana" w:hAnsi="Verdana" w:cs="Verdana"/>
          <w:spacing w:val="2"/>
          <w:sz w:val="18"/>
          <w:szCs w:val="18"/>
        </w:rPr>
        <w:t>a</w:t>
      </w:r>
      <w:r w:rsidRPr="005119D0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5119D0">
        <w:rPr>
          <w:rFonts w:ascii="Verdana" w:eastAsia="Verdana" w:hAnsi="Verdana" w:cs="Verdana"/>
          <w:sz w:val="18"/>
          <w:szCs w:val="18"/>
        </w:rPr>
        <w:t>d</w:t>
      </w:r>
      <w:r w:rsidR="00DA38F5">
        <w:rPr>
          <w:rFonts w:ascii="Verdana" w:eastAsia="Verdana" w:hAnsi="Verdana" w:cs="Verdana"/>
          <w:sz w:val="18"/>
          <w:szCs w:val="18"/>
        </w:rPr>
        <w:t xml:space="preserve"> </w:t>
      </w:r>
      <w:r w:rsidRPr="005119D0">
        <w:rPr>
          <w:rFonts w:ascii="Verdana" w:eastAsia="Verdana" w:hAnsi="Verdana" w:cs="Verdana"/>
          <w:sz w:val="18"/>
          <w:szCs w:val="18"/>
        </w:rPr>
        <w:t>ma</w:t>
      </w:r>
      <w:r w:rsidRPr="005119D0">
        <w:rPr>
          <w:rFonts w:ascii="Verdana" w:eastAsia="Verdana" w:hAnsi="Verdana" w:cs="Verdana"/>
          <w:spacing w:val="1"/>
          <w:sz w:val="18"/>
          <w:szCs w:val="18"/>
        </w:rPr>
        <w:t>i</w:t>
      </w:r>
      <w:r w:rsidRPr="005119D0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5119D0">
        <w:rPr>
          <w:rFonts w:ascii="Verdana" w:eastAsia="Verdana" w:hAnsi="Verdana" w:cs="Verdana"/>
          <w:spacing w:val="1"/>
          <w:sz w:val="18"/>
          <w:szCs w:val="18"/>
        </w:rPr>
        <w:t>t</w:t>
      </w:r>
      <w:r w:rsidRPr="005119D0">
        <w:rPr>
          <w:rFonts w:ascii="Verdana" w:eastAsia="Verdana" w:hAnsi="Verdana" w:cs="Verdana"/>
          <w:sz w:val="18"/>
          <w:szCs w:val="18"/>
        </w:rPr>
        <w:t>a</w:t>
      </w:r>
      <w:r w:rsidRPr="005119D0">
        <w:rPr>
          <w:rFonts w:ascii="Verdana" w:eastAsia="Verdana" w:hAnsi="Verdana" w:cs="Verdana"/>
          <w:spacing w:val="1"/>
          <w:sz w:val="18"/>
          <w:szCs w:val="18"/>
        </w:rPr>
        <w:t>i</w:t>
      </w:r>
      <w:r w:rsidRPr="005119D0">
        <w:rPr>
          <w:rFonts w:ascii="Verdana" w:eastAsia="Verdana" w:hAnsi="Verdana" w:cs="Verdana"/>
          <w:sz w:val="18"/>
          <w:szCs w:val="18"/>
        </w:rPr>
        <w:t>n</w:t>
      </w:r>
      <w:r w:rsidR="007C3800">
        <w:rPr>
          <w:rFonts w:ascii="Verdana" w:eastAsia="Verdana" w:hAnsi="Verdana" w:cs="Verdana"/>
          <w:sz w:val="18"/>
          <w:szCs w:val="18"/>
        </w:rPr>
        <w:t xml:space="preserve"> </w:t>
      </w:r>
      <w:r w:rsidRPr="005119D0">
        <w:rPr>
          <w:rFonts w:ascii="Verdana" w:eastAsia="Verdana" w:hAnsi="Verdana" w:cs="Verdana"/>
          <w:spacing w:val="-1"/>
          <w:sz w:val="18"/>
          <w:szCs w:val="18"/>
        </w:rPr>
        <w:t>n</w:t>
      </w:r>
      <w:r w:rsidRPr="005119D0">
        <w:rPr>
          <w:rFonts w:ascii="Verdana" w:eastAsia="Verdana" w:hAnsi="Verdana" w:cs="Verdana"/>
          <w:spacing w:val="1"/>
          <w:sz w:val="18"/>
          <w:szCs w:val="18"/>
        </w:rPr>
        <w:t>et</w:t>
      </w:r>
      <w:r w:rsidRPr="005119D0">
        <w:rPr>
          <w:rFonts w:ascii="Verdana" w:eastAsia="Verdana" w:hAnsi="Verdana" w:cs="Verdana"/>
          <w:spacing w:val="-1"/>
          <w:sz w:val="18"/>
          <w:szCs w:val="18"/>
        </w:rPr>
        <w:t>w</w:t>
      </w:r>
      <w:r w:rsidRPr="005119D0">
        <w:rPr>
          <w:rFonts w:ascii="Verdana" w:eastAsia="Verdana" w:hAnsi="Verdana" w:cs="Verdana"/>
          <w:spacing w:val="1"/>
          <w:sz w:val="18"/>
          <w:szCs w:val="18"/>
        </w:rPr>
        <w:t>o</w:t>
      </w:r>
      <w:r w:rsidRPr="005119D0">
        <w:rPr>
          <w:rFonts w:ascii="Verdana" w:eastAsia="Verdana" w:hAnsi="Verdana" w:cs="Verdana"/>
          <w:sz w:val="18"/>
          <w:szCs w:val="18"/>
        </w:rPr>
        <w:t>rk</w:t>
      </w:r>
      <w:r w:rsidR="007C3800">
        <w:rPr>
          <w:rFonts w:ascii="Verdana" w:eastAsia="Verdana" w:hAnsi="Verdana" w:cs="Verdana"/>
          <w:sz w:val="18"/>
          <w:szCs w:val="18"/>
        </w:rPr>
        <w:t xml:space="preserve"> </w:t>
      </w:r>
      <w:r w:rsidRPr="005119D0">
        <w:rPr>
          <w:rFonts w:ascii="Verdana" w:eastAsia="Verdana" w:hAnsi="Verdana" w:cs="Verdana"/>
          <w:sz w:val="18"/>
          <w:szCs w:val="18"/>
        </w:rPr>
        <w:t>s</w:t>
      </w:r>
      <w:r w:rsidRPr="005119D0">
        <w:rPr>
          <w:rFonts w:ascii="Verdana" w:eastAsia="Verdana" w:hAnsi="Verdana" w:cs="Verdana"/>
          <w:spacing w:val="1"/>
          <w:sz w:val="18"/>
          <w:szCs w:val="18"/>
        </w:rPr>
        <w:t>e</w:t>
      </w:r>
      <w:r w:rsidRPr="005119D0">
        <w:rPr>
          <w:rFonts w:ascii="Verdana" w:eastAsia="Verdana" w:hAnsi="Verdana" w:cs="Verdana"/>
          <w:sz w:val="18"/>
          <w:szCs w:val="18"/>
        </w:rPr>
        <w:t>r</w:t>
      </w:r>
      <w:r w:rsidRPr="005119D0">
        <w:rPr>
          <w:rFonts w:ascii="Verdana" w:eastAsia="Verdana" w:hAnsi="Verdana" w:cs="Verdana"/>
          <w:spacing w:val="-1"/>
          <w:sz w:val="18"/>
          <w:szCs w:val="18"/>
        </w:rPr>
        <w:t>v</w:t>
      </w:r>
      <w:r w:rsidRPr="005119D0">
        <w:rPr>
          <w:rFonts w:ascii="Verdana" w:eastAsia="Verdana" w:hAnsi="Verdana" w:cs="Verdana"/>
          <w:spacing w:val="1"/>
          <w:sz w:val="18"/>
          <w:szCs w:val="18"/>
        </w:rPr>
        <w:t>i</w:t>
      </w:r>
      <w:r w:rsidRPr="005119D0">
        <w:rPr>
          <w:rFonts w:ascii="Verdana" w:eastAsia="Verdana" w:hAnsi="Verdana" w:cs="Verdana"/>
          <w:sz w:val="18"/>
          <w:szCs w:val="18"/>
        </w:rPr>
        <w:t>c</w:t>
      </w:r>
      <w:r w:rsidRPr="005119D0">
        <w:rPr>
          <w:rFonts w:ascii="Verdana" w:eastAsia="Verdana" w:hAnsi="Verdana" w:cs="Verdana"/>
          <w:spacing w:val="1"/>
          <w:sz w:val="18"/>
          <w:szCs w:val="18"/>
        </w:rPr>
        <w:t>e</w:t>
      </w:r>
      <w:r w:rsidRPr="005119D0">
        <w:rPr>
          <w:rFonts w:ascii="Verdana" w:eastAsia="Verdana" w:hAnsi="Verdana" w:cs="Verdana"/>
          <w:sz w:val="18"/>
          <w:szCs w:val="18"/>
        </w:rPr>
        <w:t>s,</w:t>
      </w:r>
      <w:r w:rsidR="007C3800">
        <w:rPr>
          <w:rFonts w:ascii="Verdana" w:eastAsia="Verdana" w:hAnsi="Verdana" w:cs="Verdana"/>
          <w:sz w:val="18"/>
          <w:szCs w:val="18"/>
        </w:rPr>
        <w:t xml:space="preserve"> </w:t>
      </w:r>
      <w:r w:rsidRPr="005119D0">
        <w:rPr>
          <w:rFonts w:ascii="Verdana" w:eastAsia="Verdana" w:hAnsi="Verdana" w:cs="Verdana"/>
          <w:spacing w:val="1"/>
          <w:sz w:val="18"/>
          <w:szCs w:val="18"/>
        </w:rPr>
        <w:t xml:space="preserve">Servers </w:t>
      </w:r>
      <w:r w:rsidRPr="005119D0">
        <w:rPr>
          <w:rFonts w:ascii="Verdana" w:eastAsia="Verdana" w:hAnsi="Verdana" w:cs="Verdana"/>
          <w:spacing w:val="-10"/>
          <w:sz w:val="18"/>
          <w:szCs w:val="18"/>
        </w:rPr>
        <w:t>and</w:t>
      </w:r>
      <w:r w:rsidR="00DA38F5"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 w:rsidRPr="005119D0">
        <w:rPr>
          <w:rFonts w:ascii="Verdana" w:eastAsia="Verdana" w:hAnsi="Verdana" w:cs="Verdana"/>
          <w:spacing w:val="1"/>
          <w:sz w:val="18"/>
          <w:szCs w:val="18"/>
        </w:rPr>
        <w:t>de</w:t>
      </w:r>
      <w:r w:rsidRPr="005119D0">
        <w:rPr>
          <w:rFonts w:ascii="Verdana" w:eastAsia="Verdana" w:hAnsi="Verdana" w:cs="Verdana"/>
          <w:spacing w:val="-1"/>
          <w:sz w:val="18"/>
          <w:szCs w:val="18"/>
        </w:rPr>
        <w:t>v</w:t>
      </w:r>
      <w:r w:rsidRPr="005119D0">
        <w:rPr>
          <w:rFonts w:ascii="Verdana" w:eastAsia="Verdana" w:hAnsi="Verdana" w:cs="Verdana"/>
          <w:spacing w:val="1"/>
          <w:sz w:val="18"/>
          <w:szCs w:val="18"/>
        </w:rPr>
        <w:t>i</w:t>
      </w:r>
      <w:r w:rsidRPr="005119D0">
        <w:rPr>
          <w:rFonts w:ascii="Verdana" w:eastAsia="Verdana" w:hAnsi="Verdana" w:cs="Verdana"/>
          <w:sz w:val="18"/>
          <w:szCs w:val="18"/>
        </w:rPr>
        <w:t>c</w:t>
      </w:r>
      <w:r w:rsidRPr="005119D0">
        <w:rPr>
          <w:rFonts w:ascii="Verdana" w:eastAsia="Verdana" w:hAnsi="Verdana" w:cs="Verdana"/>
          <w:spacing w:val="1"/>
          <w:sz w:val="18"/>
          <w:szCs w:val="18"/>
        </w:rPr>
        <w:t>e</w:t>
      </w:r>
      <w:r w:rsidR="006A35DD">
        <w:rPr>
          <w:rFonts w:ascii="Verdana" w:eastAsia="Verdana" w:hAnsi="Verdana" w:cs="Verdana"/>
          <w:sz w:val="18"/>
          <w:szCs w:val="18"/>
        </w:rPr>
        <w:t>s</w:t>
      </w:r>
    </w:p>
    <w:p w:rsidR="00421980" w:rsidP="00421980">
      <w:pPr>
        <w:pStyle w:val="ListParagraph"/>
        <w:numPr>
          <w:ilvl w:val="0"/>
          <w:numId w:val="4"/>
        </w:numPr>
        <w:spacing w:before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Configure</w:t>
      </w:r>
      <w:r w:rsidR="00E06337">
        <w:rPr>
          <w:rFonts w:ascii="Verdana" w:eastAsia="Verdana" w:hAnsi="Verdana" w:cs="Verdana"/>
          <w:sz w:val="18"/>
          <w:szCs w:val="18"/>
        </w:rPr>
        <w:t xml:space="preserve"> and maintenance of RAID 0,1,5 and 6</w:t>
      </w:r>
    </w:p>
    <w:p w:rsidR="00585BB9" w:rsidRPr="008A4635" w:rsidP="008A4635">
      <w:pPr>
        <w:pStyle w:val="ListParagraph"/>
        <w:numPr>
          <w:ilvl w:val="0"/>
          <w:numId w:val="4"/>
        </w:numPr>
        <w:spacing w:before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Configure</w:t>
      </w:r>
      <w:r>
        <w:rPr>
          <w:rFonts w:ascii="Verdana" w:eastAsia="Verdana" w:hAnsi="Verdana" w:cs="Verdana"/>
          <w:sz w:val="18"/>
          <w:szCs w:val="18"/>
        </w:rPr>
        <w:t xml:space="preserve"> and </w:t>
      </w:r>
      <w:r w:rsidR="0077431D">
        <w:rPr>
          <w:rFonts w:eastAsia="Garamond" w:asciiTheme="minorHAnsi" w:hAnsiTheme="minorHAnsi" w:cs="FrankRuehl"/>
          <w:sz w:val="22"/>
          <w:szCs w:val="22"/>
        </w:rPr>
        <w:t>troubleshooting</w:t>
      </w:r>
      <w:r w:rsidRPr="005119D0" w:rsidR="0077431D">
        <w:rPr>
          <w:rFonts w:ascii="Verdana" w:eastAsia="Verdana" w:hAnsi="Verdana" w:cs="Verdana"/>
          <w:sz w:val="18"/>
          <w:szCs w:val="18"/>
        </w:rPr>
        <w:t xml:space="preserve"> Cisco</w:t>
      </w:r>
      <w:r w:rsidRPr="005119D0">
        <w:rPr>
          <w:rFonts w:ascii="Verdana" w:eastAsia="Verdana" w:hAnsi="Verdana" w:cs="Verdana"/>
          <w:sz w:val="18"/>
          <w:szCs w:val="18"/>
        </w:rPr>
        <w:t xml:space="preserve"> Switches</w:t>
      </w:r>
      <w:r w:rsidR="008A4635">
        <w:rPr>
          <w:rFonts w:ascii="Verdana" w:eastAsia="Verdana" w:hAnsi="Verdana" w:cs="Verdana"/>
          <w:sz w:val="18"/>
          <w:szCs w:val="18"/>
        </w:rPr>
        <w:t xml:space="preserve"> VLAN</w:t>
      </w:r>
    </w:p>
    <w:p w:rsidR="00421980" w:rsidRPr="005119D0" w:rsidP="00421980">
      <w:pPr>
        <w:pStyle w:val="ListParagraph"/>
        <w:numPr>
          <w:ilvl w:val="0"/>
          <w:numId w:val="4"/>
        </w:numPr>
        <w:spacing w:line="200" w:lineRule="exact"/>
        <w:rPr>
          <w:rFonts w:ascii="Verdana" w:eastAsia="Verdana" w:hAnsi="Verdana" w:cs="Verdana"/>
          <w:sz w:val="18"/>
          <w:szCs w:val="18"/>
        </w:rPr>
      </w:pPr>
      <w:r w:rsidRPr="005119D0">
        <w:rPr>
          <w:rFonts w:ascii="Verdana" w:eastAsia="Verdana" w:hAnsi="Verdana" w:cs="Verdana"/>
          <w:spacing w:val="-1"/>
          <w:position w:val="-1"/>
          <w:sz w:val="18"/>
          <w:szCs w:val="18"/>
        </w:rPr>
        <w:t>In</w:t>
      </w:r>
      <w:r w:rsidRPr="005119D0">
        <w:rPr>
          <w:rFonts w:ascii="Verdana" w:eastAsia="Verdana" w:hAnsi="Verdana" w:cs="Verdana"/>
          <w:position w:val="-1"/>
          <w:sz w:val="18"/>
          <w:szCs w:val="18"/>
        </w:rPr>
        <w:t>s</w:t>
      </w:r>
      <w:r w:rsidRPr="005119D0">
        <w:rPr>
          <w:rFonts w:ascii="Verdana" w:eastAsia="Verdana" w:hAnsi="Verdana" w:cs="Verdana"/>
          <w:spacing w:val="1"/>
          <w:position w:val="-1"/>
          <w:sz w:val="18"/>
          <w:szCs w:val="18"/>
        </w:rPr>
        <w:t>t</w:t>
      </w:r>
      <w:r w:rsidRPr="005119D0">
        <w:rPr>
          <w:rFonts w:ascii="Verdana" w:eastAsia="Verdana" w:hAnsi="Verdana" w:cs="Verdana"/>
          <w:position w:val="-1"/>
          <w:sz w:val="18"/>
          <w:szCs w:val="18"/>
        </w:rPr>
        <w:t>a</w:t>
      </w:r>
      <w:r w:rsidRPr="005119D0">
        <w:rPr>
          <w:rFonts w:ascii="Verdana" w:eastAsia="Verdana" w:hAnsi="Verdana" w:cs="Verdana"/>
          <w:spacing w:val="1"/>
          <w:position w:val="-1"/>
          <w:sz w:val="18"/>
          <w:szCs w:val="18"/>
        </w:rPr>
        <w:t>l</w:t>
      </w:r>
      <w:r w:rsidRPr="005119D0">
        <w:rPr>
          <w:rFonts w:ascii="Verdana" w:eastAsia="Verdana" w:hAnsi="Verdana" w:cs="Verdana"/>
          <w:position w:val="-1"/>
          <w:sz w:val="18"/>
          <w:szCs w:val="18"/>
        </w:rPr>
        <w:t>l</w:t>
      </w:r>
      <w:r w:rsidR="003F27D9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 w:rsidRPr="005119D0">
        <w:rPr>
          <w:rFonts w:ascii="Verdana" w:eastAsia="Verdana" w:hAnsi="Verdana" w:cs="Verdana"/>
          <w:position w:val="-1"/>
          <w:sz w:val="18"/>
          <w:szCs w:val="18"/>
        </w:rPr>
        <w:t>a</w:t>
      </w:r>
      <w:r w:rsidRPr="005119D0">
        <w:rPr>
          <w:rFonts w:ascii="Verdana" w:eastAsia="Verdana" w:hAnsi="Verdana" w:cs="Verdana"/>
          <w:spacing w:val="1"/>
          <w:position w:val="-1"/>
          <w:sz w:val="18"/>
          <w:szCs w:val="18"/>
        </w:rPr>
        <w:t>l</w:t>
      </w:r>
      <w:r w:rsidRPr="005119D0">
        <w:rPr>
          <w:rFonts w:ascii="Verdana" w:eastAsia="Verdana" w:hAnsi="Verdana" w:cs="Verdana"/>
          <w:position w:val="-1"/>
          <w:sz w:val="18"/>
          <w:szCs w:val="18"/>
        </w:rPr>
        <w:t>l</w:t>
      </w:r>
      <w:r w:rsidR="003F27D9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 w:rsidRPr="005119D0">
        <w:rPr>
          <w:rFonts w:ascii="Verdana" w:eastAsia="Verdana" w:hAnsi="Verdana" w:cs="Verdana"/>
          <w:spacing w:val="-1"/>
          <w:position w:val="-1"/>
          <w:sz w:val="18"/>
          <w:szCs w:val="18"/>
        </w:rPr>
        <w:t>n</w:t>
      </w:r>
      <w:r w:rsidRPr="005119D0">
        <w:rPr>
          <w:rFonts w:ascii="Verdana" w:eastAsia="Verdana" w:hAnsi="Verdana" w:cs="Verdana"/>
          <w:spacing w:val="1"/>
          <w:position w:val="-1"/>
          <w:sz w:val="18"/>
          <w:szCs w:val="18"/>
        </w:rPr>
        <w:t>e</w:t>
      </w:r>
      <w:r w:rsidRPr="005119D0">
        <w:rPr>
          <w:rFonts w:ascii="Verdana" w:eastAsia="Verdana" w:hAnsi="Verdana" w:cs="Verdana"/>
          <w:position w:val="-1"/>
          <w:sz w:val="18"/>
          <w:szCs w:val="18"/>
        </w:rPr>
        <w:t>w</w:t>
      </w:r>
      <w:r w:rsidR="003F27D9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 w:rsidRPr="005119D0" w:rsidR="000C457A">
        <w:rPr>
          <w:rFonts w:ascii="Verdana" w:eastAsia="Verdana" w:hAnsi="Verdana" w:cs="Verdana"/>
          <w:spacing w:val="-1"/>
          <w:position w:val="-1"/>
          <w:sz w:val="18"/>
          <w:szCs w:val="18"/>
        </w:rPr>
        <w:t>h</w:t>
      </w:r>
      <w:r w:rsidRPr="005119D0" w:rsidR="000C457A">
        <w:rPr>
          <w:rFonts w:ascii="Verdana" w:eastAsia="Verdana" w:hAnsi="Verdana" w:cs="Verdana"/>
          <w:position w:val="-1"/>
          <w:sz w:val="18"/>
          <w:szCs w:val="18"/>
        </w:rPr>
        <w:t>ar</w:t>
      </w:r>
      <w:r w:rsidRPr="005119D0" w:rsidR="000C457A">
        <w:rPr>
          <w:rFonts w:ascii="Verdana" w:eastAsia="Verdana" w:hAnsi="Verdana" w:cs="Verdana"/>
          <w:spacing w:val="1"/>
          <w:position w:val="-1"/>
          <w:sz w:val="18"/>
          <w:szCs w:val="18"/>
        </w:rPr>
        <w:t>d</w:t>
      </w:r>
      <w:r w:rsidRPr="005119D0" w:rsidR="000C457A">
        <w:rPr>
          <w:rFonts w:ascii="Verdana" w:eastAsia="Verdana" w:hAnsi="Verdana" w:cs="Verdana"/>
          <w:spacing w:val="-1"/>
          <w:position w:val="-1"/>
          <w:sz w:val="18"/>
          <w:szCs w:val="18"/>
        </w:rPr>
        <w:t>w</w:t>
      </w:r>
      <w:r w:rsidRPr="005119D0" w:rsidR="000C457A">
        <w:rPr>
          <w:rFonts w:ascii="Verdana" w:eastAsia="Verdana" w:hAnsi="Verdana" w:cs="Verdana"/>
          <w:position w:val="-1"/>
          <w:sz w:val="18"/>
          <w:szCs w:val="18"/>
        </w:rPr>
        <w:t>ar</w:t>
      </w:r>
      <w:r w:rsidRPr="005119D0" w:rsidR="000C457A">
        <w:rPr>
          <w:rFonts w:ascii="Verdana" w:eastAsia="Verdana" w:hAnsi="Verdana" w:cs="Verdana"/>
          <w:spacing w:val="1"/>
          <w:position w:val="-1"/>
          <w:sz w:val="18"/>
          <w:szCs w:val="18"/>
        </w:rPr>
        <w:t>e</w:t>
      </w:r>
      <w:r w:rsidRPr="005119D0" w:rsidR="000C457A">
        <w:rPr>
          <w:rFonts w:ascii="Verdana" w:eastAsia="Verdana" w:hAnsi="Verdana" w:cs="Verdana"/>
          <w:position w:val="-1"/>
          <w:sz w:val="18"/>
          <w:szCs w:val="18"/>
        </w:rPr>
        <w:t>,</w:t>
      </w:r>
      <w:r w:rsidRPr="005119D0" w:rsidR="000C457A">
        <w:rPr>
          <w:rFonts w:ascii="Verdana" w:eastAsia="Verdana" w:hAnsi="Verdana" w:cs="Verdana"/>
          <w:spacing w:val="2"/>
          <w:position w:val="-1"/>
          <w:sz w:val="18"/>
          <w:szCs w:val="18"/>
        </w:rPr>
        <w:t xml:space="preserve"> </w:t>
      </w:r>
      <w:r w:rsidRPr="005119D0" w:rsidR="000C457A">
        <w:rPr>
          <w:rFonts w:ascii="Verdana" w:eastAsia="Verdana" w:hAnsi="Verdana" w:cs="Verdana"/>
          <w:spacing w:val="-1"/>
          <w:position w:val="-1"/>
          <w:sz w:val="18"/>
          <w:szCs w:val="18"/>
        </w:rPr>
        <w:t>s</w:t>
      </w:r>
      <w:r w:rsidRPr="005119D0" w:rsidR="000C457A">
        <w:rPr>
          <w:rFonts w:ascii="Verdana" w:eastAsia="Verdana" w:hAnsi="Verdana" w:cs="Verdana"/>
          <w:position w:val="-1"/>
          <w:sz w:val="18"/>
          <w:szCs w:val="18"/>
        </w:rPr>
        <w:t>y</w:t>
      </w:r>
      <w:r w:rsidRPr="005119D0" w:rsidR="000C457A">
        <w:rPr>
          <w:rFonts w:ascii="Verdana" w:eastAsia="Verdana" w:hAnsi="Verdana" w:cs="Verdana"/>
          <w:spacing w:val="1"/>
          <w:position w:val="-1"/>
          <w:sz w:val="18"/>
          <w:szCs w:val="18"/>
        </w:rPr>
        <w:t>st</w:t>
      </w:r>
      <w:r w:rsidRPr="005119D0" w:rsidR="000C457A">
        <w:rPr>
          <w:rFonts w:ascii="Verdana" w:eastAsia="Verdana" w:hAnsi="Verdana" w:cs="Verdana"/>
          <w:position w:val="-1"/>
          <w:sz w:val="18"/>
          <w:szCs w:val="18"/>
        </w:rPr>
        <w:t>ems</w:t>
      </w:r>
      <w:r w:rsidRPr="005119D0">
        <w:rPr>
          <w:rFonts w:ascii="Verdana" w:eastAsia="Verdana" w:hAnsi="Verdana" w:cs="Verdana"/>
          <w:position w:val="-1"/>
          <w:sz w:val="18"/>
          <w:szCs w:val="18"/>
        </w:rPr>
        <w:t>,</w:t>
      </w:r>
      <w:r w:rsidR="000C457A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 w:rsidRPr="005119D0">
        <w:rPr>
          <w:rFonts w:ascii="Verdana" w:eastAsia="Verdana" w:hAnsi="Verdana" w:cs="Verdana"/>
          <w:position w:val="-1"/>
          <w:sz w:val="18"/>
          <w:szCs w:val="18"/>
        </w:rPr>
        <w:t>a</w:t>
      </w:r>
      <w:r w:rsidRPr="005119D0">
        <w:rPr>
          <w:rFonts w:ascii="Verdana" w:eastAsia="Verdana" w:hAnsi="Verdana" w:cs="Verdana"/>
          <w:spacing w:val="-1"/>
          <w:position w:val="-1"/>
          <w:sz w:val="18"/>
          <w:szCs w:val="18"/>
        </w:rPr>
        <w:t>n</w:t>
      </w:r>
      <w:r w:rsidRPr="005119D0">
        <w:rPr>
          <w:rFonts w:ascii="Verdana" w:eastAsia="Verdana" w:hAnsi="Verdana" w:cs="Verdana"/>
          <w:position w:val="-1"/>
          <w:sz w:val="18"/>
          <w:szCs w:val="18"/>
        </w:rPr>
        <w:t>d</w:t>
      </w:r>
      <w:r w:rsidR="003F27D9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 w:rsidRPr="005119D0">
        <w:rPr>
          <w:rFonts w:ascii="Verdana" w:eastAsia="Verdana" w:hAnsi="Verdana" w:cs="Verdana"/>
          <w:position w:val="-1"/>
          <w:sz w:val="18"/>
          <w:szCs w:val="18"/>
        </w:rPr>
        <w:t>s</w:t>
      </w:r>
      <w:r w:rsidRPr="005119D0">
        <w:rPr>
          <w:rFonts w:ascii="Verdana" w:eastAsia="Verdana" w:hAnsi="Verdana" w:cs="Verdana"/>
          <w:spacing w:val="1"/>
          <w:position w:val="-1"/>
          <w:sz w:val="18"/>
          <w:szCs w:val="18"/>
        </w:rPr>
        <w:t>o</w:t>
      </w:r>
      <w:r w:rsidRPr="005119D0">
        <w:rPr>
          <w:rFonts w:ascii="Verdana" w:eastAsia="Verdana" w:hAnsi="Verdana" w:cs="Verdana"/>
          <w:spacing w:val="-1"/>
          <w:position w:val="-1"/>
          <w:sz w:val="18"/>
          <w:szCs w:val="18"/>
        </w:rPr>
        <w:t>f</w:t>
      </w:r>
      <w:r w:rsidRPr="005119D0">
        <w:rPr>
          <w:rFonts w:ascii="Verdana" w:eastAsia="Verdana" w:hAnsi="Verdana" w:cs="Verdana"/>
          <w:spacing w:val="1"/>
          <w:position w:val="-1"/>
          <w:sz w:val="18"/>
          <w:szCs w:val="18"/>
        </w:rPr>
        <w:t>t</w:t>
      </w:r>
      <w:r w:rsidRPr="005119D0">
        <w:rPr>
          <w:rFonts w:ascii="Verdana" w:eastAsia="Verdana" w:hAnsi="Verdana" w:cs="Verdana"/>
          <w:spacing w:val="-1"/>
          <w:position w:val="-1"/>
          <w:sz w:val="18"/>
          <w:szCs w:val="18"/>
        </w:rPr>
        <w:t>w</w:t>
      </w:r>
      <w:r w:rsidRPr="005119D0">
        <w:rPr>
          <w:rFonts w:ascii="Verdana" w:eastAsia="Verdana" w:hAnsi="Verdana" w:cs="Verdana"/>
          <w:position w:val="-1"/>
          <w:sz w:val="18"/>
          <w:szCs w:val="18"/>
        </w:rPr>
        <w:t>are</w:t>
      </w:r>
      <w:r w:rsidR="003F27D9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 w:rsidRPr="005119D0">
        <w:rPr>
          <w:rFonts w:ascii="Verdana" w:eastAsia="Verdana" w:hAnsi="Verdana" w:cs="Verdana"/>
          <w:spacing w:val="-1"/>
          <w:position w:val="-1"/>
          <w:sz w:val="18"/>
          <w:szCs w:val="18"/>
        </w:rPr>
        <w:t>f</w:t>
      </w:r>
      <w:r w:rsidRPr="005119D0">
        <w:rPr>
          <w:rFonts w:ascii="Verdana" w:eastAsia="Verdana" w:hAnsi="Verdana" w:cs="Verdana"/>
          <w:spacing w:val="1"/>
          <w:position w:val="-1"/>
          <w:sz w:val="18"/>
          <w:szCs w:val="18"/>
        </w:rPr>
        <w:t>o</w:t>
      </w:r>
      <w:r w:rsidRPr="005119D0">
        <w:rPr>
          <w:rFonts w:ascii="Verdana" w:eastAsia="Verdana" w:hAnsi="Verdana" w:cs="Verdana"/>
          <w:position w:val="-1"/>
          <w:sz w:val="18"/>
          <w:szCs w:val="18"/>
        </w:rPr>
        <w:t>r</w:t>
      </w:r>
      <w:r w:rsidR="003F27D9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 w:rsidRPr="005119D0">
        <w:rPr>
          <w:rFonts w:ascii="Verdana" w:eastAsia="Verdana" w:hAnsi="Verdana" w:cs="Verdana"/>
          <w:spacing w:val="1"/>
          <w:position w:val="-1"/>
          <w:sz w:val="18"/>
          <w:szCs w:val="18"/>
        </w:rPr>
        <w:t>net</w:t>
      </w:r>
      <w:r w:rsidRPr="005119D0">
        <w:rPr>
          <w:rFonts w:ascii="Verdana" w:eastAsia="Verdana" w:hAnsi="Verdana" w:cs="Verdana"/>
          <w:spacing w:val="-1"/>
          <w:position w:val="-1"/>
          <w:sz w:val="18"/>
          <w:szCs w:val="18"/>
        </w:rPr>
        <w:t>w</w:t>
      </w:r>
      <w:r w:rsidRPr="005119D0">
        <w:rPr>
          <w:rFonts w:ascii="Verdana" w:eastAsia="Verdana" w:hAnsi="Verdana" w:cs="Verdana"/>
          <w:spacing w:val="1"/>
          <w:position w:val="-1"/>
          <w:sz w:val="18"/>
          <w:szCs w:val="18"/>
        </w:rPr>
        <w:t>o</w:t>
      </w:r>
      <w:r w:rsidRPr="005119D0">
        <w:rPr>
          <w:rFonts w:ascii="Verdana" w:eastAsia="Verdana" w:hAnsi="Verdana" w:cs="Verdana"/>
          <w:position w:val="-1"/>
          <w:sz w:val="18"/>
          <w:szCs w:val="18"/>
        </w:rPr>
        <w:t>rk</w:t>
      </w:r>
    </w:p>
    <w:p w:rsidR="00421980" w:rsidRPr="005119D0" w:rsidP="00421980">
      <w:pPr>
        <w:pStyle w:val="ListParagraph"/>
        <w:numPr>
          <w:ilvl w:val="0"/>
          <w:numId w:val="4"/>
        </w:numPr>
        <w:spacing w:line="200" w:lineRule="exact"/>
        <w:rPr>
          <w:rFonts w:ascii="Verdana" w:eastAsia="Verdana" w:hAnsi="Verdana" w:cs="Verdana"/>
          <w:sz w:val="18"/>
          <w:szCs w:val="18"/>
        </w:rPr>
      </w:pPr>
      <w:r w:rsidRPr="005119D0">
        <w:rPr>
          <w:rFonts w:ascii="Verdana" w:eastAsia="Verdana" w:hAnsi="Verdana" w:cs="Verdana"/>
          <w:position w:val="-1"/>
          <w:sz w:val="18"/>
          <w:szCs w:val="18"/>
        </w:rPr>
        <w:t>W</w:t>
      </w:r>
      <w:r w:rsidRPr="005119D0">
        <w:rPr>
          <w:rFonts w:ascii="Verdana" w:eastAsia="Verdana" w:hAnsi="Verdana" w:cs="Verdana"/>
          <w:spacing w:val="1"/>
          <w:position w:val="-1"/>
          <w:sz w:val="18"/>
          <w:szCs w:val="18"/>
        </w:rPr>
        <w:t>i</w:t>
      </w:r>
      <w:r w:rsidRPr="005119D0">
        <w:rPr>
          <w:rFonts w:ascii="Verdana" w:eastAsia="Verdana" w:hAnsi="Verdana" w:cs="Verdana"/>
          <w:spacing w:val="-1"/>
          <w:position w:val="-1"/>
          <w:sz w:val="18"/>
          <w:szCs w:val="18"/>
        </w:rPr>
        <w:t>n</w:t>
      </w:r>
      <w:r w:rsidRPr="005119D0">
        <w:rPr>
          <w:rFonts w:ascii="Verdana" w:eastAsia="Verdana" w:hAnsi="Verdana" w:cs="Verdana"/>
          <w:spacing w:val="1"/>
          <w:position w:val="-1"/>
          <w:sz w:val="18"/>
          <w:szCs w:val="18"/>
        </w:rPr>
        <w:t>do</w:t>
      </w:r>
      <w:r w:rsidRPr="005119D0">
        <w:rPr>
          <w:rFonts w:ascii="Verdana" w:eastAsia="Verdana" w:hAnsi="Verdana" w:cs="Verdana"/>
          <w:spacing w:val="-1"/>
          <w:position w:val="-1"/>
          <w:sz w:val="18"/>
          <w:szCs w:val="18"/>
        </w:rPr>
        <w:t>w</w:t>
      </w:r>
      <w:r w:rsidRPr="005119D0">
        <w:rPr>
          <w:rFonts w:ascii="Verdana" w:eastAsia="Verdana" w:hAnsi="Verdana" w:cs="Verdana"/>
          <w:position w:val="-1"/>
          <w:sz w:val="18"/>
          <w:szCs w:val="18"/>
        </w:rPr>
        <w:t>s</w:t>
      </w:r>
      <w:r w:rsidR="00DA38F5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 w:rsidRPr="005119D0">
        <w:rPr>
          <w:rFonts w:ascii="Verdana" w:eastAsia="Verdana" w:hAnsi="Verdana" w:cs="Verdana"/>
          <w:spacing w:val="-1"/>
          <w:position w:val="-1"/>
          <w:sz w:val="18"/>
          <w:szCs w:val="18"/>
        </w:rPr>
        <w:t>X</w:t>
      </w:r>
      <w:r w:rsidRPr="005119D0">
        <w:rPr>
          <w:rFonts w:ascii="Verdana" w:eastAsia="Verdana" w:hAnsi="Verdana" w:cs="Verdana"/>
          <w:position w:val="-1"/>
          <w:sz w:val="18"/>
          <w:szCs w:val="18"/>
        </w:rPr>
        <w:t>P</w:t>
      </w:r>
      <w:r w:rsidRPr="005119D0">
        <w:rPr>
          <w:rFonts w:ascii="Verdana" w:eastAsia="Verdana" w:hAnsi="Verdana" w:cs="Verdana"/>
          <w:spacing w:val="-1"/>
          <w:position w:val="-1"/>
          <w:sz w:val="18"/>
          <w:szCs w:val="18"/>
        </w:rPr>
        <w:t>,</w:t>
      </w:r>
      <w:r w:rsidR="00DA38F5">
        <w:rPr>
          <w:rFonts w:ascii="Verdana" w:eastAsia="Verdana" w:hAnsi="Verdana" w:cs="Verdana"/>
          <w:spacing w:val="-1"/>
          <w:position w:val="-1"/>
          <w:sz w:val="18"/>
          <w:szCs w:val="18"/>
        </w:rPr>
        <w:t xml:space="preserve"> </w:t>
      </w:r>
      <w:r w:rsidRPr="005119D0">
        <w:rPr>
          <w:rFonts w:ascii="Verdana" w:eastAsia="Verdana" w:hAnsi="Verdana" w:cs="Verdana"/>
          <w:position w:val="-1"/>
          <w:sz w:val="18"/>
          <w:szCs w:val="18"/>
        </w:rPr>
        <w:t>7</w:t>
      </w:r>
      <w:r w:rsidR="000B705F">
        <w:rPr>
          <w:rFonts w:ascii="Verdana" w:eastAsia="Verdana" w:hAnsi="Verdana" w:cs="Verdana"/>
          <w:spacing w:val="2"/>
          <w:position w:val="-1"/>
          <w:sz w:val="18"/>
          <w:szCs w:val="18"/>
        </w:rPr>
        <w:t>,</w:t>
      </w:r>
      <w:r w:rsidR="00A40BCA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 w:rsidRPr="005119D0">
        <w:rPr>
          <w:rFonts w:ascii="Verdana" w:eastAsia="Verdana" w:hAnsi="Verdana" w:cs="Verdana"/>
          <w:position w:val="-1"/>
          <w:sz w:val="18"/>
          <w:szCs w:val="18"/>
        </w:rPr>
        <w:t>8</w:t>
      </w:r>
      <w:r>
        <w:rPr>
          <w:rFonts w:ascii="Verdana" w:eastAsia="Verdana" w:hAnsi="Verdana" w:cs="Verdana"/>
          <w:position w:val="-1"/>
          <w:sz w:val="18"/>
          <w:szCs w:val="18"/>
        </w:rPr>
        <w:t>,10</w:t>
      </w:r>
      <w:r w:rsidR="000B705F">
        <w:rPr>
          <w:rFonts w:ascii="Verdana" w:eastAsia="Verdana" w:hAnsi="Verdana" w:cs="Verdana"/>
          <w:position w:val="-1"/>
          <w:sz w:val="18"/>
          <w:szCs w:val="18"/>
        </w:rPr>
        <w:t xml:space="preserve"> and 11</w:t>
      </w:r>
    </w:p>
    <w:p w:rsidR="00421980" w:rsidRPr="00B4785F" w:rsidP="00B4785F">
      <w:pPr>
        <w:pStyle w:val="ListParagraph"/>
        <w:numPr>
          <w:ilvl w:val="0"/>
          <w:numId w:val="4"/>
        </w:numPr>
        <w:spacing w:line="200" w:lineRule="exact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Watch</w:t>
      </w:r>
      <w:r w:rsidRPr="00B4785F">
        <w:rPr>
          <w:rFonts w:ascii="Verdana" w:eastAsia="Verdana" w:hAnsi="Verdana" w:cs="Verdana"/>
          <w:spacing w:val="-1"/>
          <w:position w:val="-1"/>
          <w:sz w:val="18"/>
          <w:szCs w:val="18"/>
        </w:rPr>
        <w:t>Guard</w:t>
      </w:r>
      <w:r w:rsidR="000C457A">
        <w:rPr>
          <w:rFonts w:ascii="Verdana" w:eastAsia="Verdana" w:hAnsi="Verdana" w:cs="Verdana"/>
          <w:spacing w:val="-1"/>
          <w:position w:val="-1"/>
          <w:sz w:val="18"/>
          <w:szCs w:val="18"/>
        </w:rPr>
        <w:t xml:space="preserve"> </w:t>
      </w:r>
      <w:r w:rsidR="00AF0359">
        <w:rPr>
          <w:rFonts w:ascii="Verdana" w:eastAsia="Verdana" w:hAnsi="Verdana" w:cs="Verdana"/>
          <w:spacing w:val="-1"/>
          <w:position w:val="-1"/>
          <w:sz w:val="18"/>
          <w:szCs w:val="18"/>
        </w:rPr>
        <w:t xml:space="preserve">and </w:t>
      </w:r>
      <w:r w:rsidR="00AF0359">
        <w:rPr>
          <w:rFonts w:ascii="Verdana" w:eastAsia="Verdana" w:hAnsi="Verdana" w:cs="Verdana"/>
          <w:spacing w:val="-1"/>
          <w:position w:val="-1"/>
          <w:sz w:val="18"/>
          <w:szCs w:val="18"/>
        </w:rPr>
        <w:t>pfsense</w:t>
      </w:r>
      <w:r w:rsidR="00DA38F5">
        <w:rPr>
          <w:rFonts w:ascii="Verdana" w:eastAsia="Verdana" w:hAnsi="Verdana" w:cs="Verdana"/>
          <w:spacing w:val="-1"/>
          <w:position w:val="-1"/>
          <w:sz w:val="18"/>
          <w:szCs w:val="18"/>
        </w:rPr>
        <w:t xml:space="preserve"> </w:t>
      </w:r>
      <w:r w:rsidRPr="00B4785F">
        <w:rPr>
          <w:rFonts w:ascii="Verdana" w:eastAsia="Verdana" w:hAnsi="Verdana" w:cs="Verdana"/>
          <w:spacing w:val="-1"/>
          <w:position w:val="-1"/>
          <w:sz w:val="18"/>
          <w:szCs w:val="18"/>
        </w:rPr>
        <w:t xml:space="preserve">Firewall </w:t>
      </w:r>
    </w:p>
    <w:p w:rsidR="00421980" w:rsidRPr="0075328F" w:rsidP="00421980">
      <w:pPr>
        <w:spacing w:line="200" w:lineRule="exact"/>
        <w:ind w:left="860"/>
        <w:rPr>
          <w:rFonts w:ascii="Verdana" w:eastAsia="Verdana" w:hAnsi="Verdana" w:cs="Verdana"/>
          <w:position w:val="-1"/>
          <w:sz w:val="18"/>
          <w:szCs w:val="18"/>
        </w:rPr>
      </w:pPr>
    </w:p>
    <w:p w:rsidR="00421980" w:rsidRPr="00BF0C11" w:rsidP="00B758E6">
      <w:pPr>
        <w:tabs>
          <w:tab w:val="left" w:pos="9480"/>
        </w:tabs>
        <w:spacing w:before="56"/>
        <w:rPr>
          <w:rFonts w:ascii="Verdana" w:eastAsia="Verdana" w:hAnsi="Verdana" w:cs="Verdana"/>
          <w:sz w:val="26"/>
          <w:szCs w:val="26"/>
        </w:rPr>
      </w:pPr>
      <w:r w:rsidRPr="00BF0C11">
        <w:rPr>
          <w:rFonts w:ascii="Verdana" w:eastAsia="Verdana" w:hAnsi="Verdana" w:cs="Verdana"/>
          <w:b/>
          <w:spacing w:val="-1"/>
          <w:sz w:val="26"/>
          <w:szCs w:val="26"/>
          <w:highlight w:val="lightGray"/>
        </w:rPr>
        <w:t>P</w:t>
      </w:r>
      <w:r w:rsidRPr="00BF0C11">
        <w:rPr>
          <w:rFonts w:ascii="Verdana" w:eastAsia="Verdana" w:hAnsi="Verdana" w:cs="Verdana"/>
          <w:b/>
          <w:sz w:val="26"/>
          <w:szCs w:val="26"/>
          <w:highlight w:val="lightGray"/>
        </w:rPr>
        <w:t>e</w:t>
      </w:r>
      <w:r w:rsidRPr="00BF0C11">
        <w:rPr>
          <w:rFonts w:ascii="Verdana" w:eastAsia="Verdana" w:hAnsi="Verdana" w:cs="Verdana"/>
          <w:b/>
          <w:spacing w:val="1"/>
          <w:sz w:val="26"/>
          <w:szCs w:val="26"/>
          <w:highlight w:val="lightGray"/>
        </w:rPr>
        <w:t>rs</w:t>
      </w:r>
      <w:r w:rsidRPr="00BF0C11">
        <w:rPr>
          <w:rFonts w:ascii="Verdana" w:eastAsia="Verdana" w:hAnsi="Verdana" w:cs="Verdana"/>
          <w:b/>
          <w:spacing w:val="-2"/>
          <w:sz w:val="26"/>
          <w:szCs w:val="26"/>
          <w:highlight w:val="lightGray"/>
        </w:rPr>
        <w:t>o</w:t>
      </w:r>
      <w:r w:rsidRPr="00BF0C11">
        <w:rPr>
          <w:rFonts w:ascii="Verdana" w:eastAsia="Verdana" w:hAnsi="Verdana" w:cs="Verdana"/>
          <w:b/>
          <w:spacing w:val="1"/>
          <w:sz w:val="26"/>
          <w:szCs w:val="26"/>
          <w:highlight w:val="lightGray"/>
        </w:rPr>
        <w:t>n</w:t>
      </w:r>
      <w:r w:rsidRPr="00BF0C11">
        <w:rPr>
          <w:rFonts w:ascii="Verdana" w:eastAsia="Verdana" w:hAnsi="Verdana" w:cs="Verdana"/>
          <w:b/>
          <w:spacing w:val="-1"/>
          <w:sz w:val="26"/>
          <w:szCs w:val="26"/>
          <w:highlight w:val="lightGray"/>
        </w:rPr>
        <w:t>a</w:t>
      </w:r>
      <w:r w:rsidRPr="00BF0C11">
        <w:rPr>
          <w:rFonts w:ascii="Verdana" w:eastAsia="Verdana" w:hAnsi="Verdana" w:cs="Verdana"/>
          <w:b/>
          <w:sz w:val="26"/>
          <w:szCs w:val="26"/>
          <w:highlight w:val="lightGray"/>
        </w:rPr>
        <w:t>l</w:t>
      </w:r>
      <w:r w:rsidR="00057F36">
        <w:rPr>
          <w:rFonts w:ascii="Verdana" w:eastAsia="Verdana" w:hAnsi="Verdana" w:cs="Verdana"/>
          <w:b/>
          <w:sz w:val="26"/>
          <w:szCs w:val="26"/>
          <w:highlight w:val="lightGray"/>
        </w:rPr>
        <w:t xml:space="preserve"> </w:t>
      </w:r>
      <w:r w:rsidRPr="00BF0C11">
        <w:rPr>
          <w:rFonts w:ascii="Verdana" w:eastAsia="Verdana" w:hAnsi="Verdana" w:cs="Verdana"/>
          <w:b/>
          <w:spacing w:val="-1"/>
          <w:sz w:val="26"/>
          <w:szCs w:val="26"/>
          <w:highlight w:val="lightGray"/>
        </w:rPr>
        <w:t>P</w:t>
      </w:r>
      <w:r w:rsidRPr="00BF0C11">
        <w:rPr>
          <w:rFonts w:ascii="Verdana" w:eastAsia="Verdana" w:hAnsi="Verdana" w:cs="Verdana"/>
          <w:b/>
          <w:spacing w:val="1"/>
          <w:sz w:val="26"/>
          <w:szCs w:val="26"/>
          <w:highlight w:val="lightGray"/>
        </w:rPr>
        <w:t>r</w:t>
      </w:r>
      <w:r w:rsidRPr="00BF0C11">
        <w:rPr>
          <w:rFonts w:ascii="Verdana" w:eastAsia="Verdana" w:hAnsi="Verdana" w:cs="Verdana"/>
          <w:b/>
          <w:sz w:val="26"/>
          <w:szCs w:val="26"/>
          <w:highlight w:val="lightGray"/>
        </w:rPr>
        <w:t>of</w:t>
      </w:r>
      <w:r w:rsidRPr="00BF0C11">
        <w:rPr>
          <w:rFonts w:ascii="Verdana" w:eastAsia="Verdana" w:hAnsi="Verdana" w:cs="Verdana"/>
          <w:b/>
          <w:spacing w:val="-1"/>
          <w:sz w:val="26"/>
          <w:szCs w:val="26"/>
          <w:highlight w:val="lightGray"/>
        </w:rPr>
        <w:t>il</w:t>
      </w:r>
      <w:r w:rsidRPr="00BF0C11">
        <w:rPr>
          <w:rFonts w:ascii="Verdana" w:eastAsia="Verdana" w:hAnsi="Verdana" w:cs="Verdana"/>
          <w:b/>
          <w:sz w:val="26"/>
          <w:szCs w:val="26"/>
          <w:highlight w:val="lightGray"/>
        </w:rPr>
        <w:t xml:space="preserve">e </w:t>
      </w:r>
      <w:r w:rsidRPr="00BF0C11">
        <w:rPr>
          <w:rFonts w:ascii="Verdana" w:eastAsia="Verdana" w:hAnsi="Verdana" w:cs="Verdana"/>
          <w:b/>
          <w:sz w:val="26"/>
          <w:szCs w:val="26"/>
          <w:highlight w:val="lightGray"/>
        </w:rPr>
        <w:tab/>
      </w:r>
    </w:p>
    <w:p w:rsidR="00421980" w:rsidP="00421980">
      <w:pPr>
        <w:spacing w:before="5" w:line="200" w:lineRule="exact"/>
      </w:pPr>
    </w:p>
    <w:p w:rsidR="00421980" w:rsidP="00421980">
      <w:pPr>
        <w:ind w:left="46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pacing w:val="1"/>
          <w:sz w:val="18"/>
          <w:szCs w:val="18"/>
        </w:rPr>
        <w:t>N</w:t>
      </w:r>
      <w:r>
        <w:rPr>
          <w:rFonts w:ascii="Verdana" w:eastAsia="Verdana" w:hAnsi="Verdana" w:cs="Verdana"/>
          <w:b/>
          <w:sz w:val="18"/>
          <w:szCs w:val="18"/>
        </w:rPr>
        <w:t xml:space="preserve">ame                        </w:t>
      </w:r>
      <w:r w:rsidR="00F50667">
        <w:rPr>
          <w:rFonts w:ascii="Verdana" w:eastAsia="Verdana" w:hAnsi="Verdana" w:cs="Verdana"/>
          <w:b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:</w:t>
      </w:r>
      <w:r w:rsidR="00F50667">
        <w:rPr>
          <w:rFonts w:ascii="Verdana" w:eastAsia="Verdana" w:hAnsi="Verdana" w:cs="Verdana"/>
          <w:sz w:val="18"/>
          <w:szCs w:val="18"/>
        </w:rPr>
        <w:t xml:space="preserve">  </w:t>
      </w:r>
      <w:r>
        <w:rPr>
          <w:rFonts w:ascii="Verdana" w:eastAsia="Verdana" w:hAnsi="Verdana" w:cs="Verdana"/>
          <w:spacing w:val="1"/>
          <w:sz w:val="18"/>
          <w:szCs w:val="18"/>
        </w:rPr>
        <w:t>Deep</w:t>
      </w:r>
      <w:r>
        <w:rPr>
          <w:rFonts w:ascii="Verdana" w:eastAsia="Verdana" w:hAnsi="Verdana" w:cs="Verdana"/>
          <w:sz w:val="18"/>
          <w:szCs w:val="18"/>
        </w:rPr>
        <w:t>ak</w:t>
      </w:r>
      <w:r w:rsidR="005A08F6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S</w:t>
      </w:r>
      <w:r>
        <w:rPr>
          <w:rFonts w:ascii="Verdana" w:eastAsia="Verdana" w:hAnsi="Verdana" w:cs="Verdana"/>
          <w:spacing w:val="-1"/>
          <w:sz w:val="18"/>
          <w:szCs w:val="18"/>
        </w:rPr>
        <w:t>huk</w:t>
      </w:r>
      <w:r>
        <w:rPr>
          <w:rFonts w:ascii="Verdana" w:eastAsia="Verdana" w:hAnsi="Verdana" w:cs="Verdana"/>
          <w:spacing w:val="1"/>
          <w:sz w:val="18"/>
          <w:szCs w:val="18"/>
        </w:rPr>
        <w:t>l</w:t>
      </w:r>
      <w:r>
        <w:rPr>
          <w:rFonts w:ascii="Verdana" w:eastAsia="Verdana" w:hAnsi="Verdana" w:cs="Verdana"/>
          <w:sz w:val="18"/>
          <w:szCs w:val="18"/>
        </w:rPr>
        <w:t>a</w:t>
      </w:r>
    </w:p>
    <w:p w:rsidR="00421980" w:rsidP="00421980">
      <w:pPr>
        <w:spacing w:line="200" w:lineRule="exact"/>
        <w:ind w:left="46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pacing w:val="1"/>
          <w:position w:val="-1"/>
          <w:sz w:val="18"/>
          <w:szCs w:val="18"/>
        </w:rPr>
        <w:t>F</w:t>
      </w:r>
      <w:r>
        <w:rPr>
          <w:rFonts w:ascii="Verdana" w:eastAsia="Verdana" w:hAnsi="Verdana" w:cs="Verdana"/>
          <w:b/>
          <w:position w:val="-1"/>
          <w:sz w:val="18"/>
          <w:szCs w:val="18"/>
        </w:rPr>
        <w:t>at</w:t>
      </w:r>
      <w:r>
        <w:rPr>
          <w:rFonts w:ascii="Verdana" w:eastAsia="Verdana" w:hAnsi="Verdana" w:cs="Verdana"/>
          <w:b/>
          <w:spacing w:val="-1"/>
          <w:position w:val="-1"/>
          <w:sz w:val="18"/>
          <w:szCs w:val="18"/>
        </w:rPr>
        <w:t>h</w:t>
      </w:r>
      <w:r>
        <w:rPr>
          <w:rFonts w:ascii="Verdana" w:eastAsia="Verdana" w:hAnsi="Verdana" w:cs="Verdana"/>
          <w:b/>
          <w:spacing w:val="1"/>
          <w:position w:val="-1"/>
          <w:sz w:val="18"/>
          <w:szCs w:val="18"/>
        </w:rPr>
        <w:t>e</w:t>
      </w:r>
      <w:r>
        <w:rPr>
          <w:rFonts w:ascii="Verdana" w:eastAsia="Verdana" w:hAnsi="Verdana" w:cs="Verdana"/>
          <w:b/>
          <w:position w:val="-1"/>
          <w:sz w:val="18"/>
          <w:szCs w:val="18"/>
        </w:rPr>
        <w:t>r’s</w:t>
      </w:r>
      <w:r>
        <w:rPr>
          <w:rFonts w:ascii="Verdana" w:eastAsia="Verdana" w:hAnsi="Verdana" w:cs="Verdana"/>
          <w:b/>
          <w:spacing w:val="1"/>
          <w:position w:val="-1"/>
          <w:sz w:val="18"/>
          <w:szCs w:val="18"/>
        </w:rPr>
        <w:t>N</w:t>
      </w:r>
      <w:r>
        <w:rPr>
          <w:rFonts w:ascii="Verdana" w:eastAsia="Verdana" w:hAnsi="Verdana" w:cs="Verdana"/>
          <w:b/>
          <w:position w:val="-1"/>
          <w:sz w:val="18"/>
          <w:szCs w:val="18"/>
        </w:rPr>
        <w:t>ame</w:t>
      </w:r>
      <w:r>
        <w:rPr>
          <w:rFonts w:ascii="Verdana" w:eastAsia="Verdana" w:hAnsi="Verdana" w:cs="Verdana"/>
          <w:b/>
          <w:position w:val="-1"/>
          <w:sz w:val="18"/>
          <w:szCs w:val="18"/>
        </w:rPr>
        <w:t xml:space="preserve">          </w:t>
      </w:r>
      <w:r w:rsidR="00F50667">
        <w:rPr>
          <w:rFonts w:ascii="Verdana" w:eastAsia="Verdana" w:hAnsi="Verdana" w:cs="Verdana"/>
          <w:b/>
          <w:position w:val="-1"/>
          <w:sz w:val="18"/>
          <w:szCs w:val="18"/>
        </w:rPr>
        <w:t xml:space="preserve">  </w:t>
      </w:r>
      <w:r>
        <w:rPr>
          <w:rFonts w:ascii="Verdana" w:eastAsia="Verdana" w:hAnsi="Verdana" w:cs="Verdana"/>
          <w:b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position w:val="-1"/>
          <w:sz w:val="18"/>
          <w:szCs w:val="18"/>
        </w:rPr>
        <w:t>:</w:t>
      </w:r>
      <w:r w:rsidR="00F50667">
        <w:rPr>
          <w:rFonts w:ascii="Verdana" w:eastAsia="Verdana" w:hAnsi="Verdana" w:cs="Verdana"/>
          <w:position w:val="-1"/>
          <w:sz w:val="18"/>
          <w:szCs w:val="18"/>
        </w:rPr>
        <w:t xml:space="preserve">  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L</w:t>
      </w:r>
      <w:r>
        <w:rPr>
          <w:rFonts w:ascii="Verdana" w:eastAsia="Verdana" w:hAnsi="Verdana" w:cs="Verdana"/>
          <w:position w:val="-1"/>
          <w:sz w:val="18"/>
          <w:szCs w:val="18"/>
        </w:rPr>
        <w:t>a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t</w:t>
      </w:r>
      <w:r>
        <w:rPr>
          <w:rFonts w:ascii="Verdana" w:eastAsia="Verdana" w:hAnsi="Verdana" w:cs="Verdana"/>
          <w:position w:val="-1"/>
          <w:sz w:val="18"/>
          <w:szCs w:val="18"/>
        </w:rPr>
        <w:t>e</w:t>
      </w:r>
      <w:r w:rsidR="005A08F6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position w:val="-1"/>
          <w:sz w:val="18"/>
          <w:szCs w:val="18"/>
        </w:rPr>
        <w:t>Om</w:t>
      </w:r>
      <w:r w:rsidR="005A08F6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position w:val="-1"/>
          <w:sz w:val="18"/>
          <w:szCs w:val="18"/>
        </w:rPr>
        <w:t>Pra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k</w:t>
      </w:r>
      <w:r>
        <w:rPr>
          <w:rFonts w:ascii="Verdana" w:eastAsia="Verdana" w:hAnsi="Verdana" w:cs="Verdana"/>
          <w:position w:val="-1"/>
          <w:sz w:val="18"/>
          <w:szCs w:val="18"/>
        </w:rPr>
        <w:t>ash</w:t>
      </w:r>
      <w:r w:rsidR="005A08F6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position w:val="-1"/>
          <w:sz w:val="18"/>
          <w:szCs w:val="18"/>
        </w:rPr>
        <w:t>S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h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uk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l</w:t>
      </w:r>
      <w:r>
        <w:rPr>
          <w:rFonts w:ascii="Verdana" w:eastAsia="Verdana" w:hAnsi="Verdana" w:cs="Verdana"/>
          <w:position w:val="-1"/>
          <w:sz w:val="18"/>
          <w:szCs w:val="18"/>
        </w:rPr>
        <w:t>a</w:t>
      </w:r>
    </w:p>
    <w:p w:rsidR="00421980" w:rsidP="00421980">
      <w:pPr>
        <w:spacing w:line="200" w:lineRule="exact"/>
        <w:ind w:left="46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position w:val="-1"/>
          <w:sz w:val="18"/>
          <w:szCs w:val="18"/>
        </w:rPr>
        <w:t>Date</w:t>
      </w:r>
      <w:r>
        <w:rPr>
          <w:rFonts w:ascii="Verdana" w:eastAsia="Verdana" w:hAnsi="Verdana" w:cs="Verdana"/>
          <w:b/>
          <w:spacing w:val="-1"/>
          <w:position w:val="-1"/>
          <w:sz w:val="18"/>
          <w:szCs w:val="18"/>
        </w:rPr>
        <w:t>o</w:t>
      </w:r>
      <w:r>
        <w:rPr>
          <w:rFonts w:ascii="Verdana" w:eastAsia="Verdana" w:hAnsi="Verdana" w:cs="Verdana"/>
          <w:b/>
          <w:position w:val="-1"/>
          <w:sz w:val="18"/>
          <w:szCs w:val="18"/>
        </w:rPr>
        <w:t>f</w:t>
      </w:r>
      <w:r>
        <w:rPr>
          <w:rFonts w:ascii="Verdana" w:eastAsia="Verdana" w:hAnsi="Verdana" w:cs="Verdana"/>
          <w:b/>
          <w:position w:val="-1"/>
          <w:sz w:val="18"/>
          <w:szCs w:val="18"/>
        </w:rPr>
        <w:t xml:space="preserve"> B</w:t>
      </w:r>
      <w:r>
        <w:rPr>
          <w:rFonts w:ascii="Verdana" w:eastAsia="Verdana" w:hAnsi="Verdana" w:cs="Verdana"/>
          <w:b/>
          <w:spacing w:val="1"/>
          <w:position w:val="-1"/>
          <w:sz w:val="18"/>
          <w:szCs w:val="18"/>
        </w:rPr>
        <w:t>i</w:t>
      </w:r>
      <w:r>
        <w:rPr>
          <w:rFonts w:ascii="Verdana" w:eastAsia="Verdana" w:hAnsi="Verdana" w:cs="Verdana"/>
          <w:b/>
          <w:position w:val="-1"/>
          <w:sz w:val="18"/>
          <w:szCs w:val="18"/>
        </w:rPr>
        <w:t xml:space="preserve">rth         </w:t>
      </w:r>
      <w:r w:rsidR="00F50667">
        <w:rPr>
          <w:rFonts w:ascii="Verdana" w:eastAsia="Verdana" w:hAnsi="Verdana" w:cs="Verdana"/>
          <w:b/>
          <w:position w:val="-1"/>
          <w:sz w:val="18"/>
          <w:szCs w:val="18"/>
        </w:rPr>
        <w:t xml:space="preserve">   </w:t>
      </w:r>
      <w:r>
        <w:rPr>
          <w:rFonts w:ascii="Verdana" w:eastAsia="Verdana" w:hAnsi="Verdana" w:cs="Verdana"/>
          <w:b/>
          <w:position w:val="-1"/>
          <w:sz w:val="18"/>
          <w:szCs w:val="18"/>
        </w:rPr>
        <w:t xml:space="preserve">   </w:t>
      </w:r>
      <w:r w:rsidR="00F50667">
        <w:rPr>
          <w:rFonts w:ascii="Verdana" w:eastAsia="Verdana" w:hAnsi="Verdana" w:cs="Verdana"/>
          <w:b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position w:val="-1"/>
          <w:sz w:val="18"/>
          <w:szCs w:val="18"/>
        </w:rPr>
        <w:t>:</w:t>
      </w:r>
      <w:r w:rsidR="00F50667">
        <w:rPr>
          <w:rFonts w:ascii="Verdana" w:eastAsia="Verdana" w:hAnsi="Verdana" w:cs="Verdana"/>
          <w:position w:val="-1"/>
          <w:sz w:val="18"/>
          <w:szCs w:val="18"/>
        </w:rPr>
        <w:t xml:space="preserve">  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20</w:t>
      </w:r>
      <w:r>
        <w:rPr>
          <w:rFonts w:ascii="Verdana" w:eastAsia="Verdana" w:hAnsi="Verdana" w:cs="Verdana"/>
          <w:spacing w:val="1"/>
          <w:position w:val="7"/>
          <w:sz w:val="12"/>
          <w:szCs w:val="12"/>
        </w:rPr>
        <w:t>t</w:t>
      </w:r>
      <w:r>
        <w:rPr>
          <w:rFonts w:ascii="Verdana" w:eastAsia="Verdana" w:hAnsi="Verdana" w:cs="Verdana"/>
          <w:position w:val="7"/>
          <w:sz w:val="12"/>
          <w:szCs w:val="12"/>
        </w:rPr>
        <w:t>h</w:t>
      </w:r>
      <w:r>
        <w:rPr>
          <w:rFonts w:ascii="Verdana" w:eastAsia="Verdana" w:hAnsi="Verdana" w:cs="Verdana"/>
          <w:position w:val="-1"/>
          <w:sz w:val="18"/>
          <w:szCs w:val="18"/>
        </w:rPr>
        <w:t>J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u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l</w:t>
      </w:r>
      <w:r>
        <w:rPr>
          <w:rFonts w:ascii="Verdana" w:eastAsia="Verdana" w:hAnsi="Verdana" w:cs="Verdana"/>
          <w:position w:val="-1"/>
          <w:sz w:val="18"/>
          <w:szCs w:val="18"/>
        </w:rPr>
        <w:t>y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199</w:t>
      </w:r>
      <w:r>
        <w:rPr>
          <w:rFonts w:ascii="Verdana" w:eastAsia="Verdana" w:hAnsi="Verdana" w:cs="Verdana"/>
          <w:position w:val="-1"/>
          <w:sz w:val="18"/>
          <w:szCs w:val="18"/>
        </w:rPr>
        <w:t>1</w:t>
      </w:r>
    </w:p>
    <w:p w:rsidR="00421980" w:rsidP="00421980">
      <w:pPr>
        <w:spacing w:before="8" w:line="200" w:lineRule="exact"/>
        <w:ind w:left="460" w:right="4636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pacing w:val="1"/>
          <w:sz w:val="18"/>
          <w:szCs w:val="18"/>
        </w:rPr>
        <w:t>Ge</w:t>
      </w:r>
      <w:r>
        <w:rPr>
          <w:rFonts w:ascii="Verdana" w:eastAsia="Verdana" w:hAnsi="Verdana" w:cs="Verdana"/>
          <w:b/>
          <w:spacing w:val="-1"/>
          <w:sz w:val="18"/>
          <w:szCs w:val="18"/>
        </w:rPr>
        <w:t>nd</w:t>
      </w:r>
      <w:r>
        <w:rPr>
          <w:rFonts w:ascii="Verdana" w:eastAsia="Verdana" w:hAnsi="Verdana" w:cs="Verdana"/>
          <w:b/>
          <w:spacing w:val="1"/>
          <w:sz w:val="18"/>
          <w:szCs w:val="18"/>
        </w:rPr>
        <w:t>e</w:t>
      </w:r>
      <w:r w:rsidR="00F50667">
        <w:rPr>
          <w:rFonts w:ascii="Verdana" w:eastAsia="Verdana" w:hAnsi="Verdana" w:cs="Verdana"/>
          <w:b/>
          <w:sz w:val="18"/>
          <w:szCs w:val="18"/>
        </w:rPr>
        <w:t xml:space="preserve">r                        </w:t>
      </w:r>
      <w:r>
        <w:rPr>
          <w:rFonts w:ascii="Verdana" w:eastAsia="Verdana" w:hAnsi="Verdana" w:cs="Verdana"/>
          <w:sz w:val="18"/>
          <w:szCs w:val="18"/>
        </w:rPr>
        <w:t>:</w:t>
      </w:r>
      <w:r w:rsidR="00F50667">
        <w:rPr>
          <w:rFonts w:ascii="Verdana" w:eastAsia="Verdana" w:hAnsi="Verdana" w:cs="Verdana"/>
          <w:sz w:val="18"/>
          <w:szCs w:val="18"/>
        </w:rPr>
        <w:t xml:space="preserve">  </w:t>
      </w:r>
      <w:r>
        <w:rPr>
          <w:rFonts w:ascii="Verdana" w:eastAsia="Verdana" w:hAnsi="Verdana" w:cs="Verdana"/>
          <w:sz w:val="18"/>
          <w:szCs w:val="18"/>
        </w:rPr>
        <w:t>Ma</w:t>
      </w:r>
      <w:r>
        <w:rPr>
          <w:rFonts w:ascii="Verdana" w:eastAsia="Verdana" w:hAnsi="Verdana" w:cs="Verdana"/>
          <w:spacing w:val="1"/>
          <w:sz w:val="18"/>
          <w:szCs w:val="18"/>
        </w:rPr>
        <w:t>l</w:t>
      </w:r>
      <w:r>
        <w:rPr>
          <w:rFonts w:ascii="Verdana" w:eastAsia="Verdana" w:hAnsi="Verdana" w:cs="Verdana"/>
          <w:sz w:val="18"/>
          <w:szCs w:val="18"/>
        </w:rPr>
        <w:t>e</w:t>
      </w:r>
    </w:p>
    <w:p w:rsidR="002967A1" w:rsidP="00421980">
      <w:pPr>
        <w:spacing w:before="8" w:line="200" w:lineRule="exact"/>
        <w:ind w:left="460" w:right="4636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Marital Stat</w:t>
      </w:r>
      <w:r>
        <w:rPr>
          <w:rFonts w:ascii="Verdana" w:eastAsia="Verdana" w:hAnsi="Verdana" w:cs="Verdana"/>
          <w:b/>
          <w:spacing w:val="-1"/>
          <w:sz w:val="18"/>
          <w:szCs w:val="18"/>
        </w:rPr>
        <w:t>u</w:t>
      </w:r>
      <w:r w:rsidR="00612FC7">
        <w:rPr>
          <w:rFonts w:ascii="Verdana" w:eastAsia="Verdana" w:hAnsi="Verdana" w:cs="Verdana"/>
          <w:b/>
          <w:sz w:val="18"/>
          <w:szCs w:val="18"/>
        </w:rPr>
        <w:t xml:space="preserve">s         </w:t>
      </w:r>
      <w:r w:rsidR="00F50667">
        <w:rPr>
          <w:rFonts w:ascii="Verdana" w:eastAsia="Verdana" w:hAnsi="Verdana" w:cs="Verdana"/>
          <w:b/>
          <w:sz w:val="18"/>
          <w:szCs w:val="18"/>
        </w:rPr>
        <w:t xml:space="preserve">    </w:t>
      </w:r>
      <w:r>
        <w:rPr>
          <w:rFonts w:ascii="Verdana" w:eastAsia="Verdana" w:hAnsi="Verdana" w:cs="Verdana"/>
          <w:b/>
          <w:sz w:val="18"/>
          <w:szCs w:val="18"/>
        </w:rPr>
        <w:t>:</w:t>
      </w:r>
      <w:r w:rsidR="00F50667">
        <w:rPr>
          <w:rFonts w:ascii="Verdana" w:eastAsia="Verdana" w:hAnsi="Verdana" w:cs="Verdana"/>
          <w:b/>
          <w:sz w:val="18"/>
          <w:szCs w:val="18"/>
        </w:rPr>
        <w:t xml:space="preserve">  </w:t>
      </w:r>
      <w:r>
        <w:rPr>
          <w:rFonts w:ascii="Verdana" w:eastAsia="Verdana" w:hAnsi="Verdana" w:cs="Verdana"/>
          <w:sz w:val="18"/>
          <w:szCs w:val="18"/>
        </w:rPr>
        <w:t>Marr</w:t>
      </w:r>
      <w:r>
        <w:rPr>
          <w:rFonts w:ascii="Verdana" w:eastAsia="Verdana" w:hAnsi="Verdana" w:cs="Verdana"/>
          <w:spacing w:val="1"/>
          <w:sz w:val="18"/>
          <w:szCs w:val="18"/>
        </w:rPr>
        <w:t>ie</w:t>
      </w:r>
      <w:r>
        <w:rPr>
          <w:rFonts w:ascii="Verdana" w:eastAsia="Verdana" w:hAnsi="Verdana" w:cs="Verdana"/>
          <w:sz w:val="18"/>
          <w:szCs w:val="18"/>
        </w:rPr>
        <w:t>d</w:t>
      </w:r>
    </w:p>
    <w:p w:rsidR="00421980" w:rsidP="00421980">
      <w:pPr>
        <w:spacing w:before="8" w:line="200" w:lineRule="exact"/>
        <w:ind w:left="460" w:right="4636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pacing w:val="1"/>
          <w:sz w:val="18"/>
          <w:szCs w:val="18"/>
        </w:rPr>
        <w:t>L</w:t>
      </w:r>
      <w:r>
        <w:rPr>
          <w:rFonts w:ascii="Verdana" w:eastAsia="Verdana" w:hAnsi="Verdana" w:cs="Verdana"/>
          <w:b/>
          <w:sz w:val="18"/>
          <w:szCs w:val="18"/>
        </w:rPr>
        <w:t>a</w:t>
      </w:r>
      <w:r>
        <w:rPr>
          <w:rFonts w:ascii="Verdana" w:eastAsia="Verdana" w:hAnsi="Verdana" w:cs="Verdana"/>
          <w:b/>
          <w:spacing w:val="-1"/>
          <w:sz w:val="18"/>
          <w:szCs w:val="18"/>
        </w:rPr>
        <w:t>ngu</w:t>
      </w:r>
      <w:r>
        <w:rPr>
          <w:rFonts w:ascii="Verdana" w:eastAsia="Verdana" w:hAnsi="Verdana" w:cs="Verdana"/>
          <w:b/>
          <w:spacing w:val="2"/>
          <w:sz w:val="18"/>
          <w:szCs w:val="18"/>
        </w:rPr>
        <w:t>a</w:t>
      </w:r>
      <w:r>
        <w:rPr>
          <w:rFonts w:ascii="Verdana" w:eastAsia="Verdana" w:hAnsi="Verdana" w:cs="Verdana"/>
          <w:b/>
          <w:spacing w:val="-1"/>
          <w:sz w:val="18"/>
          <w:szCs w:val="18"/>
        </w:rPr>
        <w:t>g</w:t>
      </w:r>
      <w:r>
        <w:rPr>
          <w:rFonts w:ascii="Verdana" w:eastAsia="Verdana" w:hAnsi="Verdana" w:cs="Verdana"/>
          <w:b/>
          <w:sz w:val="18"/>
          <w:szCs w:val="18"/>
        </w:rPr>
        <w:t>e</w:t>
      </w:r>
      <w:r>
        <w:rPr>
          <w:rFonts w:ascii="Verdana" w:eastAsia="Verdana" w:hAnsi="Verdana" w:cs="Verdana"/>
          <w:b/>
          <w:spacing w:val="1"/>
          <w:sz w:val="18"/>
          <w:szCs w:val="18"/>
        </w:rPr>
        <w:t xml:space="preserve"> K</w:t>
      </w:r>
      <w:r>
        <w:rPr>
          <w:rFonts w:ascii="Verdana" w:eastAsia="Verdana" w:hAnsi="Verdana" w:cs="Verdana"/>
          <w:b/>
          <w:spacing w:val="-1"/>
          <w:sz w:val="18"/>
          <w:szCs w:val="18"/>
        </w:rPr>
        <w:t>no</w:t>
      </w:r>
      <w:r>
        <w:rPr>
          <w:rFonts w:ascii="Verdana" w:eastAsia="Verdana" w:hAnsi="Verdana" w:cs="Verdana"/>
          <w:b/>
          <w:spacing w:val="2"/>
          <w:sz w:val="18"/>
          <w:szCs w:val="18"/>
        </w:rPr>
        <w:t>w</w:t>
      </w:r>
      <w:r>
        <w:rPr>
          <w:rFonts w:ascii="Verdana" w:eastAsia="Verdana" w:hAnsi="Verdana" w:cs="Verdana"/>
          <w:b/>
          <w:sz w:val="18"/>
          <w:szCs w:val="18"/>
        </w:rPr>
        <w:t xml:space="preserve">n    </w:t>
      </w:r>
      <w:r w:rsidR="00C51D66">
        <w:rPr>
          <w:rFonts w:ascii="Verdana" w:eastAsia="Verdana" w:hAnsi="Verdana" w:cs="Verdana"/>
          <w:b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 xml:space="preserve"> </w:t>
      </w:r>
      <w:r w:rsidR="00C51D66">
        <w:rPr>
          <w:rFonts w:ascii="Verdana" w:eastAsia="Verdana" w:hAnsi="Verdana" w:cs="Verdana"/>
          <w:b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 xml:space="preserve"> </w:t>
      </w:r>
      <w:r w:rsidR="005F18F0">
        <w:rPr>
          <w:rFonts w:ascii="Verdana" w:eastAsia="Verdana" w:hAnsi="Verdana" w:cs="Verdana"/>
          <w:sz w:val="18"/>
          <w:szCs w:val="18"/>
        </w:rPr>
        <w:t>:</w:t>
      </w:r>
      <w:r w:rsidR="00F50667">
        <w:rPr>
          <w:rFonts w:ascii="Verdana" w:eastAsia="Verdana" w:hAnsi="Verdana" w:cs="Verdana"/>
          <w:sz w:val="18"/>
          <w:szCs w:val="18"/>
        </w:rPr>
        <w:t xml:space="preserve">  </w:t>
      </w:r>
      <w:r>
        <w:rPr>
          <w:rFonts w:ascii="Verdana" w:eastAsia="Verdana" w:hAnsi="Verdana" w:cs="Verdana"/>
          <w:spacing w:val="-1"/>
          <w:sz w:val="18"/>
          <w:szCs w:val="18"/>
        </w:rPr>
        <w:t>En</w:t>
      </w:r>
      <w:r>
        <w:rPr>
          <w:rFonts w:ascii="Verdana" w:eastAsia="Verdana" w:hAnsi="Verdana" w:cs="Verdana"/>
          <w:spacing w:val="1"/>
          <w:sz w:val="18"/>
          <w:szCs w:val="18"/>
        </w:rPr>
        <w:t>gli</w:t>
      </w:r>
      <w:r>
        <w:rPr>
          <w:rFonts w:ascii="Verdana" w:eastAsia="Verdana" w:hAnsi="Verdana" w:cs="Verdana"/>
          <w:sz w:val="18"/>
          <w:szCs w:val="18"/>
        </w:rPr>
        <w:t>s</w:t>
      </w:r>
      <w:r>
        <w:rPr>
          <w:rFonts w:ascii="Verdana" w:eastAsia="Verdana" w:hAnsi="Verdana" w:cs="Verdana"/>
          <w:spacing w:val="-1"/>
          <w:sz w:val="18"/>
          <w:szCs w:val="18"/>
        </w:rPr>
        <w:t>h</w:t>
      </w:r>
      <w:r>
        <w:rPr>
          <w:rFonts w:ascii="Verdana" w:eastAsia="Verdana" w:hAnsi="Verdana" w:cs="Verdana"/>
          <w:sz w:val="18"/>
          <w:szCs w:val="18"/>
        </w:rPr>
        <w:t>,</w:t>
      </w:r>
      <w:r>
        <w:rPr>
          <w:rFonts w:ascii="Verdana" w:eastAsia="Verdana" w:hAnsi="Verdana" w:cs="Verdana"/>
          <w:spacing w:val="-1"/>
          <w:sz w:val="18"/>
          <w:szCs w:val="18"/>
        </w:rPr>
        <w:t>H</w:t>
      </w:r>
      <w:r>
        <w:rPr>
          <w:rFonts w:ascii="Verdana" w:eastAsia="Verdana" w:hAnsi="Verdana" w:cs="Verdana"/>
          <w:spacing w:val="1"/>
          <w:sz w:val="18"/>
          <w:szCs w:val="18"/>
        </w:rPr>
        <w:t>i</w:t>
      </w:r>
      <w:r>
        <w:rPr>
          <w:rFonts w:ascii="Verdana" w:eastAsia="Verdana" w:hAnsi="Verdana" w:cs="Verdana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spacing w:val="1"/>
          <w:sz w:val="18"/>
          <w:szCs w:val="18"/>
        </w:rPr>
        <w:t>d</w:t>
      </w:r>
      <w:r>
        <w:rPr>
          <w:rFonts w:ascii="Verdana" w:eastAsia="Verdana" w:hAnsi="Verdana" w:cs="Verdana"/>
          <w:sz w:val="18"/>
          <w:szCs w:val="18"/>
        </w:rPr>
        <w:t>i</w:t>
      </w:r>
    </w:p>
    <w:p w:rsidR="00421980" w:rsidP="00421980">
      <w:pPr>
        <w:spacing w:line="200" w:lineRule="exact"/>
        <w:ind w:left="46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position w:val="-1"/>
          <w:sz w:val="18"/>
          <w:szCs w:val="18"/>
        </w:rPr>
        <w:t>C</w:t>
      </w:r>
      <w:r>
        <w:rPr>
          <w:rFonts w:ascii="Verdana" w:eastAsia="Verdana" w:hAnsi="Verdana" w:cs="Verdana"/>
          <w:b/>
          <w:spacing w:val="-1"/>
          <w:position w:val="-1"/>
          <w:sz w:val="18"/>
          <w:szCs w:val="18"/>
        </w:rPr>
        <w:t>on</w:t>
      </w:r>
      <w:r>
        <w:rPr>
          <w:rFonts w:ascii="Verdana" w:eastAsia="Verdana" w:hAnsi="Verdana" w:cs="Verdana"/>
          <w:b/>
          <w:position w:val="-1"/>
          <w:sz w:val="18"/>
          <w:szCs w:val="18"/>
        </w:rPr>
        <w:t>t</w:t>
      </w:r>
      <w:r>
        <w:rPr>
          <w:rFonts w:ascii="Verdana" w:eastAsia="Verdana" w:hAnsi="Verdana" w:cs="Verdana"/>
          <w:b/>
          <w:spacing w:val="2"/>
          <w:position w:val="-1"/>
          <w:sz w:val="18"/>
          <w:szCs w:val="18"/>
        </w:rPr>
        <w:t>a</w:t>
      </w:r>
      <w:r>
        <w:rPr>
          <w:rFonts w:ascii="Verdana" w:eastAsia="Verdana" w:hAnsi="Verdana" w:cs="Verdana"/>
          <w:b/>
          <w:position w:val="-1"/>
          <w:sz w:val="18"/>
          <w:szCs w:val="18"/>
        </w:rPr>
        <w:t>ctA</w:t>
      </w:r>
      <w:r>
        <w:rPr>
          <w:rFonts w:ascii="Verdana" w:eastAsia="Verdana" w:hAnsi="Verdana" w:cs="Verdana"/>
          <w:b/>
          <w:spacing w:val="1"/>
          <w:position w:val="-1"/>
          <w:sz w:val="18"/>
          <w:szCs w:val="18"/>
        </w:rPr>
        <w:t>d</w:t>
      </w:r>
      <w:r>
        <w:rPr>
          <w:rFonts w:ascii="Verdana" w:eastAsia="Verdana" w:hAnsi="Verdana" w:cs="Verdana"/>
          <w:b/>
          <w:spacing w:val="-1"/>
          <w:position w:val="-1"/>
          <w:sz w:val="18"/>
          <w:szCs w:val="18"/>
        </w:rPr>
        <w:t>d</w:t>
      </w:r>
      <w:r>
        <w:rPr>
          <w:rFonts w:ascii="Verdana" w:eastAsia="Verdana" w:hAnsi="Verdana" w:cs="Verdana"/>
          <w:b/>
          <w:position w:val="-1"/>
          <w:sz w:val="18"/>
          <w:szCs w:val="18"/>
        </w:rPr>
        <w:t>r</w:t>
      </w:r>
      <w:r>
        <w:rPr>
          <w:rFonts w:ascii="Verdana" w:eastAsia="Verdana" w:hAnsi="Verdana" w:cs="Verdana"/>
          <w:b/>
          <w:spacing w:val="1"/>
          <w:position w:val="-1"/>
          <w:sz w:val="18"/>
          <w:szCs w:val="18"/>
        </w:rPr>
        <w:t>es</w:t>
      </w:r>
      <w:r>
        <w:rPr>
          <w:rFonts w:ascii="Verdana" w:eastAsia="Verdana" w:hAnsi="Verdana" w:cs="Verdana"/>
          <w:b/>
          <w:position w:val="-1"/>
          <w:sz w:val="18"/>
          <w:szCs w:val="18"/>
        </w:rPr>
        <w:t>s</w:t>
      </w:r>
      <w:r>
        <w:rPr>
          <w:rFonts w:ascii="Verdana" w:eastAsia="Verdana" w:hAnsi="Verdana" w:cs="Verdana"/>
          <w:b/>
          <w:position w:val="-1"/>
          <w:sz w:val="18"/>
          <w:szCs w:val="18"/>
        </w:rPr>
        <w:t xml:space="preserve">         </w:t>
      </w:r>
      <w:r w:rsidR="00C51D66">
        <w:rPr>
          <w:rFonts w:ascii="Verdana" w:eastAsia="Verdana" w:hAnsi="Verdana" w:cs="Verdana"/>
          <w:b/>
          <w:position w:val="-1"/>
          <w:sz w:val="18"/>
          <w:szCs w:val="18"/>
        </w:rPr>
        <w:t xml:space="preserve">  </w:t>
      </w:r>
      <w:r>
        <w:rPr>
          <w:rFonts w:ascii="Verdana" w:eastAsia="Verdana" w:hAnsi="Verdana" w:cs="Verdana"/>
          <w:position w:val="-1"/>
          <w:sz w:val="18"/>
          <w:szCs w:val="18"/>
        </w:rPr>
        <w:t>:</w:t>
      </w:r>
      <w:r w:rsidR="00F50667">
        <w:rPr>
          <w:rFonts w:ascii="Verdana" w:eastAsia="Verdana" w:hAnsi="Verdana" w:cs="Verdana"/>
          <w:position w:val="-1"/>
          <w:sz w:val="18"/>
          <w:szCs w:val="18"/>
        </w:rPr>
        <w:t xml:space="preserve">  </w:t>
      </w:r>
      <w:r w:rsidR="00D30C25">
        <w:rPr>
          <w:rFonts w:ascii="Verdana" w:eastAsia="Verdana" w:hAnsi="Verdana" w:cs="Verdana"/>
          <w:spacing w:val="-1"/>
          <w:position w:val="-1"/>
          <w:sz w:val="18"/>
          <w:szCs w:val="18"/>
        </w:rPr>
        <w:t>204, Pine Residency near Intercity Hospital Sector 73 Noida</w:t>
      </w:r>
    </w:p>
    <w:p w:rsidR="00421980" w:rsidP="00421980">
      <w:pPr>
        <w:spacing w:line="200" w:lineRule="exact"/>
        <w:ind w:left="46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position w:val="-1"/>
          <w:sz w:val="18"/>
          <w:szCs w:val="18"/>
        </w:rPr>
        <w:t>P</w:t>
      </w:r>
      <w:r>
        <w:rPr>
          <w:rFonts w:ascii="Verdana" w:eastAsia="Verdana" w:hAnsi="Verdana" w:cs="Verdana"/>
          <w:b/>
          <w:spacing w:val="-1"/>
          <w:position w:val="-1"/>
          <w:sz w:val="18"/>
          <w:szCs w:val="18"/>
        </w:rPr>
        <w:t>hon</w:t>
      </w:r>
      <w:r w:rsidR="00F50667">
        <w:rPr>
          <w:rFonts w:ascii="Verdana" w:eastAsia="Verdana" w:hAnsi="Verdana" w:cs="Verdana"/>
          <w:b/>
          <w:position w:val="-1"/>
          <w:sz w:val="18"/>
          <w:szCs w:val="18"/>
        </w:rPr>
        <w:t xml:space="preserve">e                          </w:t>
      </w:r>
      <w:r>
        <w:rPr>
          <w:rFonts w:ascii="Verdana" w:eastAsia="Verdana" w:hAnsi="Verdana" w:cs="Verdana"/>
          <w:position w:val="-1"/>
          <w:sz w:val="18"/>
          <w:szCs w:val="18"/>
        </w:rPr>
        <w:t>:</w:t>
      </w:r>
      <w:r w:rsidR="00F50667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position w:val="-1"/>
          <w:sz w:val="18"/>
          <w:szCs w:val="18"/>
        </w:rPr>
        <w:t>+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9</w:t>
      </w:r>
      <w:r>
        <w:rPr>
          <w:rFonts w:ascii="Verdana" w:eastAsia="Verdana" w:hAnsi="Verdana" w:cs="Verdana"/>
          <w:position w:val="-1"/>
          <w:sz w:val="18"/>
          <w:szCs w:val="18"/>
        </w:rPr>
        <w:t>1–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97162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3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92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>1</w:t>
      </w:r>
      <w:r>
        <w:rPr>
          <w:rFonts w:ascii="Verdana" w:eastAsia="Verdana" w:hAnsi="Verdana" w:cs="Verdana"/>
          <w:spacing w:val="3"/>
          <w:position w:val="-1"/>
          <w:sz w:val="18"/>
          <w:szCs w:val="18"/>
        </w:rPr>
        <w:t>6</w:t>
      </w:r>
      <w:r w:rsidR="00772FC7">
        <w:rPr>
          <w:rFonts w:ascii="Verdana" w:eastAsia="Verdana" w:hAnsi="Verdana" w:cs="Verdana"/>
          <w:spacing w:val="3"/>
          <w:position w:val="-1"/>
          <w:sz w:val="18"/>
          <w:szCs w:val="18"/>
        </w:rPr>
        <w:t xml:space="preserve">, </w:t>
      </w:r>
      <w:r w:rsidR="00E377B9">
        <w:rPr>
          <w:rFonts w:ascii="Verdana" w:eastAsia="Verdana" w:hAnsi="Verdana" w:cs="Verdana"/>
          <w:spacing w:val="3"/>
          <w:position w:val="-1"/>
          <w:sz w:val="18"/>
          <w:szCs w:val="18"/>
        </w:rPr>
        <w:t>9899111252</w:t>
      </w:r>
    </w:p>
    <w:p w:rsidR="00421980" w:rsidP="00421980">
      <w:pPr>
        <w:spacing w:before="2" w:line="200" w:lineRule="exact"/>
        <w:ind w:left="46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position w:val="-1"/>
          <w:sz w:val="18"/>
          <w:szCs w:val="18"/>
        </w:rPr>
        <w:t>E-Ma</w:t>
      </w:r>
      <w:r>
        <w:rPr>
          <w:rFonts w:ascii="Verdana" w:eastAsia="Verdana" w:hAnsi="Verdana" w:cs="Verdana"/>
          <w:b/>
          <w:spacing w:val="1"/>
          <w:position w:val="-1"/>
          <w:sz w:val="18"/>
          <w:szCs w:val="18"/>
        </w:rPr>
        <w:t>i</w:t>
      </w:r>
      <w:r w:rsidR="00F50667">
        <w:rPr>
          <w:rFonts w:ascii="Verdana" w:eastAsia="Verdana" w:hAnsi="Verdana" w:cs="Verdana"/>
          <w:b/>
          <w:position w:val="-1"/>
          <w:sz w:val="18"/>
          <w:szCs w:val="18"/>
        </w:rPr>
        <w:t xml:space="preserve">l                          </w:t>
      </w:r>
      <w:r w:rsidR="00604D84">
        <w:rPr>
          <w:rFonts w:ascii="Verdana" w:eastAsia="Verdana" w:hAnsi="Verdana" w:cs="Verdana"/>
          <w:position w:val="-1"/>
          <w:sz w:val="18"/>
          <w:szCs w:val="18"/>
        </w:rPr>
        <w:t xml:space="preserve">: </w:t>
      </w:r>
      <w:hyperlink r:id="rId5" w:history="1">
        <w:r>
          <w:rPr>
            <w:rFonts w:ascii="Verdana" w:eastAsia="Verdana" w:hAnsi="Verdana" w:cs="Verdana"/>
            <w:spacing w:val="1"/>
            <w:position w:val="-1"/>
            <w:sz w:val="18"/>
            <w:szCs w:val="18"/>
          </w:rPr>
          <w:t>deep</w:t>
        </w:r>
        <w:r>
          <w:rPr>
            <w:rFonts w:ascii="Verdana" w:eastAsia="Verdana" w:hAnsi="Verdana" w:cs="Verdana"/>
            <w:position w:val="-1"/>
            <w:sz w:val="18"/>
            <w:szCs w:val="18"/>
          </w:rPr>
          <w:t>a</w:t>
        </w:r>
        <w:r>
          <w:rPr>
            <w:rFonts w:ascii="Verdana" w:eastAsia="Verdana" w:hAnsi="Verdana" w:cs="Verdana"/>
            <w:spacing w:val="-1"/>
            <w:position w:val="-1"/>
            <w:sz w:val="18"/>
            <w:szCs w:val="18"/>
          </w:rPr>
          <w:t>k</w:t>
        </w:r>
        <w:r>
          <w:rPr>
            <w:rFonts w:ascii="Verdana" w:eastAsia="Verdana" w:hAnsi="Verdana" w:cs="Verdana"/>
            <w:position w:val="-1"/>
            <w:sz w:val="18"/>
            <w:szCs w:val="18"/>
          </w:rPr>
          <w:t>s</w:t>
        </w:r>
        <w:r>
          <w:rPr>
            <w:rFonts w:ascii="Verdana" w:eastAsia="Verdana" w:hAnsi="Verdana" w:cs="Verdana"/>
            <w:spacing w:val="-1"/>
            <w:position w:val="-1"/>
            <w:sz w:val="18"/>
            <w:szCs w:val="18"/>
          </w:rPr>
          <w:t>huk</w:t>
        </w:r>
        <w:r>
          <w:rPr>
            <w:rFonts w:ascii="Verdana" w:eastAsia="Verdana" w:hAnsi="Verdana" w:cs="Verdana"/>
            <w:spacing w:val="1"/>
            <w:position w:val="-1"/>
            <w:sz w:val="18"/>
            <w:szCs w:val="18"/>
          </w:rPr>
          <w:t>l</w:t>
        </w:r>
        <w:r>
          <w:rPr>
            <w:rFonts w:ascii="Verdana" w:eastAsia="Verdana" w:hAnsi="Verdana" w:cs="Verdana"/>
            <w:position w:val="-1"/>
            <w:sz w:val="18"/>
            <w:szCs w:val="18"/>
          </w:rPr>
          <w:t>a</w:t>
        </w:r>
        <w:r>
          <w:rPr>
            <w:rFonts w:ascii="Verdana" w:eastAsia="Verdana" w:hAnsi="Verdana" w:cs="Verdana"/>
            <w:spacing w:val="1"/>
            <w:position w:val="-1"/>
            <w:sz w:val="18"/>
            <w:szCs w:val="18"/>
          </w:rPr>
          <w:t>003</w:t>
        </w:r>
        <w:r>
          <w:rPr>
            <w:rFonts w:ascii="Verdana" w:eastAsia="Verdana" w:hAnsi="Verdana" w:cs="Verdana"/>
            <w:position w:val="-1"/>
            <w:sz w:val="18"/>
            <w:szCs w:val="18"/>
          </w:rPr>
          <w:t>@</w:t>
        </w:r>
        <w:r>
          <w:rPr>
            <w:rFonts w:ascii="Verdana" w:eastAsia="Verdana" w:hAnsi="Verdana" w:cs="Verdana"/>
            <w:spacing w:val="1"/>
            <w:position w:val="-1"/>
            <w:sz w:val="18"/>
            <w:szCs w:val="18"/>
          </w:rPr>
          <w:t>g</w:t>
        </w:r>
        <w:r>
          <w:rPr>
            <w:rFonts w:ascii="Verdana" w:eastAsia="Verdana" w:hAnsi="Verdana" w:cs="Verdana"/>
            <w:position w:val="-1"/>
            <w:sz w:val="18"/>
            <w:szCs w:val="18"/>
          </w:rPr>
          <w:t>ma</w:t>
        </w:r>
        <w:r>
          <w:rPr>
            <w:rFonts w:ascii="Verdana" w:eastAsia="Verdana" w:hAnsi="Verdana" w:cs="Verdana"/>
            <w:spacing w:val="-1"/>
            <w:position w:val="-1"/>
            <w:sz w:val="18"/>
            <w:szCs w:val="18"/>
          </w:rPr>
          <w:t>i</w:t>
        </w:r>
        <w:r>
          <w:rPr>
            <w:rFonts w:ascii="Verdana" w:eastAsia="Verdana" w:hAnsi="Verdana" w:cs="Verdana"/>
            <w:spacing w:val="1"/>
            <w:position w:val="-1"/>
            <w:sz w:val="18"/>
            <w:szCs w:val="18"/>
          </w:rPr>
          <w:t>l</w:t>
        </w:r>
        <w:r>
          <w:rPr>
            <w:rFonts w:ascii="Verdana" w:eastAsia="Verdana" w:hAnsi="Verdana" w:cs="Verdana"/>
            <w:spacing w:val="-1"/>
            <w:position w:val="-1"/>
            <w:sz w:val="18"/>
            <w:szCs w:val="18"/>
          </w:rPr>
          <w:t>.</w:t>
        </w:r>
        <w:r>
          <w:rPr>
            <w:rFonts w:ascii="Verdana" w:eastAsia="Verdana" w:hAnsi="Verdana" w:cs="Verdana"/>
            <w:position w:val="-1"/>
            <w:sz w:val="18"/>
            <w:szCs w:val="18"/>
          </w:rPr>
          <w:t>c</w:t>
        </w:r>
        <w:r>
          <w:rPr>
            <w:rFonts w:ascii="Verdana" w:eastAsia="Verdana" w:hAnsi="Verdana" w:cs="Verdana"/>
            <w:spacing w:val="1"/>
            <w:position w:val="-1"/>
            <w:sz w:val="18"/>
            <w:szCs w:val="18"/>
          </w:rPr>
          <w:t>o</w:t>
        </w:r>
        <w:r>
          <w:rPr>
            <w:rFonts w:ascii="Verdana" w:eastAsia="Verdana" w:hAnsi="Verdana" w:cs="Verdana"/>
            <w:position w:val="-1"/>
            <w:sz w:val="18"/>
            <w:szCs w:val="18"/>
          </w:rPr>
          <w:t>m</w:t>
        </w:r>
      </w:hyperlink>
      <w:r w:rsidRPr="00A014B3" w:rsidR="00F66E7C">
        <w:rPr>
          <w:rFonts w:ascii="Verdana" w:eastAsia="Verdana" w:hAnsi="Verdana" w:cs="Verdana"/>
          <w:sz w:val="18"/>
          <w:szCs w:val="18"/>
        </w:rPr>
        <w:t>, deepakshukla@live.com</w:t>
      </w:r>
    </w:p>
    <w:p w:rsidR="00421980" w:rsidP="00421980">
      <w:pPr>
        <w:spacing w:line="200" w:lineRule="exact"/>
      </w:pPr>
    </w:p>
    <w:p w:rsidR="00421980" w:rsidRPr="00BF0C11" w:rsidP="00BF0C11">
      <w:pPr>
        <w:tabs>
          <w:tab w:val="left" w:pos="9480"/>
        </w:tabs>
        <w:spacing w:before="21"/>
        <w:rPr>
          <w:rFonts w:ascii="Verdana" w:eastAsia="Verdana" w:hAnsi="Verdana" w:cs="Verdana"/>
          <w:sz w:val="26"/>
          <w:szCs w:val="26"/>
        </w:rPr>
      </w:pPr>
      <w:r w:rsidRPr="00BF0C11">
        <w:rPr>
          <w:rFonts w:ascii="Verdana" w:eastAsia="Verdana" w:hAnsi="Verdana" w:cs="Verdana"/>
          <w:b/>
          <w:spacing w:val="-1"/>
          <w:sz w:val="26"/>
          <w:szCs w:val="26"/>
          <w:highlight w:val="lightGray"/>
        </w:rPr>
        <w:t>P</w:t>
      </w:r>
      <w:r w:rsidRPr="00BF0C11">
        <w:rPr>
          <w:rFonts w:ascii="Verdana" w:eastAsia="Verdana" w:hAnsi="Verdana" w:cs="Verdana"/>
          <w:b/>
          <w:sz w:val="26"/>
          <w:szCs w:val="26"/>
          <w:highlight w:val="lightGray"/>
        </w:rPr>
        <w:t>e</w:t>
      </w:r>
      <w:r w:rsidRPr="00BF0C11">
        <w:rPr>
          <w:rFonts w:ascii="Verdana" w:eastAsia="Verdana" w:hAnsi="Verdana" w:cs="Verdana"/>
          <w:b/>
          <w:spacing w:val="1"/>
          <w:sz w:val="26"/>
          <w:szCs w:val="26"/>
          <w:highlight w:val="lightGray"/>
        </w:rPr>
        <w:t>rs</w:t>
      </w:r>
      <w:r w:rsidRPr="00BF0C11">
        <w:rPr>
          <w:rFonts w:ascii="Verdana" w:eastAsia="Verdana" w:hAnsi="Verdana" w:cs="Verdana"/>
          <w:b/>
          <w:spacing w:val="-2"/>
          <w:sz w:val="26"/>
          <w:szCs w:val="26"/>
          <w:highlight w:val="lightGray"/>
        </w:rPr>
        <w:t>o</w:t>
      </w:r>
      <w:r w:rsidRPr="00BF0C11">
        <w:rPr>
          <w:rFonts w:ascii="Verdana" w:eastAsia="Verdana" w:hAnsi="Verdana" w:cs="Verdana"/>
          <w:b/>
          <w:spacing w:val="1"/>
          <w:sz w:val="26"/>
          <w:szCs w:val="26"/>
          <w:highlight w:val="lightGray"/>
        </w:rPr>
        <w:t>n</w:t>
      </w:r>
      <w:r w:rsidRPr="00BF0C11">
        <w:rPr>
          <w:rFonts w:ascii="Verdana" w:eastAsia="Verdana" w:hAnsi="Verdana" w:cs="Verdana"/>
          <w:b/>
          <w:spacing w:val="-1"/>
          <w:sz w:val="26"/>
          <w:szCs w:val="26"/>
          <w:highlight w:val="lightGray"/>
        </w:rPr>
        <w:t>a</w:t>
      </w:r>
      <w:r w:rsidRPr="00BF0C11">
        <w:rPr>
          <w:rFonts w:ascii="Verdana" w:eastAsia="Verdana" w:hAnsi="Verdana" w:cs="Verdana"/>
          <w:b/>
          <w:sz w:val="26"/>
          <w:szCs w:val="26"/>
          <w:highlight w:val="lightGray"/>
        </w:rPr>
        <w:t>l</w:t>
      </w:r>
      <w:r w:rsidR="00F775F5">
        <w:rPr>
          <w:rFonts w:ascii="Verdana" w:eastAsia="Verdana" w:hAnsi="Verdana" w:cs="Verdana"/>
          <w:b/>
          <w:sz w:val="26"/>
          <w:szCs w:val="26"/>
          <w:highlight w:val="lightGray"/>
        </w:rPr>
        <w:t xml:space="preserve"> </w:t>
      </w:r>
      <w:r w:rsidRPr="00BF0C11">
        <w:rPr>
          <w:rFonts w:ascii="Verdana" w:eastAsia="Verdana" w:hAnsi="Verdana" w:cs="Verdana"/>
          <w:b/>
          <w:spacing w:val="1"/>
          <w:sz w:val="26"/>
          <w:szCs w:val="26"/>
          <w:highlight w:val="lightGray"/>
        </w:rPr>
        <w:t>Tr</w:t>
      </w:r>
      <w:r w:rsidRPr="00BF0C11">
        <w:rPr>
          <w:rFonts w:ascii="Verdana" w:eastAsia="Verdana" w:hAnsi="Verdana" w:cs="Verdana"/>
          <w:b/>
          <w:spacing w:val="-1"/>
          <w:sz w:val="26"/>
          <w:szCs w:val="26"/>
          <w:highlight w:val="lightGray"/>
        </w:rPr>
        <w:t>ai</w:t>
      </w:r>
      <w:r w:rsidRPr="00BF0C11">
        <w:rPr>
          <w:rFonts w:ascii="Verdana" w:eastAsia="Verdana" w:hAnsi="Verdana" w:cs="Verdana"/>
          <w:b/>
          <w:sz w:val="26"/>
          <w:szCs w:val="26"/>
          <w:highlight w:val="lightGray"/>
        </w:rPr>
        <w:t xml:space="preserve">ts </w:t>
      </w:r>
      <w:r w:rsidRPr="00BF0C11">
        <w:rPr>
          <w:rFonts w:ascii="Verdana" w:eastAsia="Verdana" w:hAnsi="Verdana" w:cs="Verdana"/>
          <w:b/>
          <w:sz w:val="26"/>
          <w:szCs w:val="26"/>
          <w:highlight w:val="lightGray"/>
        </w:rPr>
        <w:tab/>
      </w:r>
    </w:p>
    <w:p w:rsidR="00421980" w:rsidP="00421980">
      <w:pPr>
        <w:spacing w:before="5" w:line="200" w:lineRule="exact"/>
      </w:pPr>
    </w:p>
    <w:p w:rsidR="00421980" w:rsidP="00421980">
      <w:pPr>
        <w:ind w:left="460"/>
        <w:rPr>
          <w:rFonts w:ascii="Verdana" w:eastAsia="Verdana" w:hAnsi="Verdana" w:cs="Verdana"/>
          <w:sz w:val="18"/>
          <w:szCs w:val="18"/>
        </w:rPr>
      </w:pPr>
      <w:r>
        <w:rPr>
          <w:rFonts w:ascii="Symbol" w:eastAsia="Symbol" w:hAnsi="Symbol" w:cs="Symbol"/>
          <w:sz w:val="18"/>
          <w:szCs w:val="18"/>
        </w:rPr>
        <w:sym w:font="Symbol" w:char="F0B7"/>
      </w:r>
      <w:r>
        <w:rPr>
          <w:rFonts w:ascii="Verdana" w:eastAsia="Verdana" w:hAnsi="Verdana" w:cs="Verdana"/>
          <w:spacing w:val="1"/>
          <w:sz w:val="18"/>
          <w:szCs w:val="18"/>
        </w:rPr>
        <w:t>Di</w:t>
      </w:r>
      <w:r>
        <w:rPr>
          <w:rFonts w:ascii="Verdana" w:eastAsia="Verdana" w:hAnsi="Verdana" w:cs="Verdana"/>
          <w:sz w:val="18"/>
          <w:szCs w:val="18"/>
        </w:rPr>
        <w:t>sc</w:t>
      </w:r>
      <w:r>
        <w:rPr>
          <w:rFonts w:ascii="Verdana" w:eastAsia="Verdana" w:hAnsi="Verdana" w:cs="Verdana"/>
          <w:spacing w:val="1"/>
          <w:sz w:val="18"/>
          <w:szCs w:val="18"/>
        </w:rPr>
        <w:t>i</w:t>
      </w:r>
      <w:r>
        <w:rPr>
          <w:rFonts w:ascii="Verdana" w:eastAsia="Verdana" w:hAnsi="Verdana" w:cs="Verdana"/>
          <w:spacing w:val="-1"/>
          <w:sz w:val="18"/>
          <w:szCs w:val="18"/>
        </w:rPr>
        <w:t>p</w:t>
      </w:r>
      <w:r>
        <w:rPr>
          <w:rFonts w:ascii="Verdana" w:eastAsia="Verdana" w:hAnsi="Verdana" w:cs="Verdana"/>
          <w:spacing w:val="1"/>
          <w:sz w:val="18"/>
          <w:szCs w:val="18"/>
        </w:rPr>
        <w:t>li</w:t>
      </w:r>
      <w:r>
        <w:rPr>
          <w:rFonts w:ascii="Verdana" w:eastAsia="Verdana" w:hAnsi="Verdana" w:cs="Verdana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sz w:val="18"/>
          <w:szCs w:val="18"/>
        </w:rPr>
        <w:t>e</w:t>
      </w:r>
    </w:p>
    <w:p w:rsidR="00421980" w:rsidP="00421980">
      <w:pPr>
        <w:spacing w:line="200" w:lineRule="exact"/>
        <w:ind w:left="460"/>
        <w:rPr>
          <w:rFonts w:ascii="Verdana" w:eastAsia="Verdana" w:hAnsi="Verdana" w:cs="Verdana"/>
          <w:sz w:val="18"/>
          <w:szCs w:val="18"/>
        </w:rPr>
      </w:pPr>
      <w:r>
        <w:rPr>
          <w:rFonts w:ascii="Symbol" w:eastAsia="Symbol" w:hAnsi="Symbol" w:cs="Symbol"/>
          <w:sz w:val="18"/>
          <w:szCs w:val="18"/>
        </w:rPr>
        <w:sym w:font="Symbol" w:char="F0B7"/>
      </w:r>
      <w:r>
        <w:rPr>
          <w:rFonts w:ascii="Verdana" w:eastAsia="Verdana" w:hAnsi="Verdana" w:cs="Verdana"/>
          <w:sz w:val="18"/>
          <w:szCs w:val="18"/>
        </w:rPr>
        <w:t>S</w:t>
      </w:r>
      <w:r>
        <w:rPr>
          <w:rFonts w:ascii="Verdana" w:eastAsia="Verdana" w:hAnsi="Verdana" w:cs="Verdana"/>
          <w:spacing w:val="1"/>
          <w:sz w:val="18"/>
          <w:szCs w:val="18"/>
        </w:rPr>
        <w:t>i</w:t>
      </w:r>
      <w:r>
        <w:rPr>
          <w:rFonts w:ascii="Verdana" w:eastAsia="Verdana" w:hAnsi="Verdana" w:cs="Verdana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sz w:val="18"/>
          <w:szCs w:val="18"/>
        </w:rPr>
        <w:t>c</w:t>
      </w:r>
      <w:r>
        <w:rPr>
          <w:rFonts w:ascii="Verdana" w:eastAsia="Verdana" w:hAnsi="Verdana" w:cs="Verdana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sz w:val="18"/>
          <w:szCs w:val="18"/>
        </w:rPr>
        <w:t>re</w:t>
      </w:r>
      <w:r w:rsidR="00BE7999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a</w:t>
      </w:r>
      <w:r>
        <w:rPr>
          <w:rFonts w:ascii="Verdana" w:eastAsia="Verdana" w:hAnsi="Verdana" w:cs="Verdana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sz w:val="18"/>
          <w:szCs w:val="18"/>
        </w:rPr>
        <w:t>d</w:t>
      </w:r>
      <w:r w:rsidR="00BE7999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G</w:t>
      </w:r>
      <w:r>
        <w:rPr>
          <w:rFonts w:ascii="Verdana" w:eastAsia="Verdana" w:hAnsi="Verdana" w:cs="Verdana"/>
          <w:spacing w:val="1"/>
          <w:sz w:val="18"/>
          <w:szCs w:val="18"/>
        </w:rPr>
        <w:t>o</w:t>
      </w:r>
      <w:r>
        <w:rPr>
          <w:rFonts w:ascii="Verdana" w:eastAsia="Verdana" w:hAnsi="Verdana" w:cs="Verdana"/>
          <w:sz w:val="18"/>
          <w:szCs w:val="18"/>
        </w:rPr>
        <w:t>al</w:t>
      </w:r>
      <w:r w:rsidR="00BE7999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Or</w:t>
      </w:r>
      <w:r>
        <w:rPr>
          <w:rFonts w:ascii="Verdana" w:eastAsia="Verdana" w:hAnsi="Verdana" w:cs="Verdana"/>
          <w:spacing w:val="1"/>
          <w:sz w:val="18"/>
          <w:szCs w:val="18"/>
        </w:rPr>
        <w:t>ie</w:t>
      </w:r>
      <w:r>
        <w:rPr>
          <w:rFonts w:ascii="Verdana" w:eastAsia="Verdana" w:hAnsi="Verdana" w:cs="Verdana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spacing w:val="1"/>
          <w:sz w:val="18"/>
          <w:szCs w:val="18"/>
        </w:rPr>
        <w:t>te</w:t>
      </w:r>
      <w:r>
        <w:rPr>
          <w:rFonts w:ascii="Verdana" w:eastAsia="Verdana" w:hAnsi="Verdana" w:cs="Verdana"/>
          <w:sz w:val="18"/>
          <w:szCs w:val="18"/>
        </w:rPr>
        <w:t>d</w:t>
      </w:r>
    </w:p>
    <w:p w:rsidR="00421980" w:rsidP="00421980">
      <w:pPr>
        <w:spacing w:line="200" w:lineRule="exact"/>
        <w:ind w:left="460"/>
        <w:rPr>
          <w:rFonts w:ascii="Verdana" w:eastAsia="Verdana" w:hAnsi="Verdana" w:cs="Verdana"/>
          <w:sz w:val="18"/>
          <w:szCs w:val="18"/>
        </w:rPr>
      </w:pPr>
      <w:r>
        <w:rPr>
          <w:rFonts w:ascii="Symbol" w:eastAsia="Symbol" w:hAnsi="Symbol" w:cs="Symbol"/>
          <w:sz w:val="18"/>
          <w:szCs w:val="18"/>
        </w:rPr>
        <w:sym w:font="Symbol" w:char="F0B7"/>
      </w:r>
      <w:r>
        <w:rPr>
          <w:rFonts w:ascii="Verdana" w:eastAsia="Verdana" w:hAnsi="Verdana" w:cs="Verdana"/>
          <w:sz w:val="18"/>
          <w:szCs w:val="18"/>
        </w:rPr>
        <w:t>A</w:t>
      </w:r>
      <w:r>
        <w:rPr>
          <w:rFonts w:ascii="Verdana" w:eastAsia="Verdana" w:hAnsi="Verdana" w:cs="Verdana"/>
          <w:spacing w:val="1"/>
          <w:sz w:val="18"/>
          <w:szCs w:val="18"/>
        </w:rPr>
        <w:t>d</w:t>
      </w:r>
      <w:r>
        <w:rPr>
          <w:rFonts w:ascii="Verdana" w:eastAsia="Verdana" w:hAnsi="Verdana" w:cs="Verdana"/>
          <w:sz w:val="18"/>
          <w:szCs w:val="18"/>
        </w:rPr>
        <w:t>a</w:t>
      </w:r>
      <w:r>
        <w:rPr>
          <w:rFonts w:ascii="Verdana" w:eastAsia="Verdana" w:hAnsi="Verdana" w:cs="Verdana"/>
          <w:spacing w:val="1"/>
          <w:sz w:val="18"/>
          <w:szCs w:val="18"/>
        </w:rPr>
        <w:t>pt</w:t>
      </w:r>
      <w:r>
        <w:rPr>
          <w:rFonts w:ascii="Verdana" w:eastAsia="Verdana" w:hAnsi="Verdana" w:cs="Verdana"/>
          <w:sz w:val="18"/>
          <w:szCs w:val="18"/>
        </w:rPr>
        <w:t>a</w:t>
      </w:r>
      <w:r>
        <w:rPr>
          <w:rFonts w:ascii="Verdana" w:eastAsia="Verdana" w:hAnsi="Verdana" w:cs="Verdana"/>
          <w:spacing w:val="1"/>
          <w:sz w:val="18"/>
          <w:szCs w:val="18"/>
        </w:rPr>
        <w:t>b</w:t>
      </w:r>
      <w:r>
        <w:rPr>
          <w:rFonts w:ascii="Verdana" w:eastAsia="Verdana" w:hAnsi="Verdana" w:cs="Verdana"/>
          <w:spacing w:val="-1"/>
          <w:sz w:val="18"/>
          <w:szCs w:val="18"/>
        </w:rPr>
        <w:t>l</w:t>
      </w:r>
      <w:r>
        <w:rPr>
          <w:rFonts w:ascii="Verdana" w:eastAsia="Verdana" w:hAnsi="Verdana" w:cs="Verdana"/>
          <w:sz w:val="18"/>
          <w:szCs w:val="18"/>
        </w:rPr>
        <w:t>e</w:t>
      </w:r>
    </w:p>
    <w:p w:rsidR="00421980" w:rsidP="00421980">
      <w:pPr>
        <w:spacing w:line="200" w:lineRule="exact"/>
        <w:ind w:left="460"/>
        <w:rPr>
          <w:rFonts w:ascii="Verdana" w:eastAsia="Verdana" w:hAnsi="Verdana" w:cs="Verdana"/>
          <w:sz w:val="18"/>
          <w:szCs w:val="18"/>
        </w:rPr>
      </w:pPr>
      <w:r>
        <w:rPr>
          <w:rFonts w:ascii="Symbol" w:eastAsia="Symbol" w:hAnsi="Symbol" w:cs="Symbol"/>
          <w:sz w:val="18"/>
          <w:szCs w:val="18"/>
        </w:rPr>
        <w:sym w:font="Symbol" w:char="F0B7"/>
      </w:r>
      <w:r>
        <w:rPr>
          <w:rFonts w:ascii="Verdana" w:eastAsia="Verdana" w:hAnsi="Verdana" w:cs="Verdana"/>
          <w:sz w:val="18"/>
          <w:szCs w:val="18"/>
        </w:rPr>
        <w:t>G</w:t>
      </w:r>
      <w:r>
        <w:rPr>
          <w:rFonts w:ascii="Verdana" w:eastAsia="Verdana" w:hAnsi="Verdana" w:cs="Verdana"/>
          <w:spacing w:val="1"/>
          <w:sz w:val="18"/>
          <w:szCs w:val="18"/>
        </w:rPr>
        <w:t>oo</w:t>
      </w:r>
      <w:r>
        <w:rPr>
          <w:rFonts w:ascii="Verdana" w:eastAsia="Verdana" w:hAnsi="Verdana" w:cs="Verdana"/>
          <w:sz w:val="18"/>
          <w:szCs w:val="18"/>
        </w:rPr>
        <w:t>d</w:t>
      </w:r>
      <w:r w:rsidR="00BE7999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1"/>
          <w:sz w:val="18"/>
          <w:szCs w:val="18"/>
        </w:rPr>
        <w:t>i</w:t>
      </w:r>
      <w:r>
        <w:rPr>
          <w:rFonts w:ascii="Verdana" w:eastAsia="Verdana" w:hAnsi="Verdana" w:cs="Verdana"/>
          <w:sz w:val="18"/>
          <w:szCs w:val="18"/>
        </w:rPr>
        <w:t>n</w:t>
      </w:r>
      <w:r w:rsidR="00BE7999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T</w:t>
      </w:r>
      <w:r>
        <w:rPr>
          <w:rFonts w:ascii="Verdana" w:eastAsia="Verdana" w:hAnsi="Verdana" w:cs="Verdana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sz w:val="18"/>
          <w:szCs w:val="18"/>
        </w:rPr>
        <w:t>am</w:t>
      </w:r>
      <w:r w:rsidR="00BE7999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W</w:t>
      </w:r>
      <w:r>
        <w:rPr>
          <w:rFonts w:ascii="Verdana" w:eastAsia="Verdana" w:hAnsi="Verdana" w:cs="Verdana"/>
          <w:spacing w:val="1"/>
          <w:sz w:val="18"/>
          <w:szCs w:val="18"/>
        </w:rPr>
        <w:t>o</w:t>
      </w:r>
      <w:r>
        <w:rPr>
          <w:rFonts w:ascii="Verdana" w:eastAsia="Verdana" w:hAnsi="Verdana" w:cs="Verdana"/>
          <w:sz w:val="18"/>
          <w:szCs w:val="18"/>
        </w:rPr>
        <w:t>rk</w:t>
      </w:r>
    </w:p>
    <w:p w:rsidR="00421980" w:rsidP="00421980">
      <w:pPr>
        <w:spacing w:line="200" w:lineRule="exact"/>
        <w:ind w:left="460"/>
        <w:rPr>
          <w:rFonts w:ascii="Verdana" w:eastAsia="Verdana" w:hAnsi="Verdana" w:cs="Verdana"/>
          <w:sz w:val="18"/>
          <w:szCs w:val="18"/>
        </w:rPr>
      </w:pPr>
      <w:r>
        <w:rPr>
          <w:rFonts w:ascii="Symbol" w:eastAsia="Symbol" w:hAnsi="Symbol" w:cs="Symbol"/>
          <w:sz w:val="18"/>
          <w:szCs w:val="18"/>
        </w:rPr>
        <w:sym w:font="Symbol" w:char="F0B7"/>
      </w:r>
      <w:r w:rsidR="001970DB">
        <w:rPr>
          <w:rFonts w:ascii="Verdana" w:eastAsia="Verdana" w:hAnsi="Verdana" w:cs="Verdana"/>
          <w:sz w:val="18"/>
          <w:szCs w:val="18"/>
        </w:rPr>
        <w:t>S</w:t>
      </w:r>
      <w:r w:rsidR="001970DB">
        <w:rPr>
          <w:rFonts w:ascii="Verdana" w:eastAsia="Verdana" w:hAnsi="Verdana" w:cs="Verdana"/>
          <w:spacing w:val="1"/>
          <w:sz w:val="18"/>
          <w:szCs w:val="18"/>
        </w:rPr>
        <w:t>el</w:t>
      </w:r>
      <w:r w:rsidR="001970DB">
        <w:rPr>
          <w:rFonts w:ascii="Verdana" w:eastAsia="Verdana" w:hAnsi="Verdana" w:cs="Verdana"/>
          <w:sz w:val="18"/>
          <w:szCs w:val="18"/>
        </w:rPr>
        <w:t>f-c</w:t>
      </w:r>
      <w:r w:rsidR="001970DB">
        <w:rPr>
          <w:rFonts w:ascii="Verdana" w:eastAsia="Verdana" w:hAnsi="Verdana" w:cs="Verdana"/>
          <w:spacing w:val="1"/>
          <w:sz w:val="18"/>
          <w:szCs w:val="18"/>
        </w:rPr>
        <w:t>o</w:t>
      </w:r>
      <w:r w:rsidR="001970DB">
        <w:rPr>
          <w:rFonts w:ascii="Verdana" w:eastAsia="Verdana" w:hAnsi="Verdana" w:cs="Verdana"/>
          <w:spacing w:val="-1"/>
          <w:sz w:val="18"/>
          <w:szCs w:val="18"/>
        </w:rPr>
        <w:t>nf</w:t>
      </w:r>
      <w:r w:rsidR="001970DB">
        <w:rPr>
          <w:rFonts w:ascii="Verdana" w:eastAsia="Verdana" w:hAnsi="Verdana" w:cs="Verdana"/>
          <w:spacing w:val="1"/>
          <w:sz w:val="18"/>
          <w:szCs w:val="18"/>
        </w:rPr>
        <w:t>ide</w:t>
      </w:r>
      <w:r w:rsidR="001970DB">
        <w:rPr>
          <w:rFonts w:ascii="Verdana" w:eastAsia="Verdana" w:hAnsi="Verdana" w:cs="Verdana"/>
          <w:spacing w:val="-1"/>
          <w:sz w:val="18"/>
          <w:szCs w:val="18"/>
        </w:rPr>
        <w:t>n</w:t>
      </w:r>
      <w:r w:rsidR="001970DB">
        <w:rPr>
          <w:rFonts w:ascii="Verdana" w:eastAsia="Verdana" w:hAnsi="Verdana" w:cs="Verdana"/>
          <w:sz w:val="18"/>
          <w:szCs w:val="18"/>
        </w:rPr>
        <w:t>t</w:t>
      </w:r>
    </w:p>
    <w:p w:rsidR="00421980" w:rsidP="00421980">
      <w:pPr>
        <w:spacing w:before="7" w:line="180" w:lineRule="exact"/>
        <w:rPr>
          <w:sz w:val="18"/>
          <w:szCs w:val="18"/>
        </w:rPr>
      </w:pPr>
    </w:p>
    <w:p w:rsidR="00421980" w:rsidP="00421980">
      <w:pPr>
        <w:spacing w:line="200" w:lineRule="exact"/>
      </w:pPr>
    </w:p>
    <w:p w:rsidR="00421980" w:rsidP="00421980">
      <w:pPr>
        <w:spacing w:line="200" w:lineRule="exact"/>
      </w:pPr>
    </w:p>
    <w:p w:rsidR="00421980" w:rsidRPr="000303D2" w:rsidP="000303D2">
      <w:pPr>
        <w:spacing w:line="718" w:lineRule="auto"/>
        <w:ind w:right="645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I</w:t>
      </w:r>
      <w:r w:rsidR="006E1E47">
        <w:rPr>
          <w:rFonts w:ascii="Verdana" w:eastAsia="Verdana" w:hAnsi="Verdana" w:cs="Verdana"/>
          <w:sz w:val="18"/>
          <w:szCs w:val="18"/>
        </w:rPr>
        <w:t xml:space="preserve"> </w:t>
      </w:r>
      <w:r w:rsidR="00656B74">
        <w:rPr>
          <w:rFonts w:ascii="Verdana" w:eastAsia="Verdana" w:hAnsi="Verdana" w:cs="Verdana"/>
          <w:spacing w:val="-1"/>
          <w:sz w:val="18"/>
          <w:szCs w:val="18"/>
        </w:rPr>
        <w:t>h</w:t>
      </w:r>
      <w:r w:rsidR="00656B74">
        <w:rPr>
          <w:rFonts w:ascii="Verdana" w:eastAsia="Verdana" w:hAnsi="Verdana" w:cs="Verdana"/>
          <w:spacing w:val="1"/>
          <w:sz w:val="18"/>
          <w:szCs w:val="18"/>
        </w:rPr>
        <w:t>e</w:t>
      </w:r>
      <w:r w:rsidR="00656B74">
        <w:rPr>
          <w:rFonts w:ascii="Verdana" w:eastAsia="Verdana" w:hAnsi="Verdana" w:cs="Verdana"/>
          <w:sz w:val="18"/>
          <w:szCs w:val="18"/>
        </w:rPr>
        <w:t>r</w:t>
      </w:r>
      <w:r w:rsidR="00656B74">
        <w:rPr>
          <w:rFonts w:ascii="Verdana" w:eastAsia="Verdana" w:hAnsi="Verdana" w:cs="Verdana"/>
          <w:spacing w:val="1"/>
          <w:sz w:val="18"/>
          <w:szCs w:val="18"/>
        </w:rPr>
        <w:t>eby</w:t>
      </w:r>
      <w:r w:rsidR="006E1E47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1"/>
          <w:sz w:val="18"/>
          <w:szCs w:val="18"/>
        </w:rPr>
        <w:t>de</w:t>
      </w:r>
      <w:r>
        <w:rPr>
          <w:rFonts w:ascii="Verdana" w:eastAsia="Verdana" w:hAnsi="Verdana" w:cs="Verdana"/>
          <w:sz w:val="18"/>
          <w:szCs w:val="18"/>
        </w:rPr>
        <w:t>c</w:t>
      </w:r>
      <w:r>
        <w:rPr>
          <w:rFonts w:ascii="Verdana" w:eastAsia="Verdana" w:hAnsi="Verdana" w:cs="Verdana"/>
          <w:spacing w:val="1"/>
          <w:sz w:val="18"/>
          <w:szCs w:val="18"/>
        </w:rPr>
        <w:t>l</w:t>
      </w:r>
      <w:r>
        <w:rPr>
          <w:rFonts w:ascii="Verdana" w:eastAsia="Verdana" w:hAnsi="Verdana" w:cs="Verdana"/>
          <w:sz w:val="18"/>
          <w:szCs w:val="18"/>
        </w:rPr>
        <w:t>are</w:t>
      </w:r>
      <w:r w:rsidR="006E1E47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1"/>
          <w:sz w:val="18"/>
          <w:szCs w:val="18"/>
        </w:rPr>
        <w:t>t</w:t>
      </w:r>
      <w:r>
        <w:rPr>
          <w:rFonts w:ascii="Verdana" w:eastAsia="Verdana" w:hAnsi="Verdana" w:cs="Verdana"/>
          <w:spacing w:val="-1"/>
          <w:sz w:val="18"/>
          <w:szCs w:val="18"/>
        </w:rPr>
        <w:t>h</w:t>
      </w:r>
      <w:r>
        <w:rPr>
          <w:rFonts w:ascii="Verdana" w:eastAsia="Verdana" w:hAnsi="Verdana" w:cs="Verdana"/>
          <w:sz w:val="18"/>
          <w:szCs w:val="18"/>
        </w:rPr>
        <w:t>at</w:t>
      </w:r>
      <w:r w:rsidR="006E1E47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1"/>
          <w:sz w:val="18"/>
          <w:szCs w:val="18"/>
        </w:rPr>
        <w:t>t</w:t>
      </w:r>
      <w:r>
        <w:rPr>
          <w:rFonts w:ascii="Verdana" w:eastAsia="Verdana" w:hAnsi="Verdana" w:cs="Verdana"/>
          <w:spacing w:val="-1"/>
          <w:sz w:val="18"/>
          <w:szCs w:val="18"/>
        </w:rPr>
        <w:t>h</w:t>
      </w:r>
      <w:r>
        <w:rPr>
          <w:rFonts w:ascii="Verdana" w:eastAsia="Verdana" w:hAnsi="Verdana" w:cs="Verdana"/>
          <w:sz w:val="18"/>
          <w:szCs w:val="18"/>
        </w:rPr>
        <w:t>e</w:t>
      </w:r>
      <w:r w:rsidR="006E1E47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1"/>
          <w:sz w:val="18"/>
          <w:szCs w:val="18"/>
        </w:rPr>
        <w:t>i</w:t>
      </w:r>
      <w:r>
        <w:rPr>
          <w:rFonts w:ascii="Verdana" w:eastAsia="Verdana" w:hAnsi="Verdana" w:cs="Verdana"/>
          <w:spacing w:val="-1"/>
          <w:sz w:val="18"/>
          <w:szCs w:val="18"/>
        </w:rPr>
        <w:t>nf</w:t>
      </w:r>
      <w:r>
        <w:rPr>
          <w:rFonts w:ascii="Verdana" w:eastAsia="Verdana" w:hAnsi="Verdana" w:cs="Verdana"/>
          <w:spacing w:val="1"/>
          <w:sz w:val="18"/>
          <w:szCs w:val="18"/>
        </w:rPr>
        <w:t>o</w:t>
      </w:r>
      <w:r>
        <w:rPr>
          <w:rFonts w:ascii="Verdana" w:eastAsia="Verdana" w:hAnsi="Verdana" w:cs="Verdana"/>
          <w:sz w:val="18"/>
          <w:szCs w:val="18"/>
        </w:rPr>
        <w:t>rma</w:t>
      </w:r>
      <w:r>
        <w:rPr>
          <w:rFonts w:ascii="Verdana" w:eastAsia="Verdana" w:hAnsi="Verdana" w:cs="Verdana"/>
          <w:spacing w:val="1"/>
          <w:sz w:val="18"/>
          <w:szCs w:val="18"/>
        </w:rPr>
        <w:t>tio</w:t>
      </w:r>
      <w:r>
        <w:rPr>
          <w:rFonts w:ascii="Verdana" w:eastAsia="Verdana" w:hAnsi="Verdana" w:cs="Verdana"/>
          <w:sz w:val="18"/>
          <w:szCs w:val="18"/>
        </w:rPr>
        <w:t>n</w:t>
      </w:r>
      <w:r w:rsidR="006E1E47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1"/>
          <w:sz w:val="18"/>
          <w:szCs w:val="18"/>
        </w:rPr>
        <w:t>gi</w:t>
      </w:r>
      <w:r>
        <w:rPr>
          <w:rFonts w:ascii="Verdana" w:eastAsia="Verdana" w:hAnsi="Verdana" w:cs="Verdana"/>
          <w:spacing w:val="-1"/>
          <w:sz w:val="18"/>
          <w:szCs w:val="18"/>
        </w:rPr>
        <w:t>v</w:t>
      </w:r>
      <w:r>
        <w:rPr>
          <w:rFonts w:ascii="Verdana" w:eastAsia="Verdana" w:hAnsi="Verdana" w:cs="Verdana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sz w:val="18"/>
          <w:szCs w:val="18"/>
        </w:rPr>
        <w:t>n</w:t>
      </w:r>
      <w:r w:rsidR="006E1E47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a</w:t>
      </w:r>
      <w:r>
        <w:rPr>
          <w:rFonts w:ascii="Verdana" w:eastAsia="Verdana" w:hAnsi="Verdana" w:cs="Verdana"/>
          <w:spacing w:val="1"/>
          <w:sz w:val="18"/>
          <w:szCs w:val="18"/>
        </w:rPr>
        <w:t>bo</w:t>
      </w:r>
      <w:r>
        <w:rPr>
          <w:rFonts w:ascii="Verdana" w:eastAsia="Verdana" w:hAnsi="Verdana" w:cs="Verdana"/>
          <w:spacing w:val="-1"/>
          <w:sz w:val="18"/>
          <w:szCs w:val="18"/>
        </w:rPr>
        <w:t>v</w:t>
      </w:r>
      <w:r>
        <w:rPr>
          <w:rFonts w:ascii="Verdana" w:eastAsia="Verdana" w:hAnsi="Verdana" w:cs="Verdana"/>
          <w:sz w:val="18"/>
          <w:szCs w:val="18"/>
        </w:rPr>
        <w:t>e</w:t>
      </w:r>
      <w:r w:rsidR="006E1E47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1"/>
          <w:sz w:val="18"/>
          <w:szCs w:val="18"/>
        </w:rPr>
        <w:t>i</w:t>
      </w:r>
      <w:r>
        <w:rPr>
          <w:rFonts w:ascii="Verdana" w:eastAsia="Verdana" w:hAnsi="Verdana" w:cs="Verdana"/>
          <w:sz w:val="18"/>
          <w:szCs w:val="18"/>
        </w:rPr>
        <w:t>s</w:t>
      </w:r>
      <w:r w:rsidR="006E1E47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1"/>
          <w:sz w:val="18"/>
          <w:szCs w:val="18"/>
        </w:rPr>
        <w:t>t</w:t>
      </w:r>
      <w:r>
        <w:rPr>
          <w:rFonts w:ascii="Verdana" w:eastAsia="Verdana" w:hAnsi="Verdana" w:cs="Verdana"/>
          <w:sz w:val="18"/>
          <w:szCs w:val="18"/>
        </w:rPr>
        <w:t>r</w:t>
      </w:r>
      <w:r>
        <w:rPr>
          <w:rFonts w:ascii="Verdana" w:eastAsia="Verdana" w:hAnsi="Verdana" w:cs="Verdana"/>
          <w:spacing w:val="-1"/>
          <w:sz w:val="18"/>
          <w:szCs w:val="18"/>
        </w:rPr>
        <w:t>u</w:t>
      </w:r>
      <w:r>
        <w:rPr>
          <w:rFonts w:ascii="Verdana" w:eastAsia="Verdana" w:hAnsi="Verdana" w:cs="Verdana"/>
          <w:sz w:val="18"/>
          <w:szCs w:val="18"/>
        </w:rPr>
        <w:t>e</w:t>
      </w:r>
      <w:r w:rsidR="006E1E47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1"/>
          <w:sz w:val="18"/>
          <w:szCs w:val="18"/>
        </w:rPr>
        <w:t>t</w:t>
      </w:r>
      <w:r>
        <w:rPr>
          <w:rFonts w:ascii="Verdana" w:eastAsia="Verdana" w:hAnsi="Verdana" w:cs="Verdana"/>
          <w:sz w:val="18"/>
          <w:szCs w:val="18"/>
        </w:rPr>
        <w:t>o</w:t>
      </w:r>
      <w:r w:rsidR="006E1E47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1"/>
          <w:sz w:val="18"/>
          <w:szCs w:val="18"/>
        </w:rPr>
        <w:t>t</w:t>
      </w:r>
      <w:r>
        <w:rPr>
          <w:rFonts w:ascii="Verdana" w:eastAsia="Verdana" w:hAnsi="Verdana" w:cs="Verdana"/>
          <w:spacing w:val="-1"/>
          <w:sz w:val="18"/>
          <w:szCs w:val="18"/>
        </w:rPr>
        <w:t>h</w:t>
      </w:r>
      <w:r>
        <w:rPr>
          <w:rFonts w:ascii="Verdana" w:eastAsia="Verdana" w:hAnsi="Verdana" w:cs="Verdana"/>
          <w:sz w:val="18"/>
          <w:szCs w:val="18"/>
        </w:rPr>
        <w:t>e</w:t>
      </w:r>
      <w:r w:rsidR="006E1E47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1"/>
          <w:sz w:val="18"/>
          <w:szCs w:val="18"/>
        </w:rPr>
        <w:t>be</w:t>
      </w:r>
      <w:r>
        <w:rPr>
          <w:rFonts w:ascii="Verdana" w:eastAsia="Verdana" w:hAnsi="Verdana" w:cs="Verdana"/>
          <w:sz w:val="18"/>
          <w:szCs w:val="18"/>
        </w:rPr>
        <w:t>st</w:t>
      </w:r>
      <w:r w:rsidR="006E1E47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1"/>
          <w:sz w:val="18"/>
          <w:szCs w:val="18"/>
        </w:rPr>
        <w:t>o</w:t>
      </w:r>
      <w:r>
        <w:rPr>
          <w:rFonts w:ascii="Verdana" w:eastAsia="Verdana" w:hAnsi="Verdana" w:cs="Verdana"/>
          <w:sz w:val="18"/>
          <w:szCs w:val="18"/>
        </w:rPr>
        <w:t>f</w:t>
      </w:r>
      <w:r w:rsidR="006E1E47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my</w:t>
      </w:r>
      <w:r w:rsidR="006E1E47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-1"/>
          <w:sz w:val="18"/>
          <w:szCs w:val="18"/>
        </w:rPr>
        <w:t>kn</w:t>
      </w:r>
      <w:r>
        <w:rPr>
          <w:rFonts w:ascii="Verdana" w:eastAsia="Verdana" w:hAnsi="Verdana" w:cs="Verdana"/>
          <w:spacing w:val="1"/>
          <w:sz w:val="18"/>
          <w:szCs w:val="18"/>
        </w:rPr>
        <w:t>o</w:t>
      </w:r>
      <w:r>
        <w:rPr>
          <w:rFonts w:ascii="Verdana" w:eastAsia="Verdana" w:hAnsi="Verdana" w:cs="Verdana"/>
          <w:spacing w:val="-1"/>
          <w:sz w:val="18"/>
          <w:szCs w:val="18"/>
        </w:rPr>
        <w:t>w</w:t>
      </w:r>
      <w:r>
        <w:rPr>
          <w:rFonts w:ascii="Verdana" w:eastAsia="Verdana" w:hAnsi="Verdana" w:cs="Verdana"/>
          <w:spacing w:val="1"/>
          <w:sz w:val="18"/>
          <w:szCs w:val="18"/>
        </w:rPr>
        <w:t>ledg</w:t>
      </w:r>
      <w:r>
        <w:rPr>
          <w:rFonts w:ascii="Verdana" w:eastAsia="Verdana" w:hAnsi="Verdana" w:cs="Verdana"/>
          <w:sz w:val="18"/>
          <w:szCs w:val="18"/>
        </w:rPr>
        <w:t>e</w:t>
      </w:r>
      <w:r w:rsidR="006E1E47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a</w:t>
      </w:r>
      <w:r>
        <w:rPr>
          <w:rFonts w:ascii="Verdana" w:eastAsia="Verdana" w:hAnsi="Verdana" w:cs="Verdana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sz w:val="18"/>
          <w:szCs w:val="18"/>
        </w:rPr>
        <w:t>d</w:t>
      </w:r>
      <w:r w:rsidR="006E1E47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1"/>
          <w:sz w:val="18"/>
          <w:szCs w:val="18"/>
        </w:rPr>
        <w:t>be</w:t>
      </w:r>
      <w:r>
        <w:rPr>
          <w:rFonts w:ascii="Verdana" w:eastAsia="Verdana" w:hAnsi="Verdana" w:cs="Verdana"/>
          <w:spacing w:val="-1"/>
          <w:sz w:val="18"/>
          <w:szCs w:val="18"/>
        </w:rPr>
        <w:t>l</w:t>
      </w:r>
      <w:r>
        <w:rPr>
          <w:rFonts w:ascii="Verdana" w:eastAsia="Verdana" w:hAnsi="Verdana" w:cs="Verdana"/>
          <w:spacing w:val="1"/>
          <w:sz w:val="18"/>
          <w:szCs w:val="18"/>
        </w:rPr>
        <w:t>ie</w:t>
      </w:r>
      <w:r>
        <w:rPr>
          <w:rFonts w:ascii="Verdana" w:eastAsia="Verdana" w:hAnsi="Verdana" w:cs="Verdana"/>
          <w:spacing w:val="-1"/>
          <w:sz w:val="18"/>
          <w:szCs w:val="18"/>
        </w:rPr>
        <w:t>f</w:t>
      </w:r>
      <w:r>
        <w:rPr>
          <w:rFonts w:ascii="Verdana" w:eastAsia="Verdana" w:hAnsi="Verdana" w:cs="Verdana"/>
          <w:sz w:val="18"/>
          <w:szCs w:val="18"/>
        </w:rPr>
        <w:t xml:space="preserve">. </w:t>
      </w:r>
      <w:r>
        <w:rPr>
          <w:rFonts w:ascii="Verdana" w:eastAsia="Verdana" w:hAnsi="Verdana" w:cs="Verdana"/>
          <w:spacing w:val="1"/>
          <w:sz w:val="18"/>
          <w:szCs w:val="18"/>
        </w:rPr>
        <w:t>D</w:t>
      </w:r>
      <w:r>
        <w:rPr>
          <w:rFonts w:ascii="Verdana" w:eastAsia="Verdana" w:hAnsi="Verdana" w:cs="Verdana"/>
          <w:sz w:val="18"/>
          <w:szCs w:val="18"/>
        </w:rPr>
        <w:t>a</w:t>
      </w:r>
      <w:r>
        <w:rPr>
          <w:rFonts w:ascii="Verdana" w:eastAsia="Verdana" w:hAnsi="Verdana" w:cs="Verdana"/>
          <w:spacing w:val="1"/>
          <w:sz w:val="18"/>
          <w:szCs w:val="18"/>
        </w:rPr>
        <w:t>te</w:t>
      </w:r>
      <w:r>
        <w:rPr>
          <w:rFonts w:ascii="Verdana" w:eastAsia="Verdana" w:hAnsi="Verdana" w:cs="Verdana"/>
          <w:sz w:val="18"/>
          <w:szCs w:val="18"/>
        </w:rPr>
        <w:t>:</w:t>
      </w:r>
    </w:p>
    <w:p w:rsidR="00421980" w:rsidP="00421980">
      <w:pPr>
        <w:ind w:right="147"/>
        <w:jc w:val="right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(</w:t>
      </w:r>
      <w:r>
        <w:rPr>
          <w:rFonts w:ascii="Verdana" w:eastAsia="Verdana" w:hAnsi="Verdana" w:cs="Verdana"/>
          <w:spacing w:val="1"/>
          <w:sz w:val="18"/>
          <w:szCs w:val="18"/>
        </w:rPr>
        <w:t>Deep</w:t>
      </w:r>
      <w:r>
        <w:rPr>
          <w:rFonts w:ascii="Verdana" w:eastAsia="Verdana" w:hAnsi="Verdana" w:cs="Verdana"/>
          <w:sz w:val="18"/>
          <w:szCs w:val="18"/>
        </w:rPr>
        <w:t>ak</w:t>
      </w:r>
      <w:r w:rsidR="002967A1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w w:val="99"/>
          <w:sz w:val="18"/>
          <w:szCs w:val="18"/>
        </w:rPr>
        <w:t>S</w:t>
      </w:r>
      <w:r>
        <w:rPr>
          <w:rFonts w:ascii="Verdana" w:eastAsia="Verdana" w:hAnsi="Verdana" w:cs="Verdana"/>
          <w:spacing w:val="1"/>
          <w:w w:val="99"/>
          <w:sz w:val="18"/>
          <w:szCs w:val="18"/>
        </w:rPr>
        <w:t>h</w:t>
      </w:r>
      <w:r>
        <w:rPr>
          <w:rFonts w:ascii="Verdana" w:eastAsia="Verdana" w:hAnsi="Verdana" w:cs="Verdana"/>
          <w:spacing w:val="-1"/>
          <w:w w:val="99"/>
          <w:sz w:val="18"/>
          <w:szCs w:val="18"/>
        </w:rPr>
        <w:t>uk</w:t>
      </w:r>
      <w:r>
        <w:rPr>
          <w:rFonts w:ascii="Verdana" w:eastAsia="Verdana" w:hAnsi="Verdana" w:cs="Verdana"/>
          <w:spacing w:val="1"/>
          <w:w w:val="99"/>
          <w:sz w:val="18"/>
          <w:szCs w:val="18"/>
        </w:rPr>
        <w:t>l</w:t>
      </w:r>
      <w:r>
        <w:rPr>
          <w:rFonts w:ascii="Verdana" w:eastAsia="Verdana" w:hAnsi="Verdana" w:cs="Verdana"/>
          <w:spacing w:val="2"/>
          <w:w w:val="99"/>
          <w:sz w:val="18"/>
          <w:szCs w:val="18"/>
        </w:rPr>
        <w:t>a</w:t>
      </w:r>
      <w:r>
        <w:rPr>
          <w:rFonts w:ascii="Verdana" w:eastAsia="Verdana" w:hAnsi="Verdana" w:cs="Verdana"/>
          <w:w w:val="99"/>
          <w:sz w:val="18"/>
          <w:szCs w:val="18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 w:rsidSect="00D1591B">
      <w:pgSz w:w="12240" w:h="15840"/>
      <w:pgMar w:top="7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Ruehl">
    <w:charset w:val="B1"/>
    <w:family w:val="swiss"/>
    <w:pitch w:val="variable"/>
    <w:sig w:usb0="00000801" w:usb1="00000000" w:usb2="00000000" w:usb3="00000000" w:csb0="0000002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640911"/>
    <w:multiLevelType w:val="hybridMultilevel"/>
    <w:tmpl w:val="183CF9D8"/>
    <w:lvl w:ilvl="0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">
    <w:nsid w:val="0B2A7116"/>
    <w:multiLevelType w:val="hybridMultilevel"/>
    <w:tmpl w:val="57C0CE7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3227E"/>
    <w:multiLevelType w:val="multilevel"/>
    <w:tmpl w:val="CE62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EA71318"/>
    <w:multiLevelType w:val="multilevel"/>
    <w:tmpl w:val="487C1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352E5DCD"/>
    <w:multiLevelType w:val="hybridMultilevel"/>
    <w:tmpl w:val="141CEE4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592114"/>
    <w:multiLevelType w:val="hybridMultilevel"/>
    <w:tmpl w:val="0A524072"/>
    <w:lvl w:ilvl="0">
      <w:start w:val="0"/>
      <w:numFmt w:val="bullet"/>
      <w:lvlText w:val="•"/>
      <w:lvlJc w:val="left"/>
      <w:pPr>
        <w:ind w:left="860" w:hanging="360"/>
      </w:pPr>
      <w:rPr>
        <w:rFonts w:ascii="Verdana" w:eastAsia="Verdana" w:hAnsi="Verdana" w:cs="Verdana" w:hint="default"/>
      </w:rPr>
    </w:lvl>
    <w:lvl w:ilvl="1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>
    <w:nsid w:val="41534A9D"/>
    <w:multiLevelType w:val="hybridMultilevel"/>
    <w:tmpl w:val="436A95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042A6F"/>
    <w:multiLevelType w:val="hybridMultilevel"/>
    <w:tmpl w:val="DA26930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91B"/>
    <w:rsid w:val="00011CE9"/>
    <w:rsid w:val="0001229C"/>
    <w:rsid w:val="00014576"/>
    <w:rsid w:val="00020CC2"/>
    <w:rsid w:val="00024362"/>
    <w:rsid w:val="000303D2"/>
    <w:rsid w:val="00036177"/>
    <w:rsid w:val="0004797F"/>
    <w:rsid w:val="00052633"/>
    <w:rsid w:val="00056A8A"/>
    <w:rsid w:val="00057F36"/>
    <w:rsid w:val="00064756"/>
    <w:rsid w:val="00065ADB"/>
    <w:rsid w:val="00075981"/>
    <w:rsid w:val="000814D9"/>
    <w:rsid w:val="00082566"/>
    <w:rsid w:val="000840B4"/>
    <w:rsid w:val="00086F0F"/>
    <w:rsid w:val="000937A1"/>
    <w:rsid w:val="00093DA9"/>
    <w:rsid w:val="0009443F"/>
    <w:rsid w:val="000960B2"/>
    <w:rsid w:val="000967EF"/>
    <w:rsid w:val="00097127"/>
    <w:rsid w:val="00097B74"/>
    <w:rsid w:val="000A0CC1"/>
    <w:rsid w:val="000A3258"/>
    <w:rsid w:val="000A7948"/>
    <w:rsid w:val="000B59A1"/>
    <w:rsid w:val="000B705F"/>
    <w:rsid w:val="000B7CE7"/>
    <w:rsid w:val="000C457A"/>
    <w:rsid w:val="000D1BAB"/>
    <w:rsid w:val="000E145B"/>
    <w:rsid w:val="000E213E"/>
    <w:rsid w:val="000E4D1A"/>
    <w:rsid w:val="000E5436"/>
    <w:rsid w:val="000F3C39"/>
    <w:rsid w:val="000F7568"/>
    <w:rsid w:val="000F773E"/>
    <w:rsid w:val="00104363"/>
    <w:rsid w:val="0010539C"/>
    <w:rsid w:val="0010641A"/>
    <w:rsid w:val="00107119"/>
    <w:rsid w:val="001106B4"/>
    <w:rsid w:val="00113BE5"/>
    <w:rsid w:val="0012108C"/>
    <w:rsid w:val="001230AD"/>
    <w:rsid w:val="00137282"/>
    <w:rsid w:val="001507CF"/>
    <w:rsid w:val="001516D5"/>
    <w:rsid w:val="001518CC"/>
    <w:rsid w:val="0015407D"/>
    <w:rsid w:val="0016402C"/>
    <w:rsid w:val="00167995"/>
    <w:rsid w:val="00175F91"/>
    <w:rsid w:val="0018412E"/>
    <w:rsid w:val="001849A2"/>
    <w:rsid w:val="0018682D"/>
    <w:rsid w:val="00190137"/>
    <w:rsid w:val="0019099F"/>
    <w:rsid w:val="001970DB"/>
    <w:rsid w:val="001A74F9"/>
    <w:rsid w:val="001B3EDC"/>
    <w:rsid w:val="001B52DE"/>
    <w:rsid w:val="001B6C58"/>
    <w:rsid w:val="001B7772"/>
    <w:rsid w:val="001B7A19"/>
    <w:rsid w:val="001C21C9"/>
    <w:rsid w:val="001C5D08"/>
    <w:rsid w:val="001D026E"/>
    <w:rsid w:val="001D0316"/>
    <w:rsid w:val="001D24E9"/>
    <w:rsid w:val="001D2797"/>
    <w:rsid w:val="001D3C7F"/>
    <w:rsid w:val="001D52C5"/>
    <w:rsid w:val="001D7CE8"/>
    <w:rsid w:val="001E4175"/>
    <w:rsid w:val="001E43F5"/>
    <w:rsid w:val="001E6711"/>
    <w:rsid w:val="0020641B"/>
    <w:rsid w:val="00214754"/>
    <w:rsid w:val="002156E0"/>
    <w:rsid w:val="00234227"/>
    <w:rsid w:val="002403CA"/>
    <w:rsid w:val="00241DD0"/>
    <w:rsid w:val="00247B16"/>
    <w:rsid w:val="0025499A"/>
    <w:rsid w:val="00254F04"/>
    <w:rsid w:val="00254FCE"/>
    <w:rsid w:val="00262FE1"/>
    <w:rsid w:val="00264244"/>
    <w:rsid w:val="00267521"/>
    <w:rsid w:val="0027078C"/>
    <w:rsid w:val="0027327A"/>
    <w:rsid w:val="00277804"/>
    <w:rsid w:val="0028500E"/>
    <w:rsid w:val="00285F74"/>
    <w:rsid w:val="00292F18"/>
    <w:rsid w:val="002967A1"/>
    <w:rsid w:val="00296FB7"/>
    <w:rsid w:val="002A00E3"/>
    <w:rsid w:val="002A63A1"/>
    <w:rsid w:val="002A7A51"/>
    <w:rsid w:val="002B1221"/>
    <w:rsid w:val="002B3944"/>
    <w:rsid w:val="002C367A"/>
    <w:rsid w:val="002C4A22"/>
    <w:rsid w:val="002C728C"/>
    <w:rsid w:val="002D4708"/>
    <w:rsid w:val="002E3415"/>
    <w:rsid w:val="002E557F"/>
    <w:rsid w:val="002E56E7"/>
    <w:rsid w:val="002F1865"/>
    <w:rsid w:val="002F1BF5"/>
    <w:rsid w:val="002F5B6C"/>
    <w:rsid w:val="002F5EC5"/>
    <w:rsid w:val="00317255"/>
    <w:rsid w:val="003211F5"/>
    <w:rsid w:val="0035513D"/>
    <w:rsid w:val="0038017E"/>
    <w:rsid w:val="003854E5"/>
    <w:rsid w:val="0039124F"/>
    <w:rsid w:val="003953C0"/>
    <w:rsid w:val="00396B54"/>
    <w:rsid w:val="0039703C"/>
    <w:rsid w:val="003A2665"/>
    <w:rsid w:val="003A3315"/>
    <w:rsid w:val="003A46C4"/>
    <w:rsid w:val="003B3434"/>
    <w:rsid w:val="003C139D"/>
    <w:rsid w:val="003C1AA2"/>
    <w:rsid w:val="003D19FB"/>
    <w:rsid w:val="003D1A50"/>
    <w:rsid w:val="003E14B1"/>
    <w:rsid w:val="003E64E3"/>
    <w:rsid w:val="003E736B"/>
    <w:rsid w:val="003F27D9"/>
    <w:rsid w:val="003F5D93"/>
    <w:rsid w:val="004032F5"/>
    <w:rsid w:val="00403918"/>
    <w:rsid w:val="00410482"/>
    <w:rsid w:val="0041597E"/>
    <w:rsid w:val="00421980"/>
    <w:rsid w:val="00425BF7"/>
    <w:rsid w:val="004335F2"/>
    <w:rsid w:val="00434C56"/>
    <w:rsid w:val="00442BCD"/>
    <w:rsid w:val="0044617E"/>
    <w:rsid w:val="00446F60"/>
    <w:rsid w:val="00447539"/>
    <w:rsid w:val="00450BDF"/>
    <w:rsid w:val="00461E6A"/>
    <w:rsid w:val="0047627C"/>
    <w:rsid w:val="00477832"/>
    <w:rsid w:val="00482B16"/>
    <w:rsid w:val="004900FA"/>
    <w:rsid w:val="0049233E"/>
    <w:rsid w:val="00492F10"/>
    <w:rsid w:val="004A2146"/>
    <w:rsid w:val="004B3922"/>
    <w:rsid w:val="004C0DF2"/>
    <w:rsid w:val="004C30CE"/>
    <w:rsid w:val="004C6869"/>
    <w:rsid w:val="004C6945"/>
    <w:rsid w:val="004D5962"/>
    <w:rsid w:val="004E02DC"/>
    <w:rsid w:val="004F57E9"/>
    <w:rsid w:val="00502740"/>
    <w:rsid w:val="005119D0"/>
    <w:rsid w:val="00512EDB"/>
    <w:rsid w:val="0051530A"/>
    <w:rsid w:val="00516171"/>
    <w:rsid w:val="00520C32"/>
    <w:rsid w:val="00523454"/>
    <w:rsid w:val="00525A3F"/>
    <w:rsid w:val="00534BFD"/>
    <w:rsid w:val="00535D8B"/>
    <w:rsid w:val="0055409E"/>
    <w:rsid w:val="0057680D"/>
    <w:rsid w:val="00585BB9"/>
    <w:rsid w:val="00593ED7"/>
    <w:rsid w:val="005A08F6"/>
    <w:rsid w:val="005A1EB1"/>
    <w:rsid w:val="005B708C"/>
    <w:rsid w:val="005C23E3"/>
    <w:rsid w:val="005C6E96"/>
    <w:rsid w:val="005D0DAD"/>
    <w:rsid w:val="005D1A00"/>
    <w:rsid w:val="005D1EF0"/>
    <w:rsid w:val="005D448B"/>
    <w:rsid w:val="005E09AE"/>
    <w:rsid w:val="005E3571"/>
    <w:rsid w:val="005E7BEE"/>
    <w:rsid w:val="005F18F0"/>
    <w:rsid w:val="005F4647"/>
    <w:rsid w:val="005F4BB3"/>
    <w:rsid w:val="005F7202"/>
    <w:rsid w:val="006022FA"/>
    <w:rsid w:val="00604D84"/>
    <w:rsid w:val="00610100"/>
    <w:rsid w:val="00611263"/>
    <w:rsid w:val="00612B07"/>
    <w:rsid w:val="00612FC7"/>
    <w:rsid w:val="00616A83"/>
    <w:rsid w:val="00656B74"/>
    <w:rsid w:val="006619DA"/>
    <w:rsid w:val="006703B8"/>
    <w:rsid w:val="0067513B"/>
    <w:rsid w:val="00680AFB"/>
    <w:rsid w:val="00684DBB"/>
    <w:rsid w:val="00686617"/>
    <w:rsid w:val="00686A77"/>
    <w:rsid w:val="00691BDB"/>
    <w:rsid w:val="00692473"/>
    <w:rsid w:val="006A022A"/>
    <w:rsid w:val="006A35DD"/>
    <w:rsid w:val="006A36E0"/>
    <w:rsid w:val="006A3EF9"/>
    <w:rsid w:val="006C34B0"/>
    <w:rsid w:val="006D5752"/>
    <w:rsid w:val="006E1E47"/>
    <w:rsid w:val="006E2607"/>
    <w:rsid w:val="006E273E"/>
    <w:rsid w:val="006F2AAA"/>
    <w:rsid w:val="006F3FEF"/>
    <w:rsid w:val="006F57F6"/>
    <w:rsid w:val="0072027C"/>
    <w:rsid w:val="00720BE0"/>
    <w:rsid w:val="00731434"/>
    <w:rsid w:val="007336F0"/>
    <w:rsid w:val="00735D72"/>
    <w:rsid w:val="0075328F"/>
    <w:rsid w:val="00754242"/>
    <w:rsid w:val="00764F11"/>
    <w:rsid w:val="00772FC7"/>
    <w:rsid w:val="0077431D"/>
    <w:rsid w:val="007760AC"/>
    <w:rsid w:val="00776184"/>
    <w:rsid w:val="0077711B"/>
    <w:rsid w:val="007779D8"/>
    <w:rsid w:val="007804D6"/>
    <w:rsid w:val="007839C5"/>
    <w:rsid w:val="00792D2E"/>
    <w:rsid w:val="007A237D"/>
    <w:rsid w:val="007A2B53"/>
    <w:rsid w:val="007A45F4"/>
    <w:rsid w:val="007B3668"/>
    <w:rsid w:val="007B4ECE"/>
    <w:rsid w:val="007B7F4F"/>
    <w:rsid w:val="007C2493"/>
    <w:rsid w:val="007C3800"/>
    <w:rsid w:val="007C38A0"/>
    <w:rsid w:val="007C50EB"/>
    <w:rsid w:val="007E6D9B"/>
    <w:rsid w:val="007F67B0"/>
    <w:rsid w:val="00803657"/>
    <w:rsid w:val="008056BF"/>
    <w:rsid w:val="00825DD1"/>
    <w:rsid w:val="0083111A"/>
    <w:rsid w:val="00833207"/>
    <w:rsid w:val="00834285"/>
    <w:rsid w:val="00837199"/>
    <w:rsid w:val="008371C0"/>
    <w:rsid w:val="008504A6"/>
    <w:rsid w:val="00876413"/>
    <w:rsid w:val="008772C1"/>
    <w:rsid w:val="00883E22"/>
    <w:rsid w:val="008908F8"/>
    <w:rsid w:val="00895536"/>
    <w:rsid w:val="008A0663"/>
    <w:rsid w:val="008A2814"/>
    <w:rsid w:val="008A4635"/>
    <w:rsid w:val="008C33E4"/>
    <w:rsid w:val="008C35C9"/>
    <w:rsid w:val="008D17E4"/>
    <w:rsid w:val="008D56ED"/>
    <w:rsid w:val="008F0BEF"/>
    <w:rsid w:val="008F3001"/>
    <w:rsid w:val="00901274"/>
    <w:rsid w:val="00901BAD"/>
    <w:rsid w:val="00904C43"/>
    <w:rsid w:val="009255DA"/>
    <w:rsid w:val="00940A88"/>
    <w:rsid w:val="009512BD"/>
    <w:rsid w:val="00956D0C"/>
    <w:rsid w:val="00970872"/>
    <w:rsid w:val="00974BFD"/>
    <w:rsid w:val="0098629B"/>
    <w:rsid w:val="00986A20"/>
    <w:rsid w:val="00986EAB"/>
    <w:rsid w:val="00993B87"/>
    <w:rsid w:val="00997C63"/>
    <w:rsid w:val="009A08D9"/>
    <w:rsid w:val="009A1DF8"/>
    <w:rsid w:val="009A4EE4"/>
    <w:rsid w:val="009C1B42"/>
    <w:rsid w:val="009D17A8"/>
    <w:rsid w:val="009E6B68"/>
    <w:rsid w:val="009F05B1"/>
    <w:rsid w:val="009F2AF4"/>
    <w:rsid w:val="009F72A1"/>
    <w:rsid w:val="00A014B3"/>
    <w:rsid w:val="00A05893"/>
    <w:rsid w:val="00A05EE8"/>
    <w:rsid w:val="00A10E95"/>
    <w:rsid w:val="00A1512D"/>
    <w:rsid w:val="00A1653D"/>
    <w:rsid w:val="00A2195C"/>
    <w:rsid w:val="00A26E9A"/>
    <w:rsid w:val="00A36956"/>
    <w:rsid w:val="00A406FF"/>
    <w:rsid w:val="00A40BCA"/>
    <w:rsid w:val="00A44C68"/>
    <w:rsid w:val="00A46860"/>
    <w:rsid w:val="00A52A4B"/>
    <w:rsid w:val="00A53F7A"/>
    <w:rsid w:val="00A649C6"/>
    <w:rsid w:val="00A64BCE"/>
    <w:rsid w:val="00A650AA"/>
    <w:rsid w:val="00A7041E"/>
    <w:rsid w:val="00A72CF7"/>
    <w:rsid w:val="00A76123"/>
    <w:rsid w:val="00A76725"/>
    <w:rsid w:val="00A90697"/>
    <w:rsid w:val="00A94BA5"/>
    <w:rsid w:val="00AA6BDC"/>
    <w:rsid w:val="00AD5149"/>
    <w:rsid w:val="00AE1482"/>
    <w:rsid w:val="00AE63FE"/>
    <w:rsid w:val="00AE703E"/>
    <w:rsid w:val="00AF0359"/>
    <w:rsid w:val="00AF298D"/>
    <w:rsid w:val="00B17361"/>
    <w:rsid w:val="00B34426"/>
    <w:rsid w:val="00B375AA"/>
    <w:rsid w:val="00B4785F"/>
    <w:rsid w:val="00B53351"/>
    <w:rsid w:val="00B53679"/>
    <w:rsid w:val="00B7066C"/>
    <w:rsid w:val="00B758E6"/>
    <w:rsid w:val="00BA208B"/>
    <w:rsid w:val="00BA354B"/>
    <w:rsid w:val="00BA7023"/>
    <w:rsid w:val="00BB6C8E"/>
    <w:rsid w:val="00BC3280"/>
    <w:rsid w:val="00BD00AF"/>
    <w:rsid w:val="00BD3977"/>
    <w:rsid w:val="00BE7999"/>
    <w:rsid w:val="00BF0C11"/>
    <w:rsid w:val="00BF7236"/>
    <w:rsid w:val="00C01B3C"/>
    <w:rsid w:val="00C060C5"/>
    <w:rsid w:val="00C12678"/>
    <w:rsid w:val="00C1411E"/>
    <w:rsid w:val="00C1414E"/>
    <w:rsid w:val="00C151AD"/>
    <w:rsid w:val="00C154BA"/>
    <w:rsid w:val="00C25620"/>
    <w:rsid w:val="00C3516F"/>
    <w:rsid w:val="00C43D6E"/>
    <w:rsid w:val="00C446DC"/>
    <w:rsid w:val="00C46D3A"/>
    <w:rsid w:val="00C51D66"/>
    <w:rsid w:val="00C60747"/>
    <w:rsid w:val="00C83C8C"/>
    <w:rsid w:val="00C878C8"/>
    <w:rsid w:val="00C87935"/>
    <w:rsid w:val="00C96C2D"/>
    <w:rsid w:val="00CA08B4"/>
    <w:rsid w:val="00CA104B"/>
    <w:rsid w:val="00CD3549"/>
    <w:rsid w:val="00CD6624"/>
    <w:rsid w:val="00D015E2"/>
    <w:rsid w:val="00D02970"/>
    <w:rsid w:val="00D05010"/>
    <w:rsid w:val="00D12E23"/>
    <w:rsid w:val="00D13593"/>
    <w:rsid w:val="00D1591B"/>
    <w:rsid w:val="00D17216"/>
    <w:rsid w:val="00D30C25"/>
    <w:rsid w:val="00D3720F"/>
    <w:rsid w:val="00D44AA8"/>
    <w:rsid w:val="00D622A1"/>
    <w:rsid w:val="00D94B2B"/>
    <w:rsid w:val="00DA38F5"/>
    <w:rsid w:val="00DB4AE3"/>
    <w:rsid w:val="00DB5437"/>
    <w:rsid w:val="00DB56EF"/>
    <w:rsid w:val="00DB7212"/>
    <w:rsid w:val="00DC1850"/>
    <w:rsid w:val="00DC55DD"/>
    <w:rsid w:val="00DC5A78"/>
    <w:rsid w:val="00DC6A70"/>
    <w:rsid w:val="00DD3B5E"/>
    <w:rsid w:val="00DF1594"/>
    <w:rsid w:val="00E00AB7"/>
    <w:rsid w:val="00E0531A"/>
    <w:rsid w:val="00E06192"/>
    <w:rsid w:val="00E06337"/>
    <w:rsid w:val="00E07DDD"/>
    <w:rsid w:val="00E16BD5"/>
    <w:rsid w:val="00E2542F"/>
    <w:rsid w:val="00E2603C"/>
    <w:rsid w:val="00E377B9"/>
    <w:rsid w:val="00E47617"/>
    <w:rsid w:val="00E515A4"/>
    <w:rsid w:val="00E577FD"/>
    <w:rsid w:val="00E57A1E"/>
    <w:rsid w:val="00E73AEC"/>
    <w:rsid w:val="00E82495"/>
    <w:rsid w:val="00E97982"/>
    <w:rsid w:val="00EA0547"/>
    <w:rsid w:val="00EB32DD"/>
    <w:rsid w:val="00EB6EF0"/>
    <w:rsid w:val="00EB7F4C"/>
    <w:rsid w:val="00EC30F8"/>
    <w:rsid w:val="00ED4D2A"/>
    <w:rsid w:val="00EE6AFC"/>
    <w:rsid w:val="00EE7091"/>
    <w:rsid w:val="00F00832"/>
    <w:rsid w:val="00F0541A"/>
    <w:rsid w:val="00F248B2"/>
    <w:rsid w:val="00F24DA9"/>
    <w:rsid w:val="00F30C13"/>
    <w:rsid w:val="00F32F02"/>
    <w:rsid w:val="00F37B28"/>
    <w:rsid w:val="00F50667"/>
    <w:rsid w:val="00F5263B"/>
    <w:rsid w:val="00F5643D"/>
    <w:rsid w:val="00F630CE"/>
    <w:rsid w:val="00F6458C"/>
    <w:rsid w:val="00F66E7C"/>
    <w:rsid w:val="00F763CA"/>
    <w:rsid w:val="00F775F5"/>
    <w:rsid w:val="00F832DC"/>
    <w:rsid w:val="00F85173"/>
    <w:rsid w:val="00F859A9"/>
    <w:rsid w:val="00F92CCE"/>
    <w:rsid w:val="00FA0DE7"/>
    <w:rsid w:val="00FA6945"/>
    <w:rsid w:val="00FA7BA5"/>
    <w:rsid w:val="00FB0529"/>
    <w:rsid w:val="00FC50F6"/>
    <w:rsid w:val="00FD4C2E"/>
    <w:rsid w:val="00FE42AF"/>
    <w:rsid w:val="00FF05B6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1924D7B1-E692-472C-B70B-B5692AD9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7839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43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3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mailto:deepakshukla003@gmail.com" TargetMode="External" /><Relationship Id="rId6" Type="http://schemas.openxmlformats.org/officeDocument/2006/relationships/image" Target="https://rdxfootmark.naukri.com/v2/track/openCv?trackingInfo=ed41ec55747362c3656f5e267ab8fb2a134f530e18705c4458440321091b5b5810001106194259541b4d58515c424154181c084b281e0103030716435a5a0d59580f1b425c4c01090340281e0103140612495f411b091351504f54671e1a4f034342410d190640485159585118125f16571540510f5f504b405a140040470c595b5049120917110d531b045d4340010f130017465d5b0a55430144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1442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Shukla</dc:creator>
  <cp:lastModifiedBy>Deepak Shukla</cp:lastModifiedBy>
  <cp:revision>348</cp:revision>
  <cp:lastPrinted>2020-08-28T09:57:00Z</cp:lastPrinted>
  <dcterms:created xsi:type="dcterms:W3CDTF">2018-11-02T05:30:00Z</dcterms:created>
  <dcterms:modified xsi:type="dcterms:W3CDTF">2023-03-16T09:51:00Z</dcterms:modified>
</cp:coreProperties>
</file>